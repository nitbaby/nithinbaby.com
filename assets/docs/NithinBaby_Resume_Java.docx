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29F3FB" w14:textId="74457063" w:rsidR="008F12A3" w:rsidRPr="000026C6" w:rsidRDefault="00CE5F75" w:rsidP="008F12A3">
      <w:pPr>
        <w:rPr>
          <w:rFonts w:cs="Tahoma"/>
          <w:b/>
          <w:color w:val="000000"/>
          <w:sz w:val="24"/>
          <w:szCs w:val="24"/>
          <w:lang w:val="en-US"/>
        </w:rPr>
      </w:pPr>
      <w:r>
        <w:rPr>
          <w:rFonts w:cs="Tahoma"/>
          <w:b/>
          <w:noProof/>
          <w:color w:val="000000"/>
          <w:sz w:val="24"/>
          <w:szCs w:val="24"/>
          <w:lang w:eastAsia="en-GB"/>
        </w:rPr>
        <mc:AlternateContent>
          <mc:Choice Requires="wps">
            <w:drawing>
              <wp:anchor distT="0" distB="0" distL="114300" distR="114300" simplePos="0" relativeHeight="251659264" behindDoc="0" locked="0" layoutInCell="1" allowOverlap="1" wp14:anchorId="26F58CB0" wp14:editId="5734524B">
                <wp:simplePos x="0" y="0"/>
                <wp:positionH relativeFrom="column">
                  <wp:posOffset>4265295</wp:posOffset>
                </wp:positionH>
                <wp:positionV relativeFrom="paragraph">
                  <wp:posOffset>-431800</wp:posOffset>
                </wp:positionV>
                <wp:extent cx="1527175" cy="16827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527175" cy="1682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E3F64F" w14:textId="13002652" w:rsidR="00CE5F75" w:rsidRDefault="00C96DCB">
                            <w:r>
                              <w:rPr>
                                <w:noProof/>
                              </w:rPr>
                              <w:drawing>
                                <wp:inline distT="0" distB="0" distL="0" distR="0" wp14:anchorId="07CAC7D2" wp14:editId="491B6FCC">
                                  <wp:extent cx="1185333" cy="1542206"/>
                                  <wp:effectExtent l="12700" t="1270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THIN-PP.jpg"/>
                                          <pic:cNvPicPr/>
                                        </pic:nvPicPr>
                                        <pic:blipFill>
                                          <a:blip r:embed="rId8"/>
                                          <a:stretch>
                                            <a:fillRect/>
                                          </a:stretch>
                                        </pic:blipFill>
                                        <pic:spPr>
                                          <a:xfrm>
                                            <a:off x="0" y="0"/>
                                            <a:ext cx="1200814" cy="1562347"/>
                                          </a:xfrm>
                                          <a:prstGeom prst="rect">
                                            <a:avLst/>
                                          </a:prstGeom>
                                          <a:ln w="9525">
                                            <a:solidFill>
                                              <a:schemeClr val="tx1">
                                                <a:lumMod val="50000"/>
                                                <a:lumOff val="50000"/>
                                              </a:schemeClr>
                                            </a:solidFill>
                                          </a:ln>
                                          <a:effectLst>
                                            <a:softEdge rad="0"/>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58CB0" id="_x0000_t202" coordsize="21600,21600" o:spt="202" path="m,l,21600r21600,l21600,xe">
                <v:stroke joinstyle="miter"/>
                <v:path gradientshapeok="t" o:connecttype="rect"/>
              </v:shapetype>
              <v:shape id="Text Box 5" o:spid="_x0000_s1026" type="#_x0000_t202" style="position:absolute;margin-left:335.85pt;margin-top:-34pt;width:120.25pt;height: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" filled="f" stroked="f">
                <v:textbox>
                  <w:txbxContent>
                    <w:p w14:paraId="61E3F64F" w14:textId="13002652" w:rsidR="00CE5F75" w:rsidRDefault="00C96DCB">
                      <w:r>
                        <w:rPr>
                          <w:noProof/>
                        </w:rPr>
                        <w:drawing>
                          <wp:inline distT="0" distB="0" distL="0" distR="0" wp14:anchorId="07CAC7D2" wp14:editId="491B6FCC">
                            <wp:extent cx="1185333" cy="1542206"/>
                            <wp:effectExtent l="12700" t="1270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THIN-PP.jpg"/>
                                    <pic:cNvPicPr/>
                                  </pic:nvPicPr>
                                  <pic:blipFill>
                                    <a:blip r:embed="rId8"/>
                                    <a:stretch>
                                      <a:fillRect/>
                                    </a:stretch>
                                  </pic:blipFill>
                                  <pic:spPr>
                                    <a:xfrm>
                                      <a:off x="0" y="0"/>
                                      <a:ext cx="1200814" cy="1562347"/>
                                    </a:xfrm>
                                    <a:prstGeom prst="rect">
                                      <a:avLst/>
                                    </a:prstGeom>
                                    <a:ln w="9525">
                                      <a:solidFill>
                                        <a:schemeClr val="tx1">
                                          <a:lumMod val="50000"/>
                                          <a:lumOff val="50000"/>
                                        </a:schemeClr>
                                      </a:solidFill>
                                    </a:ln>
                                    <a:effectLst>
                                      <a:softEdge rad="0"/>
                                    </a:effectLst>
                                  </pic:spPr>
                                </pic:pic>
                              </a:graphicData>
                            </a:graphic>
                          </wp:inline>
                        </w:drawing>
                      </w:r>
                    </w:p>
                  </w:txbxContent>
                </v:textbox>
                <w10:wrap type="square"/>
              </v:shape>
            </w:pict>
          </mc:Fallback>
        </mc:AlternateContent>
      </w:r>
      <w:r w:rsidR="008B05B1">
        <w:rPr>
          <w:rFonts w:cs="Tahoma"/>
          <w:b/>
          <w:color w:val="000000"/>
          <w:sz w:val="24"/>
          <w:szCs w:val="24"/>
          <w:lang w:val="en-US"/>
        </w:rPr>
        <w:t>Nithin Baby</w:t>
      </w:r>
    </w:p>
    <w:p w14:paraId="071E40F9" w14:textId="2559D2AD" w:rsidR="008B05B1" w:rsidRDefault="00C96DCB" w:rsidP="00722647">
      <w:pPr>
        <w:rPr>
          <w:rFonts w:cs="Tahoma"/>
          <w:b/>
          <w:color w:val="000000"/>
          <w:sz w:val="24"/>
          <w:szCs w:val="24"/>
          <w:lang w:val="en-US"/>
        </w:rPr>
      </w:pPr>
      <w:r>
        <w:rPr>
          <w:rFonts w:cs="Tahoma"/>
          <w:b/>
          <w:color w:val="000000"/>
          <w:sz w:val="24"/>
          <w:szCs w:val="24"/>
          <w:lang w:val="en-US"/>
        </w:rPr>
        <w:t>Solution Architect</w:t>
      </w:r>
    </w:p>
    <w:p w14:paraId="753CE95D" w14:textId="066A348F" w:rsidR="00901AFD" w:rsidRDefault="005905E7" w:rsidP="00722647">
      <w:pPr>
        <w:rPr>
          <w:rFonts w:cs="Tahoma"/>
          <w:b/>
          <w:color w:val="000000"/>
          <w:sz w:val="24"/>
          <w:szCs w:val="24"/>
          <w:lang w:val="en-US"/>
        </w:rPr>
      </w:pPr>
      <w:r>
        <w:rPr>
          <w:rFonts w:cs="Tahoma"/>
          <w:b/>
          <w:color w:val="000000"/>
          <w:sz w:val="24"/>
          <w:szCs w:val="24"/>
          <w:lang w:val="en-US"/>
        </w:rPr>
        <w:t>+1 425 758 8249</w:t>
      </w:r>
      <w:r w:rsidR="00714BB2">
        <w:rPr>
          <w:rFonts w:cs="Tahoma"/>
          <w:b/>
          <w:color w:val="000000"/>
          <w:sz w:val="24"/>
          <w:szCs w:val="24"/>
          <w:lang w:val="en-US"/>
        </w:rPr>
        <w:t xml:space="preserve"> / +91 8891578366</w:t>
      </w:r>
    </w:p>
    <w:p w14:paraId="1AFEC558" w14:textId="43595244" w:rsidR="007A4408" w:rsidRPr="000026C6" w:rsidRDefault="007A4408" w:rsidP="00722647">
      <w:pPr>
        <w:rPr>
          <w:rFonts w:cs="Tahoma"/>
          <w:b/>
          <w:color w:val="000000"/>
          <w:sz w:val="24"/>
          <w:szCs w:val="24"/>
          <w:lang w:val="en-US"/>
        </w:rPr>
      </w:pPr>
      <w:r>
        <w:rPr>
          <w:rFonts w:cs="Tahoma"/>
          <w:b/>
          <w:color w:val="000000"/>
          <w:sz w:val="24"/>
          <w:szCs w:val="24"/>
          <w:lang w:val="en-US"/>
        </w:rPr>
        <w:t>nitbaby@gmail.com</w:t>
      </w:r>
    </w:p>
    <w:p w14:paraId="351FA4C4" w14:textId="73EA5906" w:rsidR="00BB2AAC" w:rsidRPr="00F74D69" w:rsidRDefault="00113085" w:rsidP="00F74D69">
      <w:pPr>
        <w:rPr>
          <w:rFonts w:cs="Tahoma"/>
          <w:color w:val="000000"/>
          <w:lang w:val="en-US"/>
        </w:rPr>
      </w:pPr>
      <w:r>
        <w:rPr>
          <w:rFonts w:cs="Tahoma"/>
          <w:color w:val="000000"/>
          <w:lang w:val="en-US"/>
        </w:rPr>
        <w:t xml:space="preserve"> </w:t>
      </w:r>
    </w:p>
    <w:p w14:paraId="6537A940" w14:textId="486FD2DE" w:rsidR="002610B7" w:rsidRPr="005905E7" w:rsidRDefault="00722647" w:rsidP="005905E7">
      <w:pPr>
        <w:pStyle w:val="Title"/>
        <w:jc w:val="left"/>
        <w:rPr>
          <w:rFonts w:cs="Tahoma"/>
          <w:b/>
          <w:color w:val="000000"/>
        </w:rPr>
      </w:pPr>
      <w:r w:rsidRPr="00003E51">
        <w:rPr>
          <w:rFonts w:cs="Tahoma"/>
          <w:noProof/>
          <w:sz w:val="20"/>
          <w:lang w:val="en-GB" w:eastAsia="en-GB"/>
        </w:rPr>
        <mc:AlternateContent>
          <mc:Choice Requires="wps">
            <w:drawing>
              <wp:anchor distT="0" distB="0" distL="114300" distR="114300" simplePos="0" relativeHeight="251658240" behindDoc="0" locked="0" layoutInCell="1" allowOverlap="1" wp14:anchorId="241A9B70" wp14:editId="2A62BA2A">
                <wp:simplePos x="0" y="0"/>
                <wp:positionH relativeFrom="column">
                  <wp:posOffset>-20955</wp:posOffset>
                </wp:positionH>
                <wp:positionV relativeFrom="paragraph">
                  <wp:posOffset>41579</wp:posOffset>
                </wp:positionV>
                <wp:extent cx="2834640" cy="0"/>
                <wp:effectExtent l="0" t="0" r="2286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0"/>
                        </a:xfrm>
                        <a:prstGeom prst="line">
                          <a:avLst/>
                        </a:prstGeom>
                        <a:noFill/>
                        <a:ln w="9360">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823D5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25pt" to="221.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" strokeweight=".26mm">
                <v:stroke joinstyle="miter"/>
              </v:line>
            </w:pict>
          </mc:Fallback>
        </mc:AlternateContent>
      </w:r>
    </w:p>
    <w:p w14:paraId="1A3839ED" w14:textId="0647EFDE" w:rsidR="00F00062" w:rsidRPr="00D67A7C" w:rsidRDefault="005E0183" w:rsidP="00D67A7C">
      <w:pPr>
        <w:numPr>
          <w:ilvl w:val="0"/>
          <w:numId w:val="11"/>
        </w:numPr>
        <w:suppressAutoHyphens w:val="0"/>
        <w:ind w:left="720" w:hanging="360"/>
        <w:jc w:val="both"/>
        <w:rPr>
          <w:rFonts w:cs="Tahoma"/>
        </w:rPr>
      </w:pPr>
      <w:r>
        <w:rPr>
          <w:rFonts w:cs="Tahoma"/>
        </w:rPr>
        <w:t>9</w:t>
      </w:r>
      <w:r w:rsidR="006351E2">
        <w:rPr>
          <w:rFonts w:cs="Tahoma"/>
        </w:rPr>
        <w:t>+</w:t>
      </w:r>
      <w:r w:rsidR="00CC751A" w:rsidRPr="00003E51">
        <w:rPr>
          <w:rFonts w:cs="Tahoma"/>
        </w:rPr>
        <w:t xml:space="preserve"> </w:t>
      </w:r>
      <w:r w:rsidR="000361DD">
        <w:rPr>
          <w:rFonts w:cs="Tahoma"/>
        </w:rPr>
        <w:t xml:space="preserve">years </w:t>
      </w:r>
      <w:r w:rsidR="00F74D69">
        <w:rPr>
          <w:rFonts w:cs="Tahoma"/>
        </w:rPr>
        <w:t>of</w:t>
      </w:r>
      <w:r w:rsidR="000361DD">
        <w:rPr>
          <w:rFonts w:cs="Tahoma"/>
        </w:rPr>
        <w:t xml:space="preserve"> experience</w:t>
      </w:r>
      <w:r w:rsidR="00D67A7C">
        <w:rPr>
          <w:rFonts w:cs="Tahoma"/>
        </w:rPr>
        <w:t xml:space="preserve"> in </w:t>
      </w:r>
      <w:r w:rsidR="00D67A7C">
        <w:rPr>
          <w:rFonts w:cs="Tahoma"/>
          <w:lang w:val="en-US"/>
        </w:rPr>
        <w:t xml:space="preserve">development </w:t>
      </w:r>
      <w:r w:rsidR="00F00062" w:rsidRPr="00D67A7C">
        <w:rPr>
          <w:rFonts w:cs="Tahoma"/>
          <w:lang w:val="en-US"/>
        </w:rPr>
        <w:t>of Java</w:t>
      </w:r>
      <w:r w:rsidR="00D144CF" w:rsidRPr="00D67A7C">
        <w:rPr>
          <w:rFonts w:cs="Tahoma"/>
          <w:lang w:val="en-US"/>
        </w:rPr>
        <w:t xml:space="preserve"> &amp; Scala</w:t>
      </w:r>
      <w:r w:rsidR="00F00062" w:rsidRPr="00D67A7C">
        <w:rPr>
          <w:rFonts w:cs="Tahoma"/>
          <w:lang w:val="en-US"/>
        </w:rPr>
        <w:t xml:space="preserve"> based web applications, standalone and RESTful micro-services</w:t>
      </w:r>
    </w:p>
    <w:p w14:paraId="30C0AC0C" w14:textId="482E3986" w:rsidR="00CC751A" w:rsidRPr="002610B7" w:rsidRDefault="00CC751A" w:rsidP="002610B7">
      <w:pPr>
        <w:numPr>
          <w:ilvl w:val="0"/>
          <w:numId w:val="11"/>
        </w:numPr>
        <w:suppressAutoHyphens w:val="0"/>
        <w:ind w:left="720" w:hanging="360"/>
        <w:jc w:val="both"/>
        <w:rPr>
          <w:rFonts w:cs="Tahoma"/>
        </w:rPr>
      </w:pPr>
      <w:r w:rsidRPr="00003E51">
        <w:rPr>
          <w:rFonts w:cs="Tahoma"/>
        </w:rPr>
        <w:t xml:space="preserve">Extensive </w:t>
      </w:r>
      <w:r w:rsidR="00AF062F">
        <w:rPr>
          <w:rFonts w:cs="Tahoma"/>
        </w:rPr>
        <w:t>experie</w:t>
      </w:r>
      <w:r w:rsidR="002610B7">
        <w:rPr>
          <w:rFonts w:cs="Tahoma"/>
        </w:rPr>
        <w:t>nce</w:t>
      </w:r>
      <w:r w:rsidRPr="00003E51">
        <w:rPr>
          <w:rFonts w:cs="Tahoma"/>
        </w:rPr>
        <w:t xml:space="preserve"> in software development </w:t>
      </w:r>
      <w:r w:rsidR="002610B7">
        <w:rPr>
          <w:rFonts w:cs="Tahoma"/>
        </w:rPr>
        <w:t>activities comprising</w:t>
      </w:r>
      <w:r w:rsidRPr="002610B7">
        <w:rPr>
          <w:rFonts w:cs="Tahoma"/>
        </w:rPr>
        <w:t xml:space="preserve"> </w:t>
      </w:r>
      <w:r w:rsidR="002610B7" w:rsidRPr="002610B7">
        <w:rPr>
          <w:rFonts w:cs="Tahoma"/>
        </w:rPr>
        <w:t>requirement analysis</w:t>
      </w:r>
      <w:r w:rsidR="002610B7">
        <w:rPr>
          <w:rFonts w:cs="Tahoma"/>
        </w:rPr>
        <w:t xml:space="preserve">, </w:t>
      </w:r>
      <w:r w:rsidR="002610B7" w:rsidRPr="002610B7">
        <w:rPr>
          <w:rFonts w:cs="Tahoma"/>
        </w:rPr>
        <w:t>design</w:t>
      </w:r>
      <w:r w:rsidRPr="002610B7">
        <w:rPr>
          <w:rFonts w:cs="Tahoma"/>
        </w:rPr>
        <w:t>,</w:t>
      </w:r>
      <w:r w:rsidR="000361DD">
        <w:rPr>
          <w:rFonts w:cs="Tahoma"/>
        </w:rPr>
        <w:t xml:space="preserve"> estimation,</w:t>
      </w:r>
      <w:r w:rsidR="002D1BD7" w:rsidRPr="002610B7">
        <w:rPr>
          <w:rFonts w:cs="Tahoma"/>
        </w:rPr>
        <w:t xml:space="preserve"> coding,</w:t>
      </w:r>
      <w:r w:rsidR="00C3031B" w:rsidRPr="002610B7">
        <w:rPr>
          <w:rFonts w:cs="Tahoma"/>
        </w:rPr>
        <w:t xml:space="preserve"> implementation, </w:t>
      </w:r>
      <w:r w:rsidR="002610B7" w:rsidRPr="002610B7">
        <w:rPr>
          <w:rFonts w:cs="Tahoma"/>
        </w:rPr>
        <w:t>code</w:t>
      </w:r>
      <w:r w:rsidR="00C3031B" w:rsidRPr="002610B7">
        <w:rPr>
          <w:rFonts w:cs="Tahoma"/>
        </w:rPr>
        <w:t xml:space="preserve"> review, </w:t>
      </w:r>
      <w:r w:rsidRPr="002610B7">
        <w:rPr>
          <w:rFonts w:cs="Tahoma"/>
        </w:rPr>
        <w:t>testing,</w:t>
      </w:r>
      <w:r w:rsidR="005C0F88" w:rsidRPr="002610B7">
        <w:rPr>
          <w:rFonts w:cs="Tahoma"/>
        </w:rPr>
        <w:t xml:space="preserve"> user training and enhancements</w:t>
      </w:r>
      <w:r w:rsidR="00B93F15" w:rsidRPr="002610B7">
        <w:rPr>
          <w:rFonts w:cs="Tahoma"/>
        </w:rPr>
        <w:t>.</w:t>
      </w:r>
    </w:p>
    <w:p w14:paraId="49B4D9F0" w14:textId="6D858B5B" w:rsidR="00BF06ED" w:rsidRPr="005905E7" w:rsidRDefault="000948BE" w:rsidP="00BD4D49">
      <w:pPr>
        <w:numPr>
          <w:ilvl w:val="0"/>
          <w:numId w:val="11"/>
        </w:numPr>
        <w:suppressAutoHyphens w:val="0"/>
        <w:ind w:left="720" w:hanging="360"/>
        <w:jc w:val="both"/>
        <w:rPr>
          <w:rFonts w:cs="Tahoma"/>
        </w:rPr>
      </w:pPr>
      <w:r>
        <w:rPr>
          <w:rFonts w:cs="Tahoma"/>
        </w:rPr>
        <w:t xml:space="preserve">Experience working </w:t>
      </w:r>
      <w:r w:rsidR="00CC751A" w:rsidRPr="00003E51">
        <w:rPr>
          <w:rFonts w:cs="Tahoma"/>
        </w:rPr>
        <w:t xml:space="preserve">for the </w:t>
      </w:r>
      <w:r w:rsidR="00C3031B" w:rsidRPr="00003E51">
        <w:rPr>
          <w:rFonts w:cs="Tahoma"/>
        </w:rPr>
        <w:t>leading companies</w:t>
      </w:r>
      <w:r w:rsidR="00CC751A" w:rsidRPr="00003E51">
        <w:rPr>
          <w:rFonts w:cs="Tahoma"/>
        </w:rPr>
        <w:t xml:space="preserve"> in the </w:t>
      </w:r>
      <w:r w:rsidR="00645379">
        <w:rPr>
          <w:rFonts w:cs="Tahoma"/>
        </w:rPr>
        <w:t>Travel</w:t>
      </w:r>
      <w:r w:rsidR="006704D0">
        <w:rPr>
          <w:rFonts w:cs="Tahoma"/>
        </w:rPr>
        <w:t xml:space="preserve"> and hospitality</w:t>
      </w:r>
      <w:r>
        <w:rPr>
          <w:rFonts w:cs="Tahoma"/>
        </w:rPr>
        <w:t xml:space="preserve"> </w:t>
      </w:r>
      <w:r w:rsidR="00645379">
        <w:rPr>
          <w:rFonts w:cs="Tahoma"/>
        </w:rPr>
        <w:t>industries</w:t>
      </w:r>
      <w:r w:rsidR="00BD4D49">
        <w:rPr>
          <w:rFonts w:cs="Tahoma"/>
        </w:rPr>
        <w:t>,</w:t>
      </w:r>
      <w:r w:rsidR="000361DD">
        <w:rPr>
          <w:rFonts w:cs="Tahoma"/>
        </w:rPr>
        <w:t xml:space="preserve"> </w:t>
      </w:r>
      <w:r w:rsidR="006704D0">
        <w:rPr>
          <w:rFonts w:cs="Tahoma"/>
        </w:rPr>
        <w:t>where</w:t>
      </w:r>
      <w:r w:rsidR="000361DD">
        <w:rPr>
          <w:rFonts w:cs="Tahoma"/>
        </w:rPr>
        <w:t xml:space="preserve"> scalability and performance are crucial.</w:t>
      </w:r>
    </w:p>
    <w:p w14:paraId="40AC3D1D" w14:textId="77777777" w:rsidR="0073462F" w:rsidRPr="00D87492" w:rsidRDefault="0073462F" w:rsidP="00BF06ED">
      <w:pPr>
        <w:ind w:left="720"/>
        <w:rPr>
          <w:rFonts w:cs="Tahoma"/>
        </w:rPr>
      </w:pPr>
    </w:p>
    <w:p w14:paraId="3A19AE1F" w14:textId="77777777" w:rsidR="002F069D" w:rsidRDefault="002F069D" w:rsidP="001E3CDF">
      <w:pPr>
        <w:pStyle w:val="Heading1"/>
        <w:tabs>
          <w:tab w:val="left" w:pos="0"/>
        </w:tabs>
        <w:rPr>
          <w:rFonts w:cs="Tahoma"/>
        </w:rPr>
      </w:pPr>
      <w:r w:rsidRPr="00D87492">
        <w:rPr>
          <w:rFonts w:cs="Tahoma"/>
        </w:rPr>
        <w:t xml:space="preserve">Skill Set Summary </w:t>
      </w:r>
    </w:p>
    <w:p w14:paraId="1AE99CC5" w14:textId="77777777" w:rsidR="000026C6" w:rsidRPr="000026C6" w:rsidRDefault="000026C6" w:rsidP="000026C6"/>
    <w:p w14:paraId="06399E40" w14:textId="3740147A" w:rsidR="00405A2B" w:rsidRPr="00003E51" w:rsidRDefault="00242CBA" w:rsidP="00405A2B">
      <w:pPr>
        <w:numPr>
          <w:ilvl w:val="0"/>
          <w:numId w:val="12"/>
        </w:numPr>
        <w:pBdr>
          <w:top w:val="nil"/>
          <w:left w:val="nil"/>
          <w:bottom w:val="nil"/>
          <w:right w:val="nil"/>
          <w:between w:val="nil"/>
          <w:bar w:val="nil"/>
        </w:pBdr>
        <w:jc w:val="both"/>
        <w:rPr>
          <w:rFonts w:cs="Tahoma"/>
        </w:rPr>
      </w:pPr>
      <w:r>
        <w:rPr>
          <w:rFonts w:cs="Tahoma"/>
          <w:lang w:val="en-US"/>
        </w:rPr>
        <w:t>E</w:t>
      </w:r>
      <w:r w:rsidR="00220789" w:rsidRPr="00003E51">
        <w:rPr>
          <w:rFonts w:cs="Tahoma"/>
          <w:lang w:val="en-US"/>
        </w:rPr>
        <w:t>licitation</w:t>
      </w:r>
      <w:r w:rsidR="00405A2B" w:rsidRPr="00003E51">
        <w:rPr>
          <w:rFonts w:cs="Tahoma"/>
          <w:lang w:val="en-US"/>
        </w:rPr>
        <w:t>/</w:t>
      </w:r>
      <w:r w:rsidR="00220789" w:rsidRPr="00003E51">
        <w:rPr>
          <w:rFonts w:cs="Tahoma"/>
          <w:lang w:val="en-US"/>
        </w:rPr>
        <w:t xml:space="preserve">requirement </w:t>
      </w:r>
      <w:r w:rsidR="00405A2B" w:rsidRPr="00003E51">
        <w:rPr>
          <w:rFonts w:cs="Tahoma"/>
          <w:lang w:val="en-US"/>
        </w:rPr>
        <w:t xml:space="preserve">gathering, </w:t>
      </w:r>
      <w:r w:rsidR="00220789" w:rsidRPr="00003E51">
        <w:rPr>
          <w:rFonts w:cs="Tahoma"/>
          <w:lang w:val="en-US"/>
        </w:rPr>
        <w:t>analysis</w:t>
      </w:r>
      <w:r w:rsidR="00405A2B" w:rsidRPr="00003E51">
        <w:rPr>
          <w:rFonts w:cs="Tahoma"/>
          <w:lang w:val="en-US"/>
        </w:rPr>
        <w:t xml:space="preserve">, </w:t>
      </w:r>
      <w:r w:rsidR="00994B30">
        <w:rPr>
          <w:rFonts w:cs="Tahoma"/>
          <w:lang w:val="en-US"/>
        </w:rPr>
        <w:t xml:space="preserve">designing, </w:t>
      </w:r>
      <w:r w:rsidR="00220789" w:rsidRPr="00003E51">
        <w:rPr>
          <w:rFonts w:cs="Tahoma"/>
          <w:lang w:val="en-US"/>
        </w:rPr>
        <w:t>planning</w:t>
      </w:r>
      <w:r w:rsidR="00405A2B" w:rsidRPr="00003E51">
        <w:rPr>
          <w:rFonts w:cs="Tahoma"/>
          <w:lang w:val="en-US"/>
        </w:rPr>
        <w:t xml:space="preserve">, </w:t>
      </w:r>
      <w:r w:rsidR="006704D0">
        <w:rPr>
          <w:rFonts w:cs="Tahoma"/>
          <w:lang w:val="en-US"/>
        </w:rPr>
        <w:t xml:space="preserve">and </w:t>
      </w:r>
      <w:r w:rsidR="00220789" w:rsidRPr="00003E51">
        <w:rPr>
          <w:rFonts w:cs="Tahoma"/>
          <w:lang w:val="en-US"/>
        </w:rPr>
        <w:t>solution feasibility analysis</w:t>
      </w:r>
      <w:r w:rsidR="000948BE">
        <w:rPr>
          <w:rFonts w:cs="Tahoma"/>
          <w:lang w:val="en-US"/>
        </w:rPr>
        <w:t>.</w:t>
      </w:r>
    </w:p>
    <w:p w14:paraId="1259C7A4" w14:textId="0A161194" w:rsidR="005976D2" w:rsidRPr="00003E51" w:rsidRDefault="005976D2" w:rsidP="005976D2">
      <w:pPr>
        <w:numPr>
          <w:ilvl w:val="0"/>
          <w:numId w:val="11"/>
        </w:numPr>
        <w:suppressAutoHyphens w:val="0"/>
        <w:ind w:left="720" w:hanging="360"/>
        <w:jc w:val="both"/>
        <w:rPr>
          <w:rFonts w:cs="Tahoma"/>
        </w:rPr>
      </w:pPr>
      <w:r w:rsidRPr="00003E51">
        <w:rPr>
          <w:rFonts w:cs="Tahoma"/>
        </w:rPr>
        <w:t xml:space="preserve">Exceptional skill set in </w:t>
      </w:r>
      <w:r w:rsidR="00D47CD5" w:rsidRPr="00003E51">
        <w:rPr>
          <w:rFonts w:cs="Tahoma"/>
        </w:rPr>
        <w:t xml:space="preserve">understanding different </w:t>
      </w:r>
      <w:r w:rsidR="001249BC">
        <w:rPr>
          <w:rFonts w:cs="Tahoma"/>
        </w:rPr>
        <w:t>business flows and implementing new features.</w:t>
      </w:r>
    </w:p>
    <w:p w14:paraId="194C8744" w14:textId="06937B9B" w:rsidR="00405A2B" w:rsidRPr="00003E51" w:rsidRDefault="00405A2B" w:rsidP="00405A2B">
      <w:pPr>
        <w:numPr>
          <w:ilvl w:val="0"/>
          <w:numId w:val="14"/>
        </w:numPr>
        <w:pBdr>
          <w:top w:val="nil"/>
          <w:left w:val="nil"/>
          <w:bottom w:val="nil"/>
          <w:right w:val="nil"/>
          <w:between w:val="nil"/>
          <w:bar w:val="nil"/>
        </w:pBdr>
        <w:jc w:val="both"/>
        <w:rPr>
          <w:rFonts w:cs="Tahoma"/>
        </w:rPr>
      </w:pPr>
      <w:r w:rsidRPr="00003E51">
        <w:rPr>
          <w:rFonts w:cs="Tahoma"/>
          <w:lang w:val="en-US"/>
        </w:rPr>
        <w:t xml:space="preserve">Excellent at managing stakeholder relationships; recommending needs, </w:t>
      </w:r>
      <w:r w:rsidR="00AF062F">
        <w:rPr>
          <w:rFonts w:cs="Tahoma"/>
          <w:lang w:val="en-US"/>
        </w:rPr>
        <w:t>consolidating</w:t>
      </w:r>
      <w:r w:rsidR="005976D2" w:rsidRPr="00003E51">
        <w:rPr>
          <w:rFonts w:cs="Tahoma"/>
          <w:lang w:val="en-US"/>
        </w:rPr>
        <w:t xml:space="preserve"> and communicating requirements</w:t>
      </w:r>
      <w:r w:rsidR="00B93F15" w:rsidRPr="00003E51">
        <w:rPr>
          <w:rFonts w:cs="Tahoma"/>
          <w:lang w:val="en-US"/>
        </w:rPr>
        <w:t>.</w:t>
      </w:r>
      <w:r w:rsidR="00CE5F75" w:rsidRPr="00CE5F75">
        <w:rPr>
          <w:noProof/>
          <w:lang w:val="en-US" w:eastAsia="en-US"/>
        </w:rPr>
        <w:t xml:space="preserve"> </w:t>
      </w:r>
    </w:p>
    <w:p w14:paraId="5BE744F6" w14:textId="77777777" w:rsidR="00006B81" w:rsidRPr="00003E51" w:rsidRDefault="00006B81" w:rsidP="00006B81">
      <w:pPr>
        <w:pStyle w:val="ListParagraph"/>
        <w:tabs>
          <w:tab w:val="left" w:pos="360"/>
        </w:tabs>
        <w:snapToGrid w:val="0"/>
        <w:jc w:val="both"/>
        <w:rPr>
          <w:rFonts w:cs="Tahoma"/>
          <w:lang w:val="en-US"/>
        </w:rPr>
      </w:pPr>
    </w:p>
    <w:tbl>
      <w:tblPr>
        <w:tblStyle w:val="GridTable3"/>
        <w:tblW w:w="8444" w:type="dxa"/>
        <w:tblInd w:w="468" w:type="dxa"/>
        <w:tblLayout w:type="fixed"/>
        <w:tblLook w:val="0400" w:firstRow="0" w:lastRow="0" w:firstColumn="0" w:lastColumn="0" w:noHBand="0" w:noVBand="1"/>
      </w:tblPr>
      <w:tblGrid>
        <w:gridCol w:w="3386"/>
        <w:gridCol w:w="5058"/>
      </w:tblGrid>
      <w:tr w:rsidR="00006B81" w:rsidRPr="00D87492" w14:paraId="28FB8C56" w14:textId="77777777" w:rsidTr="004D41EF">
        <w:trPr>
          <w:cnfStyle w:val="000000100000" w:firstRow="0" w:lastRow="0" w:firstColumn="0" w:lastColumn="0" w:oddVBand="0" w:evenVBand="0" w:oddHBand="1" w:evenHBand="0" w:firstRowFirstColumn="0" w:firstRowLastColumn="0" w:lastRowFirstColumn="0" w:lastRowLastColumn="0"/>
          <w:trHeight w:val="360"/>
        </w:trPr>
        <w:tc>
          <w:tcPr>
            <w:tcW w:w="3386" w:type="dxa"/>
          </w:tcPr>
          <w:p w14:paraId="10EBBD86" w14:textId="77777777" w:rsidR="00006B81" w:rsidRPr="00D87492" w:rsidRDefault="00006B81" w:rsidP="004D41EF">
            <w:pPr>
              <w:snapToGrid w:val="0"/>
              <w:jc w:val="center"/>
              <w:rPr>
                <w:rFonts w:cs="Tahoma"/>
                <w:b/>
              </w:rPr>
            </w:pPr>
            <w:r w:rsidRPr="00D87492">
              <w:rPr>
                <w:rFonts w:cs="Tahoma"/>
                <w:b/>
              </w:rPr>
              <w:t>Technology</w:t>
            </w:r>
          </w:p>
        </w:tc>
        <w:tc>
          <w:tcPr>
            <w:tcW w:w="5058" w:type="dxa"/>
          </w:tcPr>
          <w:p w14:paraId="3ED26864" w14:textId="77777777" w:rsidR="00006B81" w:rsidRPr="00D87492" w:rsidRDefault="00006B81" w:rsidP="004D34E6">
            <w:pPr>
              <w:snapToGrid w:val="0"/>
              <w:jc w:val="center"/>
              <w:rPr>
                <w:rFonts w:cs="Tahoma"/>
                <w:b/>
              </w:rPr>
            </w:pPr>
            <w:r w:rsidRPr="00D87492">
              <w:rPr>
                <w:rFonts w:cs="Tahoma"/>
                <w:b/>
              </w:rPr>
              <w:t>Details</w:t>
            </w:r>
          </w:p>
        </w:tc>
      </w:tr>
      <w:tr w:rsidR="00006B81" w:rsidRPr="00D87492" w14:paraId="07275A2F" w14:textId="77777777" w:rsidTr="004D41EF">
        <w:tc>
          <w:tcPr>
            <w:tcW w:w="3386" w:type="dxa"/>
          </w:tcPr>
          <w:p w14:paraId="55438812" w14:textId="426CF0CE" w:rsidR="00006B81" w:rsidRPr="00D87492" w:rsidRDefault="00FB24E9" w:rsidP="004D34E6">
            <w:pPr>
              <w:pStyle w:val="Header"/>
              <w:tabs>
                <w:tab w:val="clear" w:pos="1980"/>
                <w:tab w:val="clear" w:pos="6300"/>
              </w:tabs>
              <w:snapToGrid w:val="0"/>
              <w:rPr>
                <w:rFonts w:cs="Tahoma"/>
              </w:rPr>
            </w:pPr>
            <w:r w:rsidRPr="00FB24E9">
              <w:rPr>
                <w:rFonts w:cs="Tahoma"/>
              </w:rPr>
              <w:t>Programming Languages</w:t>
            </w:r>
          </w:p>
        </w:tc>
        <w:tc>
          <w:tcPr>
            <w:tcW w:w="5058" w:type="dxa"/>
          </w:tcPr>
          <w:p w14:paraId="1AC809A9" w14:textId="2E188CE3" w:rsidR="00006B81" w:rsidRPr="00D87492" w:rsidRDefault="00FB24E9" w:rsidP="004D34E6">
            <w:pPr>
              <w:pStyle w:val="Header"/>
              <w:tabs>
                <w:tab w:val="clear" w:pos="1980"/>
                <w:tab w:val="clear" w:pos="6300"/>
              </w:tabs>
              <w:snapToGrid w:val="0"/>
              <w:rPr>
                <w:rFonts w:cs="Tahoma"/>
              </w:rPr>
            </w:pPr>
            <w:r>
              <w:rPr>
                <w:rFonts w:cs="Tahoma"/>
              </w:rPr>
              <w:t>Java,</w:t>
            </w:r>
            <w:r w:rsidR="003F549B">
              <w:rPr>
                <w:rFonts w:cs="Tahoma"/>
              </w:rPr>
              <w:t xml:space="preserve"> Scala,</w:t>
            </w:r>
            <w:r>
              <w:rPr>
                <w:rFonts w:cs="Tahoma"/>
              </w:rPr>
              <w:t xml:space="preserve"> Python</w:t>
            </w:r>
          </w:p>
        </w:tc>
      </w:tr>
      <w:tr w:rsidR="00910BB7" w:rsidRPr="00D87492" w14:paraId="1FF4C5B0" w14:textId="77777777" w:rsidTr="004D41EF">
        <w:trPr>
          <w:cnfStyle w:val="000000100000" w:firstRow="0" w:lastRow="0" w:firstColumn="0" w:lastColumn="0" w:oddVBand="0" w:evenVBand="0" w:oddHBand="1" w:evenHBand="0" w:firstRowFirstColumn="0" w:firstRowLastColumn="0" w:lastRowFirstColumn="0" w:lastRowLastColumn="0"/>
          <w:trHeight w:val="268"/>
        </w:trPr>
        <w:tc>
          <w:tcPr>
            <w:tcW w:w="3386" w:type="dxa"/>
          </w:tcPr>
          <w:p w14:paraId="0BBB82FC" w14:textId="381C7DC9" w:rsidR="00910BB7" w:rsidRPr="00D87492" w:rsidRDefault="00FB24E9" w:rsidP="00D60F7F">
            <w:pPr>
              <w:snapToGrid w:val="0"/>
              <w:rPr>
                <w:rFonts w:cs="Tahoma"/>
              </w:rPr>
            </w:pPr>
            <w:r>
              <w:rPr>
                <w:rFonts w:cs="Tahoma"/>
              </w:rPr>
              <w:t>Frameworks</w:t>
            </w:r>
          </w:p>
        </w:tc>
        <w:tc>
          <w:tcPr>
            <w:tcW w:w="5058" w:type="dxa"/>
          </w:tcPr>
          <w:p w14:paraId="339CC315" w14:textId="10C9C728" w:rsidR="00910BB7" w:rsidRPr="00D87492" w:rsidRDefault="00FB24E9" w:rsidP="00D60F7F">
            <w:pPr>
              <w:snapToGrid w:val="0"/>
              <w:ind w:left="-18"/>
              <w:rPr>
                <w:rFonts w:cs="Tahoma"/>
              </w:rPr>
            </w:pPr>
            <w:r>
              <w:rPr>
                <w:rFonts w:cs="Tahoma"/>
              </w:rPr>
              <w:t>Spring</w:t>
            </w:r>
            <w:r w:rsidR="00F74D69">
              <w:rPr>
                <w:rFonts w:cs="Tahoma"/>
              </w:rPr>
              <w:t xml:space="preserve"> </w:t>
            </w:r>
            <w:r>
              <w:rPr>
                <w:rFonts w:cs="Tahoma"/>
              </w:rPr>
              <w:t xml:space="preserve">Boot, </w:t>
            </w:r>
            <w:r w:rsidR="003F549B">
              <w:rPr>
                <w:rFonts w:cs="Tahoma"/>
              </w:rPr>
              <w:t xml:space="preserve">Spring MVC, </w:t>
            </w:r>
            <w:proofErr w:type="spellStart"/>
            <w:r>
              <w:rPr>
                <w:rFonts w:cs="Tahoma"/>
              </w:rPr>
              <w:t>Scalatra</w:t>
            </w:r>
            <w:proofErr w:type="spellEnd"/>
          </w:p>
        </w:tc>
      </w:tr>
      <w:tr w:rsidR="00910BB7" w:rsidRPr="00D87492" w14:paraId="3FA4FE86" w14:textId="77777777" w:rsidTr="004D41EF">
        <w:tc>
          <w:tcPr>
            <w:tcW w:w="3386" w:type="dxa"/>
          </w:tcPr>
          <w:p w14:paraId="0C50A83D" w14:textId="10E9F187" w:rsidR="00910BB7" w:rsidRPr="00D87492" w:rsidRDefault="00FB24E9" w:rsidP="00130111">
            <w:pPr>
              <w:snapToGrid w:val="0"/>
              <w:rPr>
                <w:rFonts w:cs="Tahoma"/>
              </w:rPr>
            </w:pPr>
            <w:r w:rsidRPr="00FB24E9">
              <w:rPr>
                <w:rFonts w:cs="Tahoma"/>
              </w:rPr>
              <w:t>Web Technologies</w:t>
            </w:r>
          </w:p>
        </w:tc>
        <w:tc>
          <w:tcPr>
            <w:tcW w:w="5058" w:type="dxa"/>
          </w:tcPr>
          <w:p w14:paraId="0D52E196" w14:textId="11190014" w:rsidR="00910BB7" w:rsidRPr="00D87492" w:rsidRDefault="00FB24E9" w:rsidP="009A61ED">
            <w:pPr>
              <w:pStyle w:val="Header"/>
              <w:tabs>
                <w:tab w:val="clear" w:pos="1980"/>
                <w:tab w:val="clear" w:pos="6300"/>
              </w:tabs>
              <w:snapToGrid w:val="0"/>
              <w:rPr>
                <w:rFonts w:cs="Tahoma"/>
              </w:rPr>
            </w:pPr>
            <w:r w:rsidRPr="00FB24E9">
              <w:rPr>
                <w:rFonts w:cs="Tahoma"/>
              </w:rPr>
              <w:t xml:space="preserve">HTML, JavaScript, </w:t>
            </w:r>
            <w:r>
              <w:rPr>
                <w:rFonts w:cs="Tahoma"/>
              </w:rPr>
              <w:t>ReactJS</w:t>
            </w:r>
            <w:r w:rsidR="003F549B">
              <w:rPr>
                <w:rFonts w:cs="Tahoma"/>
              </w:rPr>
              <w:t xml:space="preserve">, </w:t>
            </w:r>
            <w:r w:rsidR="006704D0">
              <w:rPr>
                <w:rFonts w:cs="Tahoma"/>
              </w:rPr>
              <w:t xml:space="preserve">Redux, </w:t>
            </w:r>
            <w:r w:rsidR="003F549B">
              <w:rPr>
                <w:rFonts w:cs="Tahoma"/>
              </w:rPr>
              <w:t>JSP</w:t>
            </w:r>
          </w:p>
        </w:tc>
      </w:tr>
      <w:tr w:rsidR="00910BB7" w:rsidRPr="00D87492" w14:paraId="132D575E" w14:textId="77777777" w:rsidTr="004D41EF">
        <w:trPr>
          <w:cnfStyle w:val="000000100000" w:firstRow="0" w:lastRow="0" w:firstColumn="0" w:lastColumn="0" w:oddVBand="0" w:evenVBand="0" w:oddHBand="1" w:evenHBand="0" w:firstRowFirstColumn="0" w:firstRowLastColumn="0" w:lastRowFirstColumn="0" w:lastRowLastColumn="0"/>
        </w:trPr>
        <w:tc>
          <w:tcPr>
            <w:tcW w:w="3386" w:type="dxa"/>
          </w:tcPr>
          <w:p w14:paraId="37C53C03" w14:textId="29807529" w:rsidR="00910BB7" w:rsidRPr="00D87492" w:rsidRDefault="006422B4" w:rsidP="009A61ED">
            <w:pPr>
              <w:snapToGrid w:val="0"/>
              <w:rPr>
                <w:rFonts w:cs="Tahoma"/>
              </w:rPr>
            </w:pPr>
            <w:r>
              <w:rPr>
                <w:rFonts w:cs="Tahoma"/>
              </w:rPr>
              <w:t>T</w:t>
            </w:r>
            <w:r w:rsidR="00910BB7">
              <w:rPr>
                <w:rFonts w:cs="Tahoma"/>
              </w:rPr>
              <w:t>esting</w:t>
            </w:r>
          </w:p>
        </w:tc>
        <w:tc>
          <w:tcPr>
            <w:tcW w:w="5058" w:type="dxa"/>
          </w:tcPr>
          <w:p w14:paraId="249C170F" w14:textId="1E3E5F9A" w:rsidR="00910BB7" w:rsidRPr="00D87492" w:rsidRDefault="00910BB7" w:rsidP="009A61ED">
            <w:pPr>
              <w:pStyle w:val="Header"/>
              <w:tabs>
                <w:tab w:val="clear" w:pos="1980"/>
                <w:tab w:val="clear" w:pos="6300"/>
              </w:tabs>
              <w:snapToGrid w:val="0"/>
              <w:rPr>
                <w:rFonts w:cs="Tahoma"/>
              </w:rPr>
            </w:pPr>
            <w:proofErr w:type="spellStart"/>
            <w:r>
              <w:rPr>
                <w:rFonts w:cs="Tahoma"/>
              </w:rPr>
              <w:t>Scalatest</w:t>
            </w:r>
            <w:proofErr w:type="spellEnd"/>
            <w:r>
              <w:rPr>
                <w:rFonts w:cs="Tahoma"/>
              </w:rPr>
              <w:t>, Selenium</w:t>
            </w:r>
          </w:p>
        </w:tc>
      </w:tr>
      <w:tr w:rsidR="006422B4" w:rsidRPr="00D87492" w14:paraId="67627A79" w14:textId="77777777" w:rsidTr="004D41EF">
        <w:trPr>
          <w:trHeight w:val="270"/>
        </w:trPr>
        <w:tc>
          <w:tcPr>
            <w:tcW w:w="3386" w:type="dxa"/>
          </w:tcPr>
          <w:p w14:paraId="44ED8E5E" w14:textId="5E5890C1" w:rsidR="006422B4" w:rsidRDefault="006422B4" w:rsidP="009A61ED">
            <w:pPr>
              <w:snapToGrid w:val="0"/>
              <w:rPr>
                <w:rFonts w:cs="Tahoma"/>
              </w:rPr>
            </w:pPr>
            <w:r>
              <w:rPr>
                <w:rFonts w:cs="Tahoma"/>
              </w:rPr>
              <w:t>Version Control Systems</w:t>
            </w:r>
          </w:p>
        </w:tc>
        <w:tc>
          <w:tcPr>
            <w:tcW w:w="5058" w:type="dxa"/>
          </w:tcPr>
          <w:p w14:paraId="687B907A" w14:textId="06B61D86" w:rsidR="006422B4" w:rsidRDefault="006422B4" w:rsidP="009A61ED">
            <w:pPr>
              <w:pStyle w:val="Header"/>
              <w:tabs>
                <w:tab w:val="clear" w:pos="1980"/>
                <w:tab w:val="clear" w:pos="6300"/>
              </w:tabs>
              <w:snapToGrid w:val="0"/>
              <w:rPr>
                <w:rFonts w:cs="Tahoma"/>
              </w:rPr>
            </w:pPr>
            <w:r>
              <w:rPr>
                <w:rFonts w:cs="Tahoma"/>
              </w:rPr>
              <w:t xml:space="preserve">Git, </w:t>
            </w:r>
            <w:proofErr w:type="spellStart"/>
            <w:r>
              <w:rPr>
                <w:rFonts w:cs="Tahoma"/>
              </w:rPr>
              <w:t>Svn</w:t>
            </w:r>
            <w:proofErr w:type="spellEnd"/>
          </w:p>
        </w:tc>
      </w:tr>
      <w:tr w:rsidR="0058729C" w:rsidRPr="00D87492" w14:paraId="3F05BA1D" w14:textId="77777777" w:rsidTr="0058729C">
        <w:trPr>
          <w:cnfStyle w:val="000000100000" w:firstRow="0" w:lastRow="0" w:firstColumn="0" w:lastColumn="0" w:oddVBand="0" w:evenVBand="0" w:oddHBand="1" w:evenHBand="0" w:firstRowFirstColumn="0" w:firstRowLastColumn="0" w:lastRowFirstColumn="0" w:lastRowLastColumn="0"/>
          <w:trHeight w:val="252"/>
        </w:trPr>
        <w:tc>
          <w:tcPr>
            <w:tcW w:w="3386" w:type="dxa"/>
          </w:tcPr>
          <w:p w14:paraId="59A4DB6B" w14:textId="17A8FE0E" w:rsidR="0058729C" w:rsidRDefault="0058729C" w:rsidP="009A61ED">
            <w:pPr>
              <w:snapToGrid w:val="0"/>
              <w:rPr>
                <w:rFonts w:cs="Tahoma"/>
              </w:rPr>
            </w:pPr>
            <w:r>
              <w:rPr>
                <w:rFonts w:cs="Tahoma"/>
              </w:rPr>
              <w:t>Cloud technologies</w:t>
            </w:r>
          </w:p>
        </w:tc>
        <w:tc>
          <w:tcPr>
            <w:tcW w:w="5058" w:type="dxa"/>
          </w:tcPr>
          <w:p w14:paraId="24828A70" w14:textId="525186EA" w:rsidR="0058729C" w:rsidRDefault="0058729C" w:rsidP="0058729C">
            <w:pPr>
              <w:pStyle w:val="Header"/>
              <w:tabs>
                <w:tab w:val="clear" w:pos="1980"/>
                <w:tab w:val="clear" w:pos="6300"/>
              </w:tabs>
              <w:snapToGrid w:val="0"/>
              <w:rPr>
                <w:rFonts w:cs="Tahoma"/>
              </w:rPr>
            </w:pPr>
            <w:r>
              <w:rPr>
                <w:rFonts w:cs="Tahoma"/>
              </w:rPr>
              <w:t>AWS S3, EC2, ECS, SQS, SNS, MSK, Lambda etc.</w:t>
            </w:r>
          </w:p>
        </w:tc>
      </w:tr>
      <w:tr w:rsidR="003F549B" w:rsidRPr="00D87492" w14:paraId="72F642B6" w14:textId="77777777" w:rsidTr="0058729C">
        <w:trPr>
          <w:trHeight w:val="252"/>
        </w:trPr>
        <w:tc>
          <w:tcPr>
            <w:tcW w:w="3386" w:type="dxa"/>
          </w:tcPr>
          <w:p w14:paraId="11032BAB" w14:textId="6C6A3F6B" w:rsidR="003F549B" w:rsidRDefault="003F549B" w:rsidP="003F549B">
            <w:pPr>
              <w:snapToGrid w:val="0"/>
              <w:rPr>
                <w:rFonts w:cs="Tahoma"/>
              </w:rPr>
            </w:pPr>
            <w:r>
              <w:rPr>
                <w:rFonts w:cs="Tahoma"/>
              </w:rPr>
              <w:t>Dependency Management</w:t>
            </w:r>
          </w:p>
        </w:tc>
        <w:tc>
          <w:tcPr>
            <w:tcW w:w="5058" w:type="dxa"/>
          </w:tcPr>
          <w:p w14:paraId="41AF08ED" w14:textId="64EBD7D0" w:rsidR="003F549B" w:rsidRDefault="003F549B" w:rsidP="003F549B">
            <w:pPr>
              <w:pStyle w:val="Header"/>
              <w:tabs>
                <w:tab w:val="clear" w:pos="1980"/>
                <w:tab w:val="clear" w:pos="6300"/>
              </w:tabs>
              <w:snapToGrid w:val="0"/>
              <w:rPr>
                <w:rFonts w:cs="Tahoma"/>
              </w:rPr>
            </w:pPr>
            <w:r>
              <w:rPr>
                <w:rFonts w:cs="Tahoma"/>
              </w:rPr>
              <w:t>Maven, Gradle</w:t>
            </w:r>
          </w:p>
        </w:tc>
      </w:tr>
      <w:tr w:rsidR="003F549B" w:rsidRPr="00D87492" w14:paraId="100DA242" w14:textId="77777777" w:rsidTr="0058729C">
        <w:trPr>
          <w:cnfStyle w:val="000000100000" w:firstRow="0" w:lastRow="0" w:firstColumn="0" w:lastColumn="0" w:oddVBand="0" w:evenVBand="0" w:oddHBand="1" w:evenHBand="0" w:firstRowFirstColumn="0" w:firstRowLastColumn="0" w:lastRowFirstColumn="0" w:lastRowLastColumn="0"/>
          <w:trHeight w:val="252"/>
        </w:trPr>
        <w:tc>
          <w:tcPr>
            <w:tcW w:w="3386" w:type="dxa"/>
          </w:tcPr>
          <w:p w14:paraId="045E7A9E" w14:textId="1EEC3FB1" w:rsidR="003F549B" w:rsidRDefault="003F549B" w:rsidP="003F549B">
            <w:pPr>
              <w:snapToGrid w:val="0"/>
              <w:rPr>
                <w:rFonts w:cs="Tahoma"/>
              </w:rPr>
            </w:pPr>
            <w:r>
              <w:rPr>
                <w:rFonts w:cs="Tahoma"/>
              </w:rPr>
              <w:t>Other tools and platforms</w:t>
            </w:r>
          </w:p>
        </w:tc>
        <w:tc>
          <w:tcPr>
            <w:tcW w:w="5058" w:type="dxa"/>
          </w:tcPr>
          <w:p w14:paraId="3792A696" w14:textId="273324ED" w:rsidR="003F549B" w:rsidRDefault="003F549B" w:rsidP="003F549B">
            <w:pPr>
              <w:pStyle w:val="Header"/>
              <w:tabs>
                <w:tab w:val="clear" w:pos="1980"/>
                <w:tab w:val="clear" w:pos="6300"/>
              </w:tabs>
              <w:snapToGrid w:val="0"/>
              <w:rPr>
                <w:rFonts w:cs="Tahoma"/>
              </w:rPr>
            </w:pPr>
            <w:r>
              <w:rPr>
                <w:rFonts w:cs="Tahoma"/>
              </w:rPr>
              <w:t xml:space="preserve">Cordova, Node JS, Node </w:t>
            </w:r>
            <w:proofErr w:type="spellStart"/>
            <w:r>
              <w:rPr>
                <w:rFonts w:cs="Tahoma"/>
              </w:rPr>
              <w:t>Webkit</w:t>
            </w:r>
            <w:proofErr w:type="spellEnd"/>
            <w:r>
              <w:rPr>
                <w:rFonts w:cs="Tahoma"/>
              </w:rPr>
              <w:t>, Kafka</w:t>
            </w:r>
            <w:r w:rsidR="00FF2B56">
              <w:rPr>
                <w:rFonts w:cs="Tahoma"/>
              </w:rPr>
              <w:t>, Docker</w:t>
            </w:r>
          </w:p>
        </w:tc>
      </w:tr>
      <w:tr w:rsidR="003F549B" w:rsidRPr="00D87492" w14:paraId="4F525FF5" w14:textId="77777777" w:rsidTr="0058729C">
        <w:trPr>
          <w:trHeight w:val="252"/>
        </w:trPr>
        <w:tc>
          <w:tcPr>
            <w:tcW w:w="3386" w:type="dxa"/>
          </w:tcPr>
          <w:p w14:paraId="7C5C2A99" w14:textId="44DB7CB8" w:rsidR="003F549B" w:rsidRDefault="003F549B" w:rsidP="003F549B">
            <w:pPr>
              <w:snapToGrid w:val="0"/>
              <w:rPr>
                <w:rFonts w:cs="Tahoma"/>
              </w:rPr>
            </w:pPr>
            <w:r>
              <w:rPr>
                <w:rFonts w:cs="Tahoma"/>
              </w:rPr>
              <w:t>Database</w:t>
            </w:r>
          </w:p>
        </w:tc>
        <w:tc>
          <w:tcPr>
            <w:tcW w:w="5058" w:type="dxa"/>
          </w:tcPr>
          <w:p w14:paraId="76DB1F72" w14:textId="479652C3" w:rsidR="003F549B" w:rsidRDefault="003F549B" w:rsidP="003F549B">
            <w:pPr>
              <w:pStyle w:val="Header"/>
              <w:tabs>
                <w:tab w:val="clear" w:pos="1980"/>
                <w:tab w:val="clear" w:pos="6300"/>
              </w:tabs>
              <w:snapToGrid w:val="0"/>
              <w:rPr>
                <w:rFonts w:cs="Tahoma"/>
              </w:rPr>
            </w:pPr>
            <w:r>
              <w:rPr>
                <w:rFonts w:cs="Tahoma"/>
              </w:rPr>
              <w:t>MySQL</w:t>
            </w:r>
          </w:p>
        </w:tc>
      </w:tr>
      <w:tr w:rsidR="003F549B" w:rsidRPr="00D87492" w14:paraId="66306079" w14:textId="77777777" w:rsidTr="0058729C">
        <w:trPr>
          <w:cnfStyle w:val="000000100000" w:firstRow="0" w:lastRow="0" w:firstColumn="0" w:lastColumn="0" w:oddVBand="0" w:evenVBand="0" w:oddHBand="1" w:evenHBand="0" w:firstRowFirstColumn="0" w:firstRowLastColumn="0" w:lastRowFirstColumn="0" w:lastRowLastColumn="0"/>
          <w:trHeight w:val="252"/>
        </w:trPr>
        <w:tc>
          <w:tcPr>
            <w:tcW w:w="3386" w:type="dxa"/>
          </w:tcPr>
          <w:p w14:paraId="4A48A838" w14:textId="1406F8E4" w:rsidR="003F549B" w:rsidRDefault="003F549B" w:rsidP="003F549B">
            <w:pPr>
              <w:snapToGrid w:val="0"/>
              <w:rPr>
                <w:rFonts w:cs="Tahoma"/>
              </w:rPr>
            </w:pPr>
            <w:r w:rsidRPr="00D87492">
              <w:rPr>
                <w:rFonts w:cs="Tahoma"/>
              </w:rPr>
              <w:t>IDE</w:t>
            </w:r>
          </w:p>
        </w:tc>
        <w:tc>
          <w:tcPr>
            <w:tcW w:w="5058" w:type="dxa"/>
          </w:tcPr>
          <w:p w14:paraId="606A3998" w14:textId="73FFD5EF" w:rsidR="003F549B" w:rsidRDefault="003F549B" w:rsidP="003F549B">
            <w:pPr>
              <w:pStyle w:val="Header"/>
              <w:tabs>
                <w:tab w:val="clear" w:pos="1980"/>
                <w:tab w:val="clear" w:pos="6300"/>
              </w:tabs>
              <w:snapToGrid w:val="0"/>
              <w:rPr>
                <w:rFonts w:cs="Tahoma"/>
              </w:rPr>
            </w:pPr>
            <w:r>
              <w:rPr>
                <w:rFonts w:cs="Tahoma"/>
              </w:rPr>
              <w:t>IntelliJ, Eclipse, VS Code</w:t>
            </w:r>
          </w:p>
        </w:tc>
      </w:tr>
    </w:tbl>
    <w:p w14:paraId="0380E1A1" w14:textId="77777777" w:rsidR="003B3300" w:rsidRDefault="003B3300" w:rsidP="005905E7">
      <w:pPr>
        <w:rPr>
          <w:rFonts w:cs="Tahoma"/>
        </w:rPr>
      </w:pPr>
    </w:p>
    <w:p w14:paraId="0DD85E74" w14:textId="77777777" w:rsidR="0073462F" w:rsidRPr="00D87492" w:rsidRDefault="0073462F">
      <w:pPr>
        <w:rPr>
          <w:rFonts w:cs="Tahoma"/>
        </w:rPr>
      </w:pPr>
    </w:p>
    <w:p w14:paraId="3FA6A655" w14:textId="77777777" w:rsidR="00234B02" w:rsidRDefault="00CC751A" w:rsidP="001C3B81">
      <w:pPr>
        <w:pStyle w:val="Heading1"/>
        <w:numPr>
          <w:ilvl w:val="0"/>
          <w:numId w:val="0"/>
        </w:numPr>
        <w:rPr>
          <w:rFonts w:cs="Tahoma"/>
          <w:bCs/>
        </w:rPr>
      </w:pPr>
      <w:r w:rsidRPr="00D87492">
        <w:rPr>
          <w:rFonts w:cs="Tahoma"/>
          <w:bCs/>
        </w:rPr>
        <w:t>Key Achievements</w:t>
      </w:r>
    </w:p>
    <w:p w14:paraId="7F670322" w14:textId="77777777" w:rsidR="0058729C" w:rsidRDefault="0058729C" w:rsidP="0058729C"/>
    <w:p w14:paraId="4B6CFFFD" w14:textId="0A4C0F74" w:rsidR="0058729C" w:rsidRDefault="0058729C" w:rsidP="00F00062">
      <w:pPr>
        <w:pStyle w:val="ListParagraph"/>
        <w:numPr>
          <w:ilvl w:val="0"/>
          <w:numId w:val="39"/>
        </w:numPr>
      </w:pPr>
      <w:r>
        <w:t>Achieved Best Debutant award (2018) and Excellence award (2021) for the outstanding performance in IBS.</w:t>
      </w:r>
    </w:p>
    <w:p w14:paraId="0F2FFB86" w14:textId="57DE1F63" w:rsidR="000026C6" w:rsidRDefault="006422B4" w:rsidP="005905E7">
      <w:r>
        <w:tab/>
      </w:r>
    </w:p>
    <w:p w14:paraId="245B91BC" w14:textId="2403D739" w:rsidR="00913A48" w:rsidRDefault="006422B4" w:rsidP="005401BD">
      <w:pPr>
        <w:pStyle w:val="ListParagraph"/>
        <w:numPr>
          <w:ilvl w:val="0"/>
          <w:numId w:val="10"/>
        </w:numPr>
      </w:pPr>
      <w:r>
        <w:t xml:space="preserve">Played a key role </w:t>
      </w:r>
      <w:r w:rsidR="00F75A6D">
        <w:t xml:space="preserve">in </w:t>
      </w:r>
      <w:r>
        <w:t xml:space="preserve">releasing </w:t>
      </w:r>
      <w:r w:rsidR="008C5C36">
        <w:t>partner central</w:t>
      </w:r>
      <w:r>
        <w:t xml:space="preserve"> V3 application for supplier inventory management and de</w:t>
      </w:r>
      <w:r w:rsidR="00D155E1">
        <w:t>livering new features like self-</w:t>
      </w:r>
      <w:r>
        <w:t>service promotion tool, user management</w:t>
      </w:r>
      <w:r w:rsidR="00D155E1">
        <w:t>, booking questions, option groups</w:t>
      </w:r>
      <w:r>
        <w:t xml:space="preserve"> etc. </w:t>
      </w:r>
    </w:p>
    <w:p w14:paraId="21C08F17" w14:textId="77777777" w:rsidR="008C5C36" w:rsidRDefault="008C5C36" w:rsidP="008C5C36">
      <w:pPr>
        <w:pStyle w:val="ListParagraph"/>
      </w:pPr>
    </w:p>
    <w:p w14:paraId="67F29A42" w14:textId="71068313" w:rsidR="00913A48" w:rsidRDefault="006422B4" w:rsidP="00913A48">
      <w:pPr>
        <w:pStyle w:val="ListParagraph"/>
        <w:numPr>
          <w:ilvl w:val="0"/>
          <w:numId w:val="10"/>
        </w:numPr>
      </w:pPr>
      <w:r>
        <w:t>Participated in IATA NDC International Hackathon</w:t>
      </w:r>
      <w:r w:rsidR="00913A48">
        <w:t xml:space="preserve"> (2018)</w:t>
      </w:r>
      <w:r>
        <w:t xml:space="preserve"> as part of Expedia team and competed against about 30 teams from different parts of world and </w:t>
      </w:r>
      <w:r w:rsidR="00F75A6D">
        <w:t>bagged</w:t>
      </w:r>
      <w:r>
        <w:t xml:space="preserve"> </w:t>
      </w:r>
      <w:r w:rsidR="00913A48">
        <w:t>runners up prize.</w:t>
      </w:r>
    </w:p>
    <w:p w14:paraId="13A2B2B8" w14:textId="77777777" w:rsidR="00F00062" w:rsidRDefault="00F00062" w:rsidP="00F00062"/>
    <w:p w14:paraId="2FB091D9" w14:textId="1D838609" w:rsidR="00913A48" w:rsidRDefault="00C34A9F" w:rsidP="00913A48">
      <w:pPr>
        <w:numPr>
          <w:ilvl w:val="0"/>
          <w:numId w:val="10"/>
        </w:numPr>
        <w:suppressAutoHyphens w:val="0"/>
        <w:jc w:val="both"/>
        <w:rPr>
          <w:rFonts w:cs="Tahoma"/>
          <w:lang w:val="en-IN"/>
        </w:rPr>
      </w:pPr>
      <w:r>
        <w:rPr>
          <w:rFonts w:cs="Tahoma"/>
          <w:lang w:val="en-IN"/>
        </w:rPr>
        <w:lastRenderedPageBreak/>
        <w:t>R</w:t>
      </w:r>
      <w:r w:rsidR="00F75A6D">
        <w:rPr>
          <w:rFonts w:cs="Tahoma"/>
          <w:lang w:val="en-IN"/>
        </w:rPr>
        <w:t>olled out DBO App V</w:t>
      </w:r>
      <w:r>
        <w:rPr>
          <w:rFonts w:cs="Tahoma"/>
          <w:lang w:val="en-IN"/>
        </w:rPr>
        <w:t xml:space="preserve">2, a multi-platform application for the business team to showcase the Estimation, optimization, automation, other capabilities and </w:t>
      </w:r>
      <w:r w:rsidRPr="00C34A9F">
        <w:rPr>
          <w:rFonts w:cs="Tahoma"/>
          <w:lang w:val="en-IN"/>
        </w:rPr>
        <w:t>improve the outcome of projects in terms of time, cost etc</w:t>
      </w:r>
      <w:r>
        <w:rPr>
          <w:rFonts w:cs="Tahoma"/>
          <w:lang w:val="en-IN"/>
        </w:rPr>
        <w:t>. I was a key team member in requirement gathering and implementation.</w:t>
      </w:r>
      <w:r w:rsidR="00F56304">
        <w:rPr>
          <w:rFonts w:cs="Tahoma"/>
          <w:lang w:val="en-IN"/>
        </w:rPr>
        <w:t xml:space="preserve"> Received Digital Superstar award for the performance in the project.</w:t>
      </w:r>
    </w:p>
    <w:p w14:paraId="46E4900C" w14:textId="77777777" w:rsidR="00F00062" w:rsidRPr="00F00062" w:rsidRDefault="00F00062" w:rsidP="00F00062">
      <w:pPr>
        <w:suppressAutoHyphens w:val="0"/>
        <w:jc w:val="both"/>
        <w:rPr>
          <w:rFonts w:cs="Tahoma"/>
          <w:lang w:val="en-IN"/>
        </w:rPr>
      </w:pPr>
    </w:p>
    <w:p w14:paraId="16372577" w14:textId="35DD9506" w:rsidR="007B5412" w:rsidRDefault="0073462F" w:rsidP="00F00062">
      <w:pPr>
        <w:numPr>
          <w:ilvl w:val="0"/>
          <w:numId w:val="10"/>
        </w:numPr>
        <w:suppressAutoHyphens w:val="0"/>
        <w:jc w:val="both"/>
        <w:rPr>
          <w:rFonts w:cs="Tahoma"/>
          <w:lang w:val="en-IN"/>
        </w:rPr>
      </w:pPr>
      <w:r>
        <w:rPr>
          <w:rFonts w:cs="Tahoma"/>
          <w:lang w:val="en-IN"/>
        </w:rPr>
        <w:t xml:space="preserve">Developed a new responsive </w:t>
      </w:r>
      <w:r w:rsidR="00F75A6D">
        <w:rPr>
          <w:rFonts w:cs="Tahoma"/>
          <w:lang w:val="en-IN"/>
        </w:rPr>
        <w:t>web design</w:t>
      </w:r>
      <w:r>
        <w:rPr>
          <w:rFonts w:cs="Tahoma"/>
          <w:lang w:val="en-IN"/>
        </w:rPr>
        <w:t xml:space="preserve"> for </w:t>
      </w:r>
      <w:proofErr w:type="gramStart"/>
      <w:r>
        <w:rPr>
          <w:rFonts w:cs="Tahoma"/>
          <w:lang w:val="en-IN"/>
        </w:rPr>
        <w:t>MSI</w:t>
      </w:r>
      <w:r w:rsidR="00EC676B">
        <w:rPr>
          <w:rFonts w:cs="Tahoma"/>
          <w:lang w:val="en-IN"/>
        </w:rPr>
        <w:t>(</w:t>
      </w:r>
      <w:proofErr w:type="gramEnd"/>
      <w:r w:rsidR="00EC676B">
        <w:rPr>
          <w:rFonts w:cs="Tahoma"/>
          <w:lang w:val="en-IN"/>
        </w:rPr>
        <w:t>Multi Service Integration) team of</w:t>
      </w:r>
      <w:r>
        <w:rPr>
          <w:rFonts w:cs="Tahoma"/>
          <w:lang w:val="en-IN"/>
        </w:rPr>
        <w:t xml:space="preserve"> Cognizant. Also r</w:t>
      </w:r>
      <w:r w:rsidRPr="0073462F">
        <w:rPr>
          <w:rFonts w:cs="Tahoma"/>
          <w:lang w:val="en-IN"/>
        </w:rPr>
        <w:t xml:space="preserve">eceived Excellence Award from Cognizant for the </w:t>
      </w:r>
      <w:r w:rsidR="00913A48">
        <w:rPr>
          <w:rFonts w:cs="Tahoma"/>
          <w:lang w:val="en-IN"/>
        </w:rPr>
        <w:t xml:space="preserve">performance in </w:t>
      </w:r>
      <w:r w:rsidR="00EC676B">
        <w:rPr>
          <w:rFonts w:cs="Tahoma"/>
          <w:lang w:val="en-IN"/>
        </w:rPr>
        <w:t xml:space="preserve">the </w:t>
      </w:r>
      <w:r w:rsidR="00913A48">
        <w:rPr>
          <w:rFonts w:cs="Tahoma"/>
          <w:lang w:val="en-IN"/>
        </w:rPr>
        <w:t>project.</w:t>
      </w:r>
    </w:p>
    <w:p w14:paraId="43BC5A99" w14:textId="77777777" w:rsidR="00686FCD" w:rsidRDefault="00686FCD" w:rsidP="00686FCD">
      <w:pPr>
        <w:pStyle w:val="ListParagraph"/>
        <w:rPr>
          <w:rFonts w:cs="Tahoma"/>
          <w:lang w:val="en-IN"/>
        </w:rPr>
      </w:pPr>
    </w:p>
    <w:p w14:paraId="0270FD91" w14:textId="24ECDF2D" w:rsidR="00686FCD" w:rsidRPr="00686FCD" w:rsidRDefault="00686FCD" w:rsidP="00F00062">
      <w:pPr>
        <w:numPr>
          <w:ilvl w:val="0"/>
          <w:numId w:val="10"/>
        </w:numPr>
        <w:suppressAutoHyphens w:val="0"/>
        <w:jc w:val="both"/>
        <w:rPr>
          <w:rFonts w:cs="Tahoma"/>
          <w:lang w:val="en-IN"/>
        </w:rPr>
      </w:pPr>
      <w:r w:rsidRPr="00686FCD">
        <w:rPr>
          <w:rFonts w:cs="Tahoma"/>
          <w:lang w:val="en-IN"/>
        </w:rPr>
        <w:t>Rolled out localization of activities to new locales, bringing additional revenue</w:t>
      </w:r>
      <w:r>
        <w:rPr>
          <w:rFonts w:cs="Tahoma"/>
          <w:lang w:val="en-IN"/>
        </w:rPr>
        <w:t xml:space="preserve"> in millions. Received appreciation/shoutouts from stakeholders for the same.</w:t>
      </w:r>
    </w:p>
    <w:p w14:paraId="6CF31E9C" w14:textId="77777777" w:rsidR="00424245" w:rsidRDefault="00424245" w:rsidP="00424245">
      <w:pPr>
        <w:suppressAutoHyphens w:val="0"/>
        <w:jc w:val="both"/>
        <w:rPr>
          <w:rFonts w:cs="Tahoma"/>
          <w:lang w:val="en-IN"/>
        </w:rPr>
      </w:pPr>
    </w:p>
    <w:p w14:paraId="3C53911F" w14:textId="6303EE82" w:rsidR="00424245" w:rsidRDefault="00424245" w:rsidP="00424245">
      <w:pPr>
        <w:suppressAutoHyphens w:val="0"/>
        <w:jc w:val="both"/>
        <w:rPr>
          <w:rFonts w:cs="Tahoma"/>
          <w:b/>
          <w:lang w:val="en-IN"/>
        </w:rPr>
      </w:pPr>
      <w:r w:rsidRPr="00424245">
        <w:rPr>
          <w:rFonts w:cs="Tahoma"/>
          <w:b/>
          <w:lang w:val="en-IN"/>
        </w:rPr>
        <w:t>Educational Background</w:t>
      </w:r>
    </w:p>
    <w:p w14:paraId="28E1D2EF" w14:textId="77777777" w:rsidR="00424245" w:rsidRPr="00424245" w:rsidRDefault="00424245" w:rsidP="00424245">
      <w:pPr>
        <w:suppressAutoHyphens w:val="0"/>
        <w:jc w:val="both"/>
        <w:rPr>
          <w:rFonts w:cs="Tahoma"/>
          <w:b/>
          <w:lang w:val="en-IN"/>
        </w:rPr>
      </w:pPr>
    </w:p>
    <w:tbl>
      <w:tblPr>
        <w:tblStyle w:val="TableGrid"/>
        <w:tblW w:w="8647" w:type="dxa"/>
        <w:tblInd w:w="100" w:type="dxa"/>
        <w:tblLayout w:type="fixed"/>
        <w:tblLook w:val="0400" w:firstRow="0" w:lastRow="0" w:firstColumn="0" w:lastColumn="0" w:noHBand="0" w:noVBand="1"/>
      </w:tblPr>
      <w:tblGrid>
        <w:gridCol w:w="2730"/>
        <w:gridCol w:w="2675"/>
        <w:gridCol w:w="1730"/>
        <w:gridCol w:w="1512"/>
      </w:tblGrid>
      <w:tr w:rsidR="001C132B" w:rsidRPr="00D87492" w14:paraId="013C7653" w14:textId="369F1303" w:rsidTr="001C132B">
        <w:trPr>
          <w:trHeight w:val="361"/>
        </w:trPr>
        <w:tc>
          <w:tcPr>
            <w:tcW w:w="2730" w:type="dxa"/>
          </w:tcPr>
          <w:p w14:paraId="312CC35A" w14:textId="7EB202E1" w:rsidR="00CE2D12" w:rsidRPr="00D87492" w:rsidRDefault="00CE2D12" w:rsidP="00DD6F72">
            <w:pPr>
              <w:snapToGrid w:val="0"/>
              <w:jc w:val="center"/>
              <w:rPr>
                <w:rFonts w:cs="Tahoma"/>
                <w:b/>
              </w:rPr>
            </w:pPr>
            <w:r>
              <w:rPr>
                <w:rFonts w:cs="Tahoma"/>
                <w:b/>
              </w:rPr>
              <w:t>Institution</w:t>
            </w:r>
          </w:p>
        </w:tc>
        <w:tc>
          <w:tcPr>
            <w:tcW w:w="2675" w:type="dxa"/>
          </w:tcPr>
          <w:p w14:paraId="1D4F2B4A" w14:textId="4D0142C3" w:rsidR="00CE2D12" w:rsidRPr="00D87492" w:rsidRDefault="00CE2D12" w:rsidP="00DD6F72">
            <w:pPr>
              <w:snapToGrid w:val="0"/>
              <w:jc w:val="center"/>
              <w:rPr>
                <w:rFonts w:cs="Tahoma"/>
                <w:b/>
              </w:rPr>
            </w:pPr>
            <w:r>
              <w:rPr>
                <w:rFonts w:cs="Tahoma"/>
                <w:b/>
              </w:rPr>
              <w:t>Course</w:t>
            </w:r>
          </w:p>
        </w:tc>
        <w:tc>
          <w:tcPr>
            <w:tcW w:w="1730" w:type="dxa"/>
          </w:tcPr>
          <w:p w14:paraId="77CAB89F" w14:textId="3A84DC0F" w:rsidR="00CE2D12" w:rsidRDefault="00CE2D12" w:rsidP="00DD6F72">
            <w:pPr>
              <w:snapToGrid w:val="0"/>
              <w:jc w:val="center"/>
              <w:rPr>
                <w:rFonts w:cs="Tahoma"/>
                <w:b/>
              </w:rPr>
            </w:pPr>
            <w:r>
              <w:rPr>
                <w:rFonts w:cs="Tahoma"/>
                <w:b/>
              </w:rPr>
              <w:t>Duration</w:t>
            </w:r>
          </w:p>
        </w:tc>
        <w:tc>
          <w:tcPr>
            <w:tcW w:w="1512" w:type="dxa"/>
          </w:tcPr>
          <w:p w14:paraId="0FA926BF" w14:textId="3D7F01B2" w:rsidR="00CE2D12" w:rsidRDefault="00CE2D12" w:rsidP="00DD6F72">
            <w:pPr>
              <w:snapToGrid w:val="0"/>
              <w:jc w:val="center"/>
              <w:rPr>
                <w:rFonts w:cs="Tahoma"/>
                <w:b/>
              </w:rPr>
            </w:pPr>
            <w:r>
              <w:rPr>
                <w:rFonts w:cs="Tahoma"/>
                <w:b/>
              </w:rPr>
              <w:t>CGPA</w:t>
            </w:r>
            <w:r w:rsidR="003E4E5B">
              <w:rPr>
                <w:rFonts w:cs="Tahoma"/>
                <w:b/>
              </w:rPr>
              <w:t>/Grade</w:t>
            </w:r>
            <w:r w:rsidR="00072F06">
              <w:rPr>
                <w:rFonts w:cs="Tahoma"/>
                <w:b/>
              </w:rPr>
              <w:t>/Percentage</w:t>
            </w:r>
          </w:p>
        </w:tc>
      </w:tr>
      <w:tr w:rsidR="001C132B" w:rsidRPr="00D87492" w14:paraId="701168F9" w14:textId="674019E4" w:rsidTr="001C132B">
        <w:trPr>
          <w:trHeight w:val="478"/>
        </w:trPr>
        <w:tc>
          <w:tcPr>
            <w:tcW w:w="2730" w:type="dxa"/>
          </w:tcPr>
          <w:p w14:paraId="079409B9" w14:textId="6505E218" w:rsidR="00CE2D12" w:rsidRPr="00D87492" w:rsidRDefault="00CE2D12" w:rsidP="00DD6F72">
            <w:pPr>
              <w:pStyle w:val="Header"/>
              <w:tabs>
                <w:tab w:val="clear" w:pos="1980"/>
                <w:tab w:val="clear" w:pos="6300"/>
              </w:tabs>
              <w:snapToGrid w:val="0"/>
              <w:rPr>
                <w:rFonts w:cs="Tahoma"/>
              </w:rPr>
            </w:pPr>
            <w:proofErr w:type="spellStart"/>
            <w:r>
              <w:rPr>
                <w:rFonts w:cs="Tahoma"/>
              </w:rPr>
              <w:t>Rajagiri</w:t>
            </w:r>
            <w:proofErr w:type="spellEnd"/>
            <w:r>
              <w:rPr>
                <w:rFonts w:cs="Tahoma"/>
              </w:rPr>
              <w:t xml:space="preserve"> School of Engineering &amp; Technology</w:t>
            </w:r>
          </w:p>
        </w:tc>
        <w:tc>
          <w:tcPr>
            <w:tcW w:w="2675" w:type="dxa"/>
          </w:tcPr>
          <w:p w14:paraId="5545C131" w14:textId="1F8369DF" w:rsidR="00CE2D12" w:rsidRPr="00D87492" w:rsidRDefault="00CE2D12" w:rsidP="00DD6F72">
            <w:pPr>
              <w:pStyle w:val="Header"/>
              <w:tabs>
                <w:tab w:val="clear" w:pos="1980"/>
                <w:tab w:val="clear" w:pos="6300"/>
              </w:tabs>
              <w:snapToGrid w:val="0"/>
              <w:rPr>
                <w:rFonts w:cs="Tahoma"/>
              </w:rPr>
            </w:pPr>
            <w:r>
              <w:rPr>
                <w:rFonts w:cs="Tahoma"/>
              </w:rPr>
              <w:t>B.</w:t>
            </w:r>
            <w:r w:rsidR="003E4E5B">
              <w:rPr>
                <w:rFonts w:cs="Tahoma"/>
              </w:rPr>
              <w:t xml:space="preserve"> </w:t>
            </w:r>
            <w:r>
              <w:rPr>
                <w:rFonts w:cs="Tahoma"/>
              </w:rPr>
              <w:t>Tech in Electronics and Communication</w:t>
            </w:r>
          </w:p>
        </w:tc>
        <w:tc>
          <w:tcPr>
            <w:tcW w:w="1730" w:type="dxa"/>
          </w:tcPr>
          <w:p w14:paraId="6EEF9429" w14:textId="6E825302" w:rsidR="00CE2D12" w:rsidRDefault="003E4E5B" w:rsidP="00DD6F72">
            <w:pPr>
              <w:pStyle w:val="Header"/>
              <w:tabs>
                <w:tab w:val="clear" w:pos="1980"/>
                <w:tab w:val="clear" w:pos="6300"/>
              </w:tabs>
              <w:snapToGrid w:val="0"/>
              <w:rPr>
                <w:rFonts w:cs="Tahoma"/>
              </w:rPr>
            </w:pPr>
            <w:r>
              <w:rPr>
                <w:rFonts w:cs="Tahoma"/>
              </w:rPr>
              <w:t xml:space="preserve">June, </w:t>
            </w:r>
            <w:r w:rsidR="00CE2D12">
              <w:rPr>
                <w:rFonts w:cs="Tahoma"/>
              </w:rPr>
              <w:t>2010-</w:t>
            </w:r>
            <w:r>
              <w:rPr>
                <w:rFonts w:cs="Tahoma"/>
              </w:rPr>
              <w:t xml:space="preserve">June </w:t>
            </w:r>
            <w:r w:rsidR="00CE2D12">
              <w:rPr>
                <w:rFonts w:cs="Tahoma"/>
              </w:rPr>
              <w:t>2014</w:t>
            </w:r>
          </w:p>
        </w:tc>
        <w:tc>
          <w:tcPr>
            <w:tcW w:w="1512" w:type="dxa"/>
          </w:tcPr>
          <w:p w14:paraId="212E3BFD" w14:textId="2FE0DE52" w:rsidR="00CE2D12" w:rsidRDefault="00C96DCB" w:rsidP="00DD6F72">
            <w:pPr>
              <w:pStyle w:val="Header"/>
              <w:tabs>
                <w:tab w:val="clear" w:pos="1980"/>
                <w:tab w:val="clear" w:pos="6300"/>
              </w:tabs>
              <w:snapToGrid w:val="0"/>
              <w:rPr>
                <w:rFonts w:cs="Tahoma"/>
              </w:rPr>
            </w:pPr>
            <w:r>
              <w:rPr>
                <w:rFonts w:cs="Tahoma"/>
              </w:rPr>
              <w:t>8</w:t>
            </w:r>
            <w:r w:rsidR="003E4E5B">
              <w:rPr>
                <w:rFonts w:cs="Tahoma"/>
              </w:rPr>
              <w:t>.09</w:t>
            </w:r>
          </w:p>
        </w:tc>
      </w:tr>
      <w:tr w:rsidR="001C132B" w:rsidRPr="00D87492" w14:paraId="32877D26" w14:textId="77777777" w:rsidTr="001C132B">
        <w:trPr>
          <w:trHeight w:val="478"/>
        </w:trPr>
        <w:tc>
          <w:tcPr>
            <w:tcW w:w="2730" w:type="dxa"/>
          </w:tcPr>
          <w:p w14:paraId="33D49B67" w14:textId="368E4343" w:rsidR="00311040" w:rsidRDefault="00311040" w:rsidP="00DD6F72">
            <w:pPr>
              <w:pStyle w:val="Header"/>
              <w:tabs>
                <w:tab w:val="clear" w:pos="1980"/>
                <w:tab w:val="clear" w:pos="6300"/>
              </w:tabs>
              <w:snapToGrid w:val="0"/>
              <w:rPr>
                <w:rFonts w:cs="Tahoma"/>
              </w:rPr>
            </w:pPr>
            <w:r>
              <w:rPr>
                <w:rFonts w:cs="Tahoma"/>
              </w:rPr>
              <w:t>Silver Hills HSS</w:t>
            </w:r>
          </w:p>
        </w:tc>
        <w:tc>
          <w:tcPr>
            <w:tcW w:w="2675" w:type="dxa"/>
          </w:tcPr>
          <w:p w14:paraId="7E5A9B53" w14:textId="329FA2CC" w:rsidR="00311040" w:rsidRDefault="00311040" w:rsidP="00DD6F72">
            <w:pPr>
              <w:pStyle w:val="Header"/>
              <w:tabs>
                <w:tab w:val="clear" w:pos="1980"/>
                <w:tab w:val="clear" w:pos="6300"/>
              </w:tabs>
              <w:snapToGrid w:val="0"/>
              <w:rPr>
                <w:rFonts w:cs="Tahoma"/>
              </w:rPr>
            </w:pPr>
            <w:proofErr w:type="gramStart"/>
            <w:r>
              <w:rPr>
                <w:rFonts w:cs="Tahoma"/>
              </w:rPr>
              <w:t>Plus</w:t>
            </w:r>
            <w:proofErr w:type="gramEnd"/>
            <w:r>
              <w:rPr>
                <w:rFonts w:cs="Tahoma"/>
              </w:rPr>
              <w:t xml:space="preserve"> Two</w:t>
            </w:r>
          </w:p>
        </w:tc>
        <w:tc>
          <w:tcPr>
            <w:tcW w:w="1730" w:type="dxa"/>
          </w:tcPr>
          <w:p w14:paraId="7505C858" w14:textId="1874BCA5" w:rsidR="00311040" w:rsidRDefault="00311040" w:rsidP="00311040">
            <w:pPr>
              <w:pStyle w:val="Header"/>
              <w:tabs>
                <w:tab w:val="clear" w:pos="1980"/>
                <w:tab w:val="clear" w:pos="6300"/>
              </w:tabs>
              <w:snapToGrid w:val="0"/>
              <w:rPr>
                <w:rFonts w:cs="Tahoma"/>
              </w:rPr>
            </w:pPr>
            <w:r>
              <w:rPr>
                <w:rFonts w:cs="Tahoma"/>
              </w:rPr>
              <w:t>June, 2008-May 2010</w:t>
            </w:r>
          </w:p>
        </w:tc>
        <w:tc>
          <w:tcPr>
            <w:tcW w:w="1512" w:type="dxa"/>
          </w:tcPr>
          <w:p w14:paraId="79E3C848" w14:textId="35A12694" w:rsidR="00311040" w:rsidRDefault="00072F06" w:rsidP="00DD6F72">
            <w:pPr>
              <w:pStyle w:val="Header"/>
              <w:tabs>
                <w:tab w:val="clear" w:pos="1980"/>
                <w:tab w:val="clear" w:pos="6300"/>
              </w:tabs>
              <w:snapToGrid w:val="0"/>
              <w:rPr>
                <w:rFonts w:cs="Tahoma"/>
              </w:rPr>
            </w:pPr>
            <w:r>
              <w:rPr>
                <w:rFonts w:cs="Tahoma"/>
              </w:rPr>
              <w:t>97.67%</w:t>
            </w:r>
          </w:p>
        </w:tc>
      </w:tr>
      <w:tr w:rsidR="001C132B" w:rsidRPr="00D87492" w14:paraId="3022B5D8" w14:textId="77777777" w:rsidTr="001C132B">
        <w:trPr>
          <w:trHeight w:val="493"/>
        </w:trPr>
        <w:tc>
          <w:tcPr>
            <w:tcW w:w="2730" w:type="dxa"/>
          </w:tcPr>
          <w:p w14:paraId="5D09F730" w14:textId="79BEB1A4" w:rsidR="00072F06" w:rsidRDefault="00072F06" w:rsidP="00DD6F72">
            <w:pPr>
              <w:pStyle w:val="Header"/>
              <w:tabs>
                <w:tab w:val="clear" w:pos="1980"/>
                <w:tab w:val="clear" w:pos="6300"/>
              </w:tabs>
              <w:snapToGrid w:val="0"/>
              <w:rPr>
                <w:rFonts w:cs="Tahoma"/>
              </w:rPr>
            </w:pPr>
            <w:r>
              <w:rPr>
                <w:rFonts w:cs="Tahoma"/>
              </w:rPr>
              <w:t>Silver Hills HSS</w:t>
            </w:r>
          </w:p>
        </w:tc>
        <w:tc>
          <w:tcPr>
            <w:tcW w:w="2675" w:type="dxa"/>
          </w:tcPr>
          <w:p w14:paraId="625CCD3E" w14:textId="6D9C34ED" w:rsidR="00072F06" w:rsidRDefault="00072F06" w:rsidP="00DD6F72">
            <w:pPr>
              <w:pStyle w:val="Header"/>
              <w:tabs>
                <w:tab w:val="clear" w:pos="1980"/>
                <w:tab w:val="clear" w:pos="6300"/>
              </w:tabs>
              <w:snapToGrid w:val="0"/>
              <w:rPr>
                <w:rFonts w:cs="Tahoma"/>
              </w:rPr>
            </w:pPr>
            <w:r>
              <w:rPr>
                <w:rFonts w:cs="Tahoma"/>
              </w:rPr>
              <w:t>SSLC</w:t>
            </w:r>
          </w:p>
        </w:tc>
        <w:tc>
          <w:tcPr>
            <w:tcW w:w="1730" w:type="dxa"/>
          </w:tcPr>
          <w:p w14:paraId="1D3AB771" w14:textId="59A6D72F" w:rsidR="00072F06" w:rsidRDefault="00072F06" w:rsidP="00072F06">
            <w:pPr>
              <w:pStyle w:val="Header"/>
              <w:tabs>
                <w:tab w:val="clear" w:pos="1980"/>
                <w:tab w:val="clear" w:pos="6300"/>
              </w:tabs>
              <w:snapToGrid w:val="0"/>
              <w:rPr>
                <w:rFonts w:cs="Tahoma"/>
              </w:rPr>
            </w:pPr>
            <w:r>
              <w:rPr>
                <w:rFonts w:cs="Tahoma"/>
              </w:rPr>
              <w:t>June, 2007-May 2008</w:t>
            </w:r>
          </w:p>
        </w:tc>
        <w:tc>
          <w:tcPr>
            <w:tcW w:w="1512" w:type="dxa"/>
          </w:tcPr>
          <w:p w14:paraId="709C1D73" w14:textId="22C1F33C" w:rsidR="00072F06" w:rsidRDefault="00072F06" w:rsidP="00DD6F72">
            <w:pPr>
              <w:pStyle w:val="Header"/>
              <w:tabs>
                <w:tab w:val="clear" w:pos="1980"/>
                <w:tab w:val="clear" w:pos="6300"/>
              </w:tabs>
              <w:snapToGrid w:val="0"/>
              <w:rPr>
                <w:rFonts w:cs="Tahoma"/>
              </w:rPr>
            </w:pPr>
            <w:r>
              <w:rPr>
                <w:rFonts w:cs="Tahoma"/>
              </w:rPr>
              <w:t>Full A+</w:t>
            </w:r>
          </w:p>
        </w:tc>
      </w:tr>
    </w:tbl>
    <w:p w14:paraId="5FA7C381" w14:textId="77777777" w:rsidR="0058729C" w:rsidRDefault="0058729C" w:rsidP="0058729C">
      <w:pPr>
        <w:pStyle w:val="Subtitle"/>
        <w:rPr>
          <w:lang w:val="en-US"/>
        </w:rPr>
      </w:pPr>
    </w:p>
    <w:p w14:paraId="4204088D" w14:textId="77777777" w:rsidR="0058729C" w:rsidRPr="0058729C" w:rsidRDefault="0058729C" w:rsidP="0058729C">
      <w:pPr>
        <w:pStyle w:val="BodyText"/>
        <w:rPr>
          <w:lang w:val="en-US"/>
        </w:rPr>
      </w:pPr>
    </w:p>
    <w:p w14:paraId="44E15138" w14:textId="36382AB5" w:rsidR="00376D78" w:rsidRDefault="00EC4045" w:rsidP="00376D78">
      <w:pPr>
        <w:pStyle w:val="Title"/>
        <w:tabs>
          <w:tab w:val="center" w:pos="3150"/>
          <w:tab w:val="right" w:pos="7470"/>
        </w:tabs>
        <w:jc w:val="left"/>
        <w:rPr>
          <w:rFonts w:cs="Tahoma"/>
          <w:b/>
          <w:i w:val="0"/>
          <w:sz w:val="20"/>
        </w:rPr>
      </w:pPr>
      <w:r>
        <w:rPr>
          <w:rFonts w:cs="Tahoma"/>
          <w:b/>
          <w:i w:val="0"/>
          <w:sz w:val="20"/>
        </w:rPr>
        <w:t xml:space="preserve">Professional Experience </w:t>
      </w:r>
    </w:p>
    <w:p w14:paraId="671A046A" w14:textId="77777777" w:rsidR="00376D78" w:rsidRPr="00376D78" w:rsidRDefault="00376D78" w:rsidP="00376D78">
      <w:pPr>
        <w:pStyle w:val="Subtitle"/>
        <w:rPr>
          <w:lang w:val="en-US"/>
        </w:rPr>
      </w:pPr>
    </w:p>
    <w:p w14:paraId="47F079EC" w14:textId="261F0DB7" w:rsidR="00376D78" w:rsidRDefault="00376D78" w:rsidP="00376D78">
      <w:pPr>
        <w:pStyle w:val="Subtitle"/>
        <w:rPr>
          <w:lang w:val="en-US"/>
        </w:rPr>
      </w:pPr>
      <w:r>
        <w:rPr>
          <w:lang w:val="en-US"/>
        </w:rPr>
        <w:t>Company: IBS Software(2017-Current)</w:t>
      </w:r>
    </w:p>
    <w:p w14:paraId="37CE2D92" w14:textId="59426045" w:rsidR="009F79BD" w:rsidRPr="00FA4CBC" w:rsidRDefault="009F79BD" w:rsidP="009F79BD">
      <w:pPr>
        <w:tabs>
          <w:tab w:val="left" w:pos="1200"/>
          <w:tab w:val="left" w:pos="1740"/>
        </w:tabs>
        <w:ind w:left="1200" w:hanging="1200"/>
        <w:rPr>
          <w:color w:val="000000"/>
        </w:rPr>
      </w:pPr>
      <w:r>
        <w:rPr>
          <w:lang w:val="en-US"/>
        </w:rPr>
        <w:t xml:space="preserve">Address: </w:t>
      </w:r>
      <w:r>
        <w:rPr>
          <w:lang w:val="en-US"/>
        </w:rPr>
        <w:tab/>
      </w:r>
      <w:r>
        <w:rPr>
          <w:rFonts w:ascii="Arial" w:hAnsi="Arial" w:cs="Arial"/>
          <w:color w:val="252525"/>
          <w:shd w:val="clear" w:color="auto" w:fill="FFFFFF"/>
        </w:rPr>
        <w:t>400 Galleria Parkway, Suite 1750,</w:t>
      </w:r>
      <w:r>
        <w:rPr>
          <w:rFonts w:ascii="Arial" w:hAnsi="Arial" w:cs="Arial"/>
          <w:color w:val="252525"/>
        </w:rPr>
        <w:br/>
      </w:r>
      <w:r>
        <w:rPr>
          <w:rFonts w:ascii="Arial" w:hAnsi="Arial" w:cs="Arial"/>
          <w:color w:val="252525"/>
          <w:shd w:val="clear" w:color="auto" w:fill="FFFFFF"/>
        </w:rPr>
        <w:t>Atlanta, Georgia 30339</w:t>
      </w:r>
      <w:r>
        <w:rPr>
          <w:rFonts w:ascii="Arial" w:hAnsi="Arial" w:cs="Arial"/>
          <w:color w:val="252525"/>
        </w:rPr>
        <w:br/>
      </w:r>
      <w:r>
        <w:rPr>
          <w:rFonts w:ascii="Arial" w:hAnsi="Arial" w:cs="Arial"/>
          <w:color w:val="252525"/>
          <w:shd w:val="clear" w:color="auto" w:fill="FFFFFF"/>
        </w:rPr>
        <w:t>United States</w:t>
      </w:r>
    </w:p>
    <w:p w14:paraId="200BF89E" w14:textId="77777777" w:rsidR="00376D78" w:rsidRPr="00376D78" w:rsidRDefault="00376D78" w:rsidP="00376D78">
      <w:pPr>
        <w:pStyle w:val="BodyText"/>
        <w:rPr>
          <w:lang w:val="en-US"/>
        </w:rPr>
      </w:pPr>
    </w:p>
    <w:tbl>
      <w:tblPr>
        <w:tblW w:w="8928" w:type="dxa"/>
        <w:tblLayout w:type="fixed"/>
        <w:tblLook w:val="0000" w:firstRow="0" w:lastRow="0" w:firstColumn="0" w:lastColumn="0" w:noHBand="0" w:noVBand="0"/>
      </w:tblPr>
      <w:tblGrid>
        <w:gridCol w:w="2448"/>
        <w:gridCol w:w="6480"/>
      </w:tblGrid>
      <w:tr w:rsidR="00F00062" w:rsidRPr="00D87492" w14:paraId="4E0FCC97" w14:textId="77777777" w:rsidTr="00F025DB">
        <w:tc>
          <w:tcPr>
            <w:tcW w:w="2448" w:type="dxa"/>
            <w:shd w:val="clear" w:color="auto" w:fill="D8D8D8"/>
          </w:tcPr>
          <w:p w14:paraId="16930993" w14:textId="77777777" w:rsidR="00F00062" w:rsidRDefault="00F00062" w:rsidP="00F025DB">
            <w:pPr>
              <w:pStyle w:val="Heading1"/>
              <w:numPr>
                <w:ilvl w:val="0"/>
                <w:numId w:val="2"/>
              </w:numPr>
              <w:tabs>
                <w:tab w:val="left" w:pos="0"/>
              </w:tabs>
              <w:snapToGrid w:val="0"/>
              <w:rPr>
                <w:rFonts w:cs="Tahoma"/>
              </w:rPr>
            </w:pPr>
          </w:p>
          <w:p w14:paraId="21E2FEE8" w14:textId="77777777" w:rsidR="00F00062" w:rsidRPr="00D87492" w:rsidRDefault="00F00062" w:rsidP="00F025DB">
            <w:pPr>
              <w:pStyle w:val="Heading1"/>
              <w:numPr>
                <w:ilvl w:val="0"/>
                <w:numId w:val="2"/>
              </w:numPr>
              <w:tabs>
                <w:tab w:val="left" w:pos="0"/>
              </w:tabs>
              <w:snapToGrid w:val="0"/>
              <w:rPr>
                <w:rFonts w:cs="Tahoma"/>
              </w:rPr>
            </w:pPr>
            <w:r w:rsidRPr="00D87492">
              <w:rPr>
                <w:rFonts w:cs="Tahoma"/>
              </w:rPr>
              <w:t xml:space="preserve">Project </w:t>
            </w:r>
            <w:r>
              <w:rPr>
                <w:rFonts w:cs="Tahoma"/>
              </w:rPr>
              <w:t>Name</w:t>
            </w:r>
          </w:p>
        </w:tc>
        <w:tc>
          <w:tcPr>
            <w:tcW w:w="6480" w:type="dxa"/>
            <w:shd w:val="clear" w:color="auto" w:fill="F2F2F2"/>
          </w:tcPr>
          <w:p w14:paraId="1C59CE18" w14:textId="77777777" w:rsidR="00F00062" w:rsidRDefault="00F00062" w:rsidP="00F025DB">
            <w:pPr>
              <w:pStyle w:val="WW-BodyText2"/>
              <w:snapToGrid w:val="0"/>
              <w:rPr>
                <w:rFonts w:cs="Tahoma"/>
                <w:b/>
                <w:bCs/>
                <w:lang w:val="en-GB"/>
              </w:rPr>
            </w:pPr>
          </w:p>
          <w:p w14:paraId="3C4430F5" w14:textId="12B7F217" w:rsidR="00F00062" w:rsidRPr="00CE2761" w:rsidRDefault="00F00062" w:rsidP="00F025DB">
            <w:pPr>
              <w:pStyle w:val="WW-BodyText2"/>
              <w:snapToGrid w:val="0"/>
              <w:rPr>
                <w:rFonts w:cs="Tahoma"/>
                <w:bCs/>
                <w:lang w:val="en-GB"/>
              </w:rPr>
            </w:pPr>
            <w:r>
              <w:rPr>
                <w:rFonts w:cs="Tahoma"/>
                <w:b/>
                <w:bCs/>
                <w:lang w:val="en-GB"/>
              </w:rPr>
              <w:t>Activities connectivity</w:t>
            </w:r>
            <w:r w:rsidR="005905E7">
              <w:rPr>
                <w:rFonts w:cs="Tahoma"/>
                <w:b/>
                <w:bCs/>
                <w:lang w:val="en-GB"/>
              </w:rPr>
              <w:t xml:space="preserve"> </w:t>
            </w:r>
            <w:r>
              <w:rPr>
                <w:rFonts w:cs="Tahoma"/>
                <w:b/>
                <w:bCs/>
                <w:lang w:val="en-GB"/>
              </w:rPr>
              <w:t>(Expedia)</w:t>
            </w:r>
          </w:p>
          <w:p w14:paraId="1F16F05C" w14:textId="77777777" w:rsidR="00F00062" w:rsidRPr="00D87492" w:rsidRDefault="00F00062" w:rsidP="00F025DB">
            <w:pPr>
              <w:pStyle w:val="WW-BodyText2"/>
              <w:snapToGrid w:val="0"/>
              <w:rPr>
                <w:rFonts w:cs="Tahoma"/>
                <w:bCs/>
                <w:lang w:val="en-GB"/>
              </w:rPr>
            </w:pPr>
          </w:p>
        </w:tc>
      </w:tr>
      <w:tr w:rsidR="00F00062" w:rsidRPr="00D87492" w14:paraId="3D34DD8F" w14:textId="77777777" w:rsidTr="00F025DB">
        <w:tc>
          <w:tcPr>
            <w:tcW w:w="2448" w:type="dxa"/>
            <w:shd w:val="clear" w:color="auto" w:fill="D8D8D8"/>
          </w:tcPr>
          <w:p w14:paraId="4F28AE85" w14:textId="77777777" w:rsidR="00F00062" w:rsidRPr="00D87492" w:rsidRDefault="00F00062" w:rsidP="00F025DB">
            <w:pPr>
              <w:snapToGrid w:val="0"/>
              <w:rPr>
                <w:rFonts w:cs="Tahoma"/>
                <w:b/>
              </w:rPr>
            </w:pPr>
            <w:r>
              <w:rPr>
                <w:rFonts w:cs="Tahoma"/>
                <w:b/>
              </w:rPr>
              <w:t>Project</w:t>
            </w:r>
            <w:r w:rsidRPr="00D87492">
              <w:rPr>
                <w:rFonts w:cs="Tahoma"/>
                <w:b/>
              </w:rPr>
              <w:t xml:space="preserve"> Description</w:t>
            </w:r>
          </w:p>
        </w:tc>
        <w:tc>
          <w:tcPr>
            <w:tcW w:w="6480" w:type="dxa"/>
            <w:shd w:val="clear" w:color="auto" w:fill="F2F2F2"/>
          </w:tcPr>
          <w:p w14:paraId="2721AE72" w14:textId="7D38FB8F" w:rsidR="00F00062" w:rsidRDefault="00A27F2C" w:rsidP="00F00062">
            <w:pPr>
              <w:snapToGrid w:val="0"/>
              <w:jc w:val="both"/>
              <w:rPr>
                <w:rFonts w:cs="Tahoma"/>
                <w:bCs/>
                <w:lang w:val="en-US"/>
              </w:rPr>
            </w:pPr>
            <w:r>
              <w:rPr>
                <w:rFonts w:cs="Tahoma"/>
                <w:bCs/>
                <w:lang w:val="en-US"/>
              </w:rPr>
              <w:t>F</w:t>
            </w:r>
            <w:r w:rsidR="00F00062">
              <w:rPr>
                <w:rFonts w:cs="Tahoma"/>
                <w:bCs/>
                <w:lang w:val="en-US"/>
              </w:rPr>
              <w:t>etch</w:t>
            </w:r>
            <w:r>
              <w:rPr>
                <w:rFonts w:cs="Tahoma"/>
                <w:bCs/>
                <w:lang w:val="en-US"/>
              </w:rPr>
              <w:t xml:space="preserve"> activities</w:t>
            </w:r>
            <w:r w:rsidR="00F00062">
              <w:rPr>
                <w:rFonts w:cs="Tahoma"/>
                <w:bCs/>
                <w:lang w:val="en-US"/>
              </w:rPr>
              <w:t xml:space="preserve"> inventory from different partners and </w:t>
            </w:r>
            <w:r>
              <w:rPr>
                <w:rFonts w:cs="Tahoma"/>
                <w:bCs/>
                <w:lang w:val="en-US"/>
              </w:rPr>
              <w:t>third-party</w:t>
            </w:r>
            <w:r w:rsidR="00F00062">
              <w:rPr>
                <w:rFonts w:cs="Tahoma"/>
                <w:bCs/>
                <w:lang w:val="en-US"/>
              </w:rPr>
              <w:t xml:space="preserve"> companies. Build backend applications to import pricing, availability etc</w:t>
            </w:r>
            <w:r>
              <w:rPr>
                <w:rFonts w:cs="Tahoma"/>
                <w:bCs/>
                <w:lang w:val="en-US"/>
              </w:rPr>
              <w:t>.</w:t>
            </w:r>
            <w:r w:rsidR="00F00062">
              <w:rPr>
                <w:rFonts w:cs="Tahoma"/>
                <w:bCs/>
                <w:lang w:val="en-US"/>
              </w:rPr>
              <w:t xml:space="preserve"> from partner</w:t>
            </w:r>
            <w:r w:rsidR="00F70E7D">
              <w:rPr>
                <w:rFonts w:cs="Tahoma"/>
                <w:bCs/>
                <w:lang w:val="en-US"/>
              </w:rPr>
              <w:t>s by connecting</w:t>
            </w:r>
            <w:r w:rsidR="00F00062">
              <w:rPr>
                <w:rFonts w:cs="Tahoma"/>
                <w:bCs/>
                <w:lang w:val="en-US"/>
              </w:rPr>
              <w:t xml:space="preserve"> through APIs</w:t>
            </w:r>
          </w:p>
          <w:p w14:paraId="5839D1DD" w14:textId="08C93E5E" w:rsidR="00F00062" w:rsidRPr="00D87492" w:rsidRDefault="00F00062" w:rsidP="00F00062">
            <w:pPr>
              <w:snapToGrid w:val="0"/>
              <w:jc w:val="both"/>
              <w:rPr>
                <w:rFonts w:cs="Tahoma"/>
              </w:rPr>
            </w:pPr>
          </w:p>
        </w:tc>
      </w:tr>
      <w:tr w:rsidR="00F00062" w:rsidRPr="00D87492" w14:paraId="773E458E" w14:textId="77777777" w:rsidTr="00F025DB">
        <w:tc>
          <w:tcPr>
            <w:tcW w:w="2448" w:type="dxa"/>
            <w:shd w:val="clear" w:color="auto" w:fill="D8D8D8"/>
          </w:tcPr>
          <w:p w14:paraId="30247B5C" w14:textId="77777777" w:rsidR="00F00062" w:rsidRPr="00D87492" w:rsidRDefault="00F00062" w:rsidP="00F025DB">
            <w:pPr>
              <w:snapToGrid w:val="0"/>
              <w:rPr>
                <w:rFonts w:cs="Tahoma"/>
                <w:b/>
              </w:rPr>
            </w:pPr>
            <w:r w:rsidRPr="00D87492">
              <w:rPr>
                <w:rFonts w:cs="Tahoma"/>
                <w:b/>
              </w:rPr>
              <w:t>Business Domain</w:t>
            </w:r>
          </w:p>
        </w:tc>
        <w:tc>
          <w:tcPr>
            <w:tcW w:w="6480" w:type="dxa"/>
            <w:shd w:val="clear" w:color="auto" w:fill="F2F2F2"/>
            <w:vAlign w:val="center"/>
          </w:tcPr>
          <w:p w14:paraId="4C601686" w14:textId="77777777" w:rsidR="003C2650" w:rsidRPr="00D87492" w:rsidRDefault="003C2650" w:rsidP="003C2650">
            <w:pPr>
              <w:snapToGrid w:val="0"/>
              <w:jc w:val="both"/>
              <w:rPr>
                <w:rFonts w:cs="Tahoma"/>
                <w:bCs/>
              </w:rPr>
            </w:pPr>
            <w:r w:rsidRPr="00D87492">
              <w:rPr>
                <w:rFonts w:cs="Tahoma"/>
                <w:bCs/>
              </w:rPr>
              <w:t>Travel &amp; Hospitality</w:t>
            </w:r>
          </w:p>
          <w:p w14:paraId="677B10BE" w14:textId="77777777" w:rsidR="00F00062" w:rsidRPr="00D87492" w:rsidRDefault="00F00062" w:rsidP="00F025DB">
            <w:pPr>
              <w:snapToGrid w:val="0"/>
              <w:jc w:val="both"/>
              <w:rPr>
                <w:rFonts w:cs="Tahoma"/>
                <w:bCs/>
              </w:rPr>
            </w:pPr>
          </w:p>
        </w:tc>
      </w:tr>
      <w:tr w:rsidR="00F00062" w:rsidRPr="00D87492" w14:paraId="00FCC386" w14:textId="77777777" w:rsidTr="00F025DB">
        <w:tc>
          <w:tcPr>
            <w:tcW w:w="2448" w:type="dxa"/>
            <w:shd w:val="clear" w:color="auto" w:fill="D8D8D8"/>
          </w:tcPr>
          <w:p w14:paraId="2AFF4515" w14:textId="77777777" w:rsidR="00F00062" w:rsidRDefault="00F00062" w:rsidP="00F025DB">
            <w:pPr>
              <w:snapToGrid w:val="0"/>
              <w:rPr>
                <w:rFonts w:cs="Tahoma"/>
                <w:b/>
              </w:rPr>
            </w:pPr>
            <w:r w:rsidRPr="00D87492">
              <w:rPr>
                <w:rFonts w:cs="Tahoma"/>
                <w:b/>
              </w:rPr>
              <w:t>Duration</w:t>
            </w:r>
          </w:p>
          <w:p w14:paraId="1E0A1112" w14:textId="77777777" w:rsidR="00F00062" w:rsidRDefault="00F00062" w:rsidP="00F025DB">
            <w:pPr>
              <w:snapToGrid w:val="0"/>
              <w:rPr>
                <w:rFonts w:cs="Tahoma"/>
                <w:b/>
              </w:rPr>
            </w:pPr>
          </w:p>
          <w:p w14:paraId="033D9C3C" w14:textId="77777777" w:rsidR="00F00062" w:rsidRPr="00D87492" w:rsidRDefault="00F00062" w:rsidP="00F025DB">
            <w:pPr>
              <w:snapToGrid w:val="0"/>
              <w:rPr>
                <w:rFonts w:cs="Tahoma"/>
                <w:b/>
              </w:rPr>
            </w:pPr>
            <w:r>
              <w:rPr>
                <w:rFonts w:cs="Tahoma"/>
                <w:b/>
              </w:rPr>
              <w:t>Technology</w:t>
            </w:r>
          </w:p>
        </w:tc>
        <w:tc>
          <w:tcPr>
            <w:tcW w:w="6480" w:type="dxa"/>
            <w:shd w:val="clear" w:color="auto" w:fill="F2F2F2"/>
            <w:vAlign w:val="center"/>
          </w:tcPr>
          <w:p w14:paraId="6D9F6237" w14:textId="78201E15" w:rsidR="00F00062" w:rsidRDefault="00F00062" w:rsidP="00F025DB">
            <w:pPr>
              <w:snapToGrid w:val="0"/>
              <w:jc w:val="both"/>
              <w:rPr>
                <w:rFonts w:cs="Tahoma"/>
              </w:rPr>
            </w:pPr>
            <w:r>
              <w:rPr>
                <w:rFonts w:cs="Tahoma"/>
              </w:rPr>
              <w:t xml:space="preserve">Current Project </w:t>
            </w:r>
            <w:r w:rsidRPr="00D87492">
              <w:rPr>
                <w:rFonts w:cs="Tahoma"/>
              </w:rPr>
              <w:t>(</w:t>
            </w:r>
            <w:r w:rsidR="005905E7">
              <w:rPr>
                <w:rFonts w:cs="Tahoma"/>
              </w:rPr>
              <w:t>Feb</w:t>
            </w:r>
            <w:r w:rsidRPr="00D87492">
              <w:rPr>
                <w:rFonts w:cs="Tahoma"/>
              </w:rPr>
              <w:t xml:space="preserve"> 20</w:t>
            </w:r>
            <w:r>
              <w:rPr>
                <w:rFonts w:cs="Tahoma"/>
              </w:rPr>
              <w:t>23</w:t>
            </w:r>
            <w:r w:rsidRPr="00D87492">
              <w:rPr>
                <w:rFonts w:cs="Tahoma"/>
              </w:rPr>
              <w:t xml:space="preserve"> –</w:t>
            </w:r>
            <w:r>
              <w:rPr>
                <w:rFonts w:cs="Tahoma"/>
              </w:rPr>
              <w:t xml:space="preserve"> present</w:t>
            </w:r>
            <w:r w:rsidRPr="00D87492">
              <w:rPr>
                <w:rFonts w:cs="Tahoma"/>
              </w:rPr>
              <w:t>)</w:t>
            </w:r>
          </w:p>
          <w:p w14:paraId="1687CF92" w14:textId="77777777" w:rsidR="00F00062" w:rsidRDefault="00F00062" w:rsidP="00F025DB">
            <w:pPr>
              <w:snapToGrid w:val="0"/>
              <w:jc w:val="both"/>
              <w:rPr>
                <w:rFonts w:cs="Tahoma"/>
              </w:rPr>
            </w:pPr>
          </w:p>
          <w:p w14:paraId="7332DAB2" w14:textId="765CD657" w:rsidR="00F00062" w:rsidRPr="00D87492" w:rsidRDefault="00F00062" w:rsidP="00F025DB">
            <w:pPr>
              <w:snapToGrid w:val="0"/>
              <w:jc w:val="both"/>
              <w:rPr>
                <w:rFonts w:cs="Tahoma"/>
              </w:rPr>
            </w:pPr>
            <w:r>
              <w:rPr>
                <w:rFonts w:cs="Tahoma"/>
              </w:rPr>
              <w:t>Java,</w:t>
            </w:r>
            <w:r w:rsidR="000109B0">
              <w:rPr>
                <w:rFonts w:cs="Tahoma"/>
              </w:rPr>
              <w:t xml:space="preserve"> Scala,</w:t>
            </w:r>
            <w:r>
              <w:rPr>
                <w:rFonts w:cs="Tahoma"/>
              </w:rPr>
              <w:t xml:space="preserve"> </w:t>
            </w:r>
            <w:r w:rsidR="00D67A7C">
              <w:rPr>
                <w:rFonts w:cs="Tahoma"/>
              </w:rPr>
              <w:t>Spring Boot</w:t>
            </w:r>
            <w:r w:rsidR="000109B0">
              <w:rPr>
                <w:rFonts w:cs="Tahoma"/>
              </w:rPr>
              <w:t xml:space="preserve">, </w:t>
            </w:r>
            <w:r>
              <w:rPr>
                <w:rFonts w:cs="Tahoma"/>
              </w:rPr>
              <w:t>MySQL</w:t>
            </w:r>
          </w:p>
        </w:tc>
      </w:tr>
      <w:tr w:rsidR="00F00062" w:rsidRPr="00D87492" w14:paraId="60709E27" w14:textId="77777777" w:rsidTr="00F025DB">
        <w:tc>
          <w:tcPr>
            <w:tcW w:w="2448" w:type="dxa"/>
            <w:shd w:val="clear" w:color="auto" w:fill="D8D8D8"/>
          </w:tcPr>
          <w:p w14:paraId="7BE58BAC" w14:textId="77777777" w:rsidR="00F00062" w:rsidRPr="00D87492" w:rsidRDefault="00F00062" w:rsidP="00F025DB">
            <w:pPr>
              <w:snapToGrid w:val="0"/>
              <w:rPr>
                <w:rFonts w:cs="Tahoma"/>
                <w:b/>
              </w:rPr>
            </w:pPr>
          </w:p>
          <w:p w14:paraId="302C34D5" w14:textId="77777777" w:rsidR="00F00062" w:rsidRPr="00D87492" w:rsidRDefault="00F00062" w:rsidP="00F025DB">
            <w:pPr>
              <w:snapToGrid w:val="0"/>
              <w:rPr>
                <w:rFonts w:cs="Tahoma"/>
                <w:b/>
              </w:rPr>
            </w:pPr>
            <w:r w:rsidRPr="00D87492">
              <w:rPr>
                <w:rFonts w:cs="Tahoma"/>
                <w:b/>
              </w:rPr>
              <w:t>Role in Project</w:t>
            </w:r>
          </w:p>
        </w:tc>
        <w:tc>
          <w:tcPr>
            <w:tcW w:w="6480" w:type="dxa"/>
            <w:shd w:val="clear" w:color="auto" w:fill="F2F2F2"/>
          </w:tcPr>
          <w:p w14:paraId="5C31CEBF" w14:textId="23642B87" w:rsidR="00F00062" w:rsidRDefault="00F00062" w:rsidP="00F00062">
            <w:pPr>
              <w:pStyle w:val="Heading4"/>
              <w:ind w:left="0"/>
              <w:jc w:val="both"/>
            </w:pPr>
            <w:r w:rsidRPr="00D87492">
              <w:br/>
            </w:r>
            <w:r w:rsidR="008C5C36">
              <w:t xml:space="preserve">Software </w:t>
            </w:r>
            <w:r>
              <w:t>Developer</w:t>
            </w:r>
          </w:p>
          <w:p w14:paraId="110C6E26" w14:textId="77777777" w:rsidR="00F00062" w:rsidRPr="00F00062" w:rsidRDefault="00F00062" w:rsidP="00F00062"/>
          <w:p w14:paraId="0BD2E153" w14:textId="477FAB10" w:rsidR="00F00062" w:rsidRPr="00003E51" w:rsidRDefault="00F00062" w:rsidP="00F00062">
            <w:pPr>
              <w:numPr>
                <w:ilvl w:val="0"/>
                <w:numId w:val="8"/>
              </w:numPr>
              <w:tabs>
                <w:tab w:val="left" w:pos="535"/>
              </w:tabs>
              <w:snapToGrid w:val="0"/>
              <w:jc w:val="both"/>
              <w:rPr>
                <w:rFonts w:cs="Tahoma"/>
              </w:rPr>
            </w:pPr>
            <w:r>
              <w:rPr>
                <w:rFonts w:cs="Tahoma"/>
              </w:rPr>
              <w:t>Performed c</w:t>
            </w:r>
            <w:r w:rsidRPr="00003E51">
              <w:rPr>
                <w:rFonts w:cs="Tahoma"/>
              </w:rPr>
              <w:t>oding and unit testing</w:t>
            </w:r>
          </w:p>
          <w:p w14:paraId="5CB1D7DF" w14:textId="3653CA2B" w:rsidR="00F00062" w:rsidRDefault="00F00062" w:rsidP="00F00062">
            <w:pPr>
              <w:numPr>
                <w:ilvl w:val="0"/>
                <w:numId w:val="8"/>
              </w:numPr>
              <w:suppressAutoHyphens w:val="0"/>
              <w:jc w:val="both"/>
              <w:rPr>
                <w:rFonts w:cs="Tahoma"/>
              </w:rPr>
            </w:pPr>
            <w:r>
              <w:rPr>
                <w:rFonts w:cs="Tahoma"/>
              </w:rPr>
              <w:t>Provided p</w:t>
            </w:r>
            <w:r w:rsidRPr="00003E51">
              <w:rPr>
                <w:rFonts w:cs="Tahoma"/>
              </w:rPr>
              <w:t>roduction support</w:t>
            </w:r>
          </w:p>
          <w:p w14:paraId="7B0DF896" w14:textId="7495377A" w:rsidR="00F00062" w:rsidRPr="00072F06" w:rsidRDefault="00F00062" w:rsidP="00F00062">
            <w:pPr>
              <w:numPr>
                <w:ilvl w:val="0"/>
                <w:numId w:val="8"/>
              </w:numPr>
              <w:suppressAutoHyphens w:val="0"/>
              <w:jc w:val="both"/>
              <w:rPr>
                <w:rFonts w:cs="Tahoma"/>
              </w:rPr>
            </w:pPr>
            <w:r w:rsidRPr="00B134A4">
              <w:rPr>
                <w:rFonts w:cs="Tahoma"/>
              </w:rPr>
              <w:t xml:space="preserve">Collaborate with </w:t>
            </w:r>
            <w:r w:rsidR="00376D78">
              <w:rPr>
                <w:rFonts w:cs="Tahoma"/>
              </w:rPr>
              <w:t>clients</w:t>
            </w:r>
            <w:r w:rsidRPr="00B134A4">
              <w:rPr>
                <w:rFonts w:cs="Tahoma"/>
              </w:rPr>
              <w:t xml:space="preserve"> to find possible solutions for the new requirements.</w:t>
            </w:r>
            <w:r>
              <w:rPr>
                <w:rFonts w:cs="Tahoma"/>
              </w:rPr>
              <w:t xml:space="preserve"> </w:t>
            </w:r>
          </w:p>
          <w:p w14:paraId="620679D1" w14:textId="77777777" w:rsidR="00F00062" w:rsidRDefault="00F00062" w:rsidP="00F025DB">
            <w:pPr>
              <w:numPr>
                <w:ilvl w:val="0"/>
                <w:numId w:val="8"/>
              </w:numPr>
              <w:suppressAutoHyphens w:val="0"/>
              <w:jc w:val="both"/>
              <w:rPr>
                <w:rFonts w:cs="Tahoma"/>
              </w:rPr>
            </w:pPr>
            <w:r>
              <w:rPr>
                <w:rFonts w:cs="Tahoma"/>
              </w:rPr>
              <w:t>Design and implementation of new features in the application.</w:t>
            </w:r>
          </w:p>
          <w:p w14:paraId="697FA1D7" w14:textId="77777777" w:rsidR="00F00062" w:rsidRPr="00D87492" w:rsidRDefault="00F00062" w:rsidP="00F00062">
            <w:pPr>
              <w:suppressAutoHyphens w:val="0"/>
              <w:jc w:val="both"/>
              <w:rPr>
                <w:rFonts w:cs="Tahoma"/>
              </w:rPr>
            </w:pPr>
          </w:p>
        </w:tc>
      </w:tr>
    </w:tbl>
    <w:p w14:paraId="52B57695" w14:textId="77777777" w:rsidR="00F00062" w:rsidRPr="00F00062" w:rsidRDefault="00F00062" w:rsidP="00F00062">
      <w:pPr>
        <w:pStyle w:val="Subtitle"/>
        <w:rPr>
          <w:lang w:val="en-US"/>
        </w:rPr>
      </w:pPr>
    </w:p>
    <w:p w14:paraId="6F4CB5D2" w14:textId="2A42FBEC" w:rsidR="00CC7273" w:rsidRPr="007B5412" w:rsidRDefault="00CC7273" w:rsidP="007B5412">
      <w:pPr>
        <w:pStyle w:val="Title"/>
        <w:tabs>
          <w:tab w:val="center" w:pos="3150"/>
          <w:tab w:val="right" w:pos="7470"/>
        </w:tabs>
        <w:jc w:val="left"/>
        <w:rPr>
          <w:rFonts w:cs="Tahoma"/>
          <w:b/>
          <w:i w:val="0"/>
          <w:sz w:val="20"/>
        </w:rPr>
      </w:pPr>
      <w:r>
        <w:rPr>
          <w:rFonts w:cs="Tahoma"/>
          <w:b/>
          <w:i w:val="0"/>
          <w:sz w:val="20"/>
        </w:rPr>
        <w:t xml:space="preserve"> </w:t>
      </w:r>
      <w:r w:rsidRPr="00D87492">
        <w:rPr>
          <w:rFonts w:cs="Tahoma"/>
          <w:b/>
          <w:i w:val="0"/>
          <w:sz w:val="20"/>
        </w:rPr>
        <w:t xml:space="preserve">  </w:t>
      </w:r>
      <w:r w:rsidR="007B5412">
        <w:rPr>
          <w:rFonts w:cs="Tahoma"/>
          <w:b/>
          <w:i w:val="0"/>
          <w:sz w:val="20"/>
        </w:rPr>
        <w:t xml:space="preserve">                            </w:t>
      </w:r>
    </w:p>
    <w:tbl>
      <w:tblPr>
        <w:tblW w:w="8928" w:type="dxa"/>
        <w:tblLayout w:type="fixed"/>
        <w:tblLook w:val="0000" w:firstRow="0" w:lastRow="0" w:firstColumn="0" w:lastColumn="0" w:noHBand="0" w:noVBand="0"/>
      </w:tblPr>
      <w:tblGrid>
        <w:gridCol w:w="2448"/>
        <w:gridCol w:w="6480"/>
      </w:tblGrid>
      <w:tr w:rsidR="00CC7273" w:rsidRPr="00D87492" w14:paraId="3F51AD46" w14:textId="77777777" w:rsidTr="00CC7273">
        <w:tc>
          <w:tcPr>
            <w:tcW w:w="2448" w:type="dxa"/>
            <w:shd w:val="clear" w:color="auto" w:fill="D8D8D8"/>
          </w:tcPr>
          <w:p w14:paraId="5F30B1BB" w14:textId="77777777" w:rsidR="00613B50" w:rsidRDefault="00613B50" w:rsidP="00CC7273">
            <w:pPr>
              <w:pStyle w:val="Heading1"/>
              <w:numPr>
                <w:ilvl w:val="0"/>
                <w:numId w:val="2"/>
              </w:numPr>
              <w:tabs>
                <w:tab w:val="left" w:pos="0"/>
              </w:tabs>
              <w:snapToGrid w:val="0"/>
              <w:rPr>
                <w:rFonts w:cs="Tahoma"/>
              </w:rPr>
            </w:pPr>
          </w:p>
          <w:p w14:paraId="6CE81CCB" w14:textId="77777777" w:rsidR="00CC7273" w:rsidRPr="00D87492" w:rsidRDefault="00CC7273" w:rsidP="00CC7273">
            <w:pPr>
              <w:pStyle w:val="Heading1"/>
              <w:numPr>
                <w:ilvl w:val="0"/>
                <w:numId w:val="2"/>
              </w:numPr>
              <w:tabs>
                <w:tab w:val="left" w:pos="0"/>
              </w:tabs>
              <w:snapToGrid w:val="0"/>
              <w:rPr>
                <w:rFonts w:cs="Tahoma"/>
              </w:rPr>
            </w:pPr>
            <w:r w:rsidRPr="00D87492">
              <w:rPr>
                <w:rFonts w:cs="Tahoma"/>
              </w:rPr>
              <w:t xml:space="preserve">Project </w:t>
            </w:r>
            <w:r>
              <w:rPr>
                <w:rFonts w:cs="Tahoma"/>
              </w:rPr>
              <w:t>Name</w:t>
            </w:r>
          </w:p>
        </w:tc>
        <w:tc>
          <w:tcPr>
            <w:tcW w:w="6480" w:type="dxa"/>
            <w:shd w:val="clear" w:color="auto" w:fill="F2F2F2"/>
          </w:tcPr>
          <w:p w14:paraId="6A1F3EAE" w14:textId="77777777" w:rsidR="00613B50" w:rsidRDefault="00613B50" w:rsidP="00CC7273">
            <w:pPr>
              <w:pStyle w:val="WW-BodyText2"/>
              <w:snapToGrid w:val="0"/>
              <w:rPr>
                <w:rFonts w:cs="Tahoma"/>
                <w:b/>
                <w:bCs/>
                <w:lang w:val="en-GB"/>
              </w:rPr>
            </w:pPr>
          </w:p>
          <w:p w14:paraId="776DE5FB" w14:textId="73FD1212" w:rsidR="005905E7" w:rsidRPr="00CE2761" w:rsidRDefault="005905E7" w:rsidP="005905E7">
            <w:pPr>
              <w:pStyle w:val="WW-BodyText2"/>
              <w:snapToGrid w:val="0"/>
              <w:rPr>
                <w:rFonts w:cs="Tahoma"/>
                <w:bCs/>
                <w:lang w:val="en-GB"/>
              </w:rPr>
            </w:pPr>
            <w:r>
              <w:rPr>
                <w:rFonts w:cs="Tahoma"/>
                <w:b/>
                <w:bCs/>
                <w:lang w:val="en-GB"/>
              </w:rPr>
              <w:t>Activities localizati</w:t>
            </w:r>
            <w:r w:rsidR="00DC499E">
              <w:rPr>
                <w:rFonts w:cs="Tahoma"/>
                <w:b/>
                <w:bCs/>
                <w:lang w:val="en-GB"/>
              </w:rPr>
              <w:t>o</w:t>
            </w:r>
            <w:r>
              <w:rPr>
                <w:rFonts w:cs="Tahoma"/>
                <w:b/>
                <w:bCs/>
                <w:lang w:val="en-GB"/>
              </w:rPr>
              <w:t>n (Expedia)</w:t>
            </w:r>
          </w:p>
          <w:p w14:paraId="2A454AC2" w14:textId="77777777" w:rsidR="00CC7273" w:rsidRPr="00D87492" w:rsidRDefault="00CC7273" w:rsidP="00CC7273">
            <w:pPr>
              <w:pStyle w:val="WW-BodyText2"/>
              <w:snapToGrid w:val="0"/>
              <w:rPr>
                <w:rFonts w:cs="Tahoma"/>
                <w:bCs/>
                <w:lang w:val="en-GB"/>
              </w:rPr>
            </w:pPr>
          </w:p>
        </w:tc>
      </w:tr>
      <w:tr w:rsidR="00CC7273" w:rsidRPr="00D87492" w14:paraId="5BAD542C" w14:textId="77777777" w:rsidTr="00CC7273">
        <w:tc>
          <w:tcPr>
            <w:tcW w:w="2448" w:type="dxa"/>
            <w:shd w:val="clear" w:color="auto" w:fill="D8D8D8"/>
          </w:tcPr>
          <w:p w14:paraId="3B712422" w14:textId="65D3BE34" w:rsidR="00CC7273" w:rsidRPr="00D87492" w:rsidRDefault="00613B50" w:rsidP="00CC7273">
            <w:pPr>
              <w:snapToGrid w:val="0"/>
              <w:rPr>
                <w:rFonts w:cs="Tahoma"/>
                <w:b/>
              </w:rPr>
            </w:pPr>
            <w:r>
              <w:rPr>
                <w:rFonts w:cs="Tahoma"/>
                <w:b/>
              </w:rPr>
              <w:t>Project</w:t>
            </w:r>
            <w:r w:rsidR="00CC7273" w:rsidRPr="00D87492">
              <w:rPr>
                <w:rFonts w:cs="Tahoma"/>
                <w:b/>
              </w:rPr>
              <w:t xml:space="preserve"> Description</w:t>
            </w:r>
          </w:p>
        </w:tc>
        <w:tc>
          <w:tcPr>
            <w:tcW w:w="6480" w:type="dxa"/>
            <w:shd w:val="clear" w:color="auto" w:fill="F2F2F2"/>
          </w:tcPr>
          <w:p w14:paraId="7747E9A3" w14:textId="14EBDA8C" w:rsidR="0027234D" w:rsidRDefault="005905E7" w:rsidP="005905E7">
            <w:pPr>
              <w:snapToGrid w:val="0"/>
              <w:jc w:val="both"/>
              <w:rPr>
                <w:rFonts w:cs="Tahoma"/>
                <w:bCs/>
                <w:lang w:val="en-US"/>
              </w:rPr>
            </w:pPr>
            <w:r>
              <w:rPr>
                <w:rFonts w:cs="Tahoma"/>
                <w:bCs/>
                <w:lang w:val="en-US"/>
              </w:rPr>
              <w:t xml:space="preserve">Activities contents ingested in English </w:t>
            </w:r>
            <w:r w:rsidR="001D7F04">
              <w:rPr>
                <w:rFonts w:cs="Tahoma"/>
                <w:bCs/>
                <w:lang w:val="en-US"/>
              </w:rPr>
              <w:t>are</w:t>
            </w:r>
            <w:r>
              <w:rPr>
                <w:rFonts w:cs="Tahoma"/>
                <w:bCs/>
                <w:lang w:val="en-US"/>
              </w:rPr>
              <w:t xml:space="preserve"> translated to other languages using internal APIs, AWS and other tools</w:t>
            </w:r>
          </w:p>
          <w:p w14:paraId="264261C4" w14:textId="0F101D66" w:rsidR="005905E7" w:rsidRPr="00D87492" w:rsidRDefault="005905E7" w:rsidP="005905E7">
            <w:pPr>
              <w:snapToGrid w:val="0"/>
              <w:jc w:val="both"/>
              <w:rPr>
                <w:rFonts w:cs="Tahoma"/>
              </w:rPr>
            </w:pPr>
          </w:p>
        </w:tc>
      </w:tr>
      <w:tr w:rsidR="00CC7273" w:rsidRPr="00D87492" w14:paraId="5E53D7E4" w14:textId="77777777" w:rsidTr="00CC7273">
        <w:tc>
          <w:tcPr>
            <w:tcW w:w="2448" w:type="dxa"/>
            <w:shd w:val="clear" w:color="auto" w:fill="D8D8D8"/>
          </w:tcPr>
          <w:p w14:paraId="23831020" w14:textId="61CC25C2" w:rsidR="00CC7273" w:rsidRPr="00D87492" w:rsidRDefault="00CC7273" w:rsidP="00CC7273">
            <w:pPr>
              <w:snapToGrid w:val="0"/>
              <w:rPr>
                <w:rFonts w:cs="Tahoma"/>
                <w:b/>
              </w:rPr>
            </w:pPr>
            <w:r w:rsidRPr="00D87492">
              <w:rPr>
                <w:rFonts w:cs="Tahoma"/>
                <w:b/>
              </w:rPr>
              <w:t>Business Domain</w:t>
            </w:r>
          </w:p>
        </w:tc>
        <w:tc>
          <w:tcPr>
            <w:tcW w:w="6480" w:type="dxa"/>
            <w:shd w:val="clear" w:color="auto" w:fill="F2F2F2"/>
            <w:vAlign w:val="center"/>
          </w:tcPr>
          <w:p w14:paraId="4BC9545E" w14:textId="77777777" w:rsidR="003C2650" w:rsidRPr="00D87492" w:rsidRDefault="003C2650" w:rsidP="003C2650">
            <w:pPr>
              <w:snapToGrid w:val="0"/>
              <w:jc w:val="both"/>
              <w:rPr>
                <w:rFonts w:cs="Tahoma"/>
                <w:bCs/>
              </w:rPr>
            </w:pPr>
            <w:r w:rsidRPr="00D87492">
              <w:rPr>
                <w:rFonts w:cs="Tahoma"/>
                <w:bCs/>
              </w:rPr>
              <w:t>Travel &amp; Hospitality</w:t>
            </w:r>
          </w:p>
          <w:p w14:paraId="211C862B" w14:textId="77777777" w:rsidR="00CC7273" w:rsidRPr="00D87492" w:rsidRDefault="00CC7273" w:rsidP="00CC7273">
            <w:pPr>
              <w:snapToGrid w:val="0"/>
              <w:jc w:val="both"/>
              <w:rPr>
                <w:rFonts w:cs="Tahoma"/>
                <w:bCs/>
              </w:rPr>
            </w:pPr>
          </w:p>
        </w:tc>
      </w:tr>
      <w:tr w:rsidR="00CC7273" w:rsidRPr="00D87492" w14:paraId="46607089" w14:textId="77777777" w:rsidTr="00CC7273">
        <w:tc>
          <w:tcPr>
            <w:tcW w:w="2448" w:type="dxa"/>
            <w:shd w:val="clear" w:color="auto" w:fill="D8D8D8"/>
          </w:tcPr>
          <w:p w14:paraId="518E2F7A" w14:textId="77777777" w:rsidR="00CC7273" w:rsidRDefault="00CC7273" w:rsidP="00CC7273">
            <w:pPr>
              <w:snapToGrid w:val="0"/>
              <w:rPr>
                <w:rFonts w:cs="Tahoma"/>
                <w:b/>
              </w:rPr>
            </w:pPr>
            <w:r w:rsidRPr="00D87492">
              <w:rPr>
                <w:rFonts w:cs="Tahoma"/>
                <w:b/>
              </w:rPr>
              <w:t>Duration</w:t>
            </w:r>
          </w:p>
          <w:p w14:paraId="56C03981" w14:textId="77777777" w:rsidR="00CC7273" w:rsidRDefault="00CC7273" w:rsidP="00CC7273">
            <w:pPr>
              <w:snapToGrid w:val="0"/>
              <w:rPr>
                <w:rFonts w:cs="Tahoma"/>
                <w:b/>
              </w:rPr>
            </w:pPr>
          </w:p>
          <w:p w14:paraId="276AF011" w14:textId="77777777" w:rsidR="00CC7273" w:rsidRPr="00D87492" w:rsidRDefault="00CC7273" w:rsidP="00CC7273">
            <w:pPr>
              <w:snapToGrid w:val="0"/>
              <w:rPr>
                <w:rFonts w:cs="Tahoma"/>
                <w:b/>
              </w:rPr>
            </w:pPr>
            <w:r>
              <w:rPr>
                <w:rFonts w:cs="Tahoma"/>
                <w:b/>
              </w:rPr>
              <w:t>Technology</w:t>
            </w:r>
          </w:p>
        </w:tc>
        <w:tc>
          <w:tcPr>
            <w:tcW w:w="6480" w:type="dxa"/>
            <w:shd w:val="clear" w:color="auto" w:fill="F2F2F2"/>
            <w:vAlign w:val="center"/>
          </w:tcPr>
          <w:p w14:paraId="4C888CB9" w14:textId="522C5FA7" w:rsidR="00CC7273" w:rsidRDefault="005905E7" w:rsidP="00CC7273">
            <w:pPr>
              <w:snapToGrid w:val="0"/>
              <w:jc w:val="both"/>
              <w:rPr>
                <w:rFonts w:cs="Tahoma"/>
              </w:rPr>
            </w:pPr>
            <w:r>
              <w:rPr>
                <w:rFonts w:cs="Tahoma"/>
              </w:rPr>
              <w:t>1 Years</w:t>
            </w:r>
            <w:r w:rsidR="00885189">
              <w:rPr>
                <w:rFonts w:cs="Tahoma"/>
              </w:rPr>
              <w:t xml:space="preserve"> </w:t>
            </w:r>
            <w:r w:rsidR="00CC7273" w:rsidRPr="00D87492">
              <w:rPr>
                <w:rFonts w:cs="Tahoma"/>
              </w:rPr>
              <w:t>(</w:t>
            </w:r>
            <w:r>
              <w:rPr>
                <w:rFonts w:cs="Tahoma"/>
              </w:rPr>
              <w:t>Jan</w:t>
            </w:r>
            <w:r w:rsidR="00CC7273" w:rsidRPr="00D87492">
              <w:rPr>
                <w:rFonts w:cs="Tahoma"/>
              </w:rPr>
              <w:t xml:space="preserve"> 20</w:t>
            </w:r>
            <w:r>
              <w:rPr>
                <w:rFonts w:cs="Tahoma"/>
              </w:rPr>
              <w:t>22</w:t>
            </w:r>
            <w:r w:rsidR="00CC7273" w:rsidRPr="00D87492">
              <w:rPr>
                <w:rFonts w:cs="Tahoma"/>
              </w:rPr>
              <w:t xml:space="preserve"> –</w:t>
            </w:r>
            <w:r w:rsidR="00885189">
              <w:rPr>
                <w:rFonts w:cs="Tahoma"/>
              </w:rPr>
              <w:t xml:space="preserve"> </w:t>
            </w:r>
            <w:r>
              <w:rPr>
                <w:rFonts w:cs="Tahoma"/>
              </w:rPr>
              <w:t>Jan</w:t>
            </w:r>
            <w:r w:rsidRPr="00D87492">
              <w:rPr>
                <w:rFonts w:cs="Tahoma"/>
              </w:rPr>
              <w:t xml:space="preserve"> 20</w:t>
            </w:r>
            <w:r>
              <w:rPr>
                <w:rFonts w:cs="Tahoma"/>
              </w:rPr>
              <w:t>23</w:t>
            </w:r>
            <w:r w:rsidR="00CC7273" w:rsidRPr="00D87492">
              <w:rPr>
                <w:rFonts w:cs="Tahoma"/>
              </w:rPr>
              <w:t>)</w:t>
            </w:r>
          </w:p>
          <w:p w14:paraId="2D8B792A" w14:textId="77777777" w:rsidR="00CC7273" w:rsidRDefault="00CC7273" w:rsidP="00CC7273">
            <w:pPr>
              <w:snapToGrid w:val="0"/>
              <w:jc w:val="both"/>
              <w:rPr>
                <w:rFonts w:cs="Tahoma"/>
              </w:rPr>
            </w:pPr>
          </w:p>
          <w:p w14:paraId="5AB3FF92" w14:textId="3E4B2850" w:rsidR="00CC7273" w:rsidRPr="00D87492" w:rsidRDefault="00672621" w:rsidP="00672621">
            <w:pPr>
              <w:snapToGrid w:val="0"/>
              <w:jc w:val="both"/>
              <w:rPr>
                <w:rFonts w:cs="Tahoma"/>
              </w:rPr>
            </w:pPr>
            <w:r>
              <w:rPr>
                <w:rFonts w:cs="Tahoma"/>
              </w:rPr>
              <w:t>Java, MySQL</w:t>
            </w:r>
            <w:r w:rsidR="001B2DF0">
              <w:rPr>
                <w:rFonts w:cs="Tahoma"/>
              </w:rPr>
              <w:t>, Python</w:t>
            </w:r>
            <w:r w:rsidR="005905E7">
              <w:rPr>
                <w:rFonts w:cs="Tahoma"/>
              </w:rPr>
              <w:t>, Jenkins, AWS</w:t>
            </w:r>
          </w:p>
        </w:tc>
      </w:tr>
      <w:tr w:rsidR="00CC7273" w:rsidRPr="00D87492" w14:paraId="193DF9CE" w14:textId="77777777" w:rsidTr="00CC7273">
        <w:tc>
          <w:tcPr>
            <w:tcW w:w="2448" w:type="dxa"/>
            <w:shd w:val="clear" w:color="auto" w:fill="D8D8D8"/>
          </w:tcPr>
          <w:p w14:paraId="7CCA1234" w14:textId="77777777" w:rsidR="00CC7273" w:rsidRPr="00D87492" w:rsidRDefault="00CC7273" w:rsidP="00CC7273">
            <w:pPr>
              <w:snapToGrid w:val="0"/>
              <w:rPr>
                <w:rFonts w:cs="Tahoma"/>
                <w:b/>
              </w:rPr>
            </w:pPr>
          </w:p>
          <w:p w14:paraId="6F295E4E" w14:textId="77777777" w:rsidR="00CC7273" w:rsidRPr="00D87492" w:rsidRDefault="00CC7273" w:rsidP="00CC7273">
            <w:pPr>
              <w:snapToGrid w:val="0"/>
              <w:rPr>
                <w:rFonts w:cs="Tahoma"/>
                <w:b/>
              </w:rPr>
            </w:pPr>
            <w:r w:rsidRPr="00D87492">
              <w:rPr>
                <w:rFonts w:cs="Tahoma"/>
                <w:b/>
              </w:rPr>
              <w:t>Role in Project</w:t>
            </w:r>
          </w:p>
        </w:tc>
        <w:tc>
          <w:tcPr>
            <w:tcW w:w="6480" w:type="dxa"/>
            <w:shd w:val="clear" w:color="auto" w:fill="F2F2F2"/>
          </w:tcPr>
          <w:p w14:paraId="2113DBA3" w14:textId="7B120309" w:rsidR="00CC7273" w:rsidRDefault="00CC7273" w:rsidP="00CC7273">
            <w:pPr>
              <w:pStyle w:val="Heading4"/>
              <w:ind w:left="0"/>
              <w:jc w:val="both"/>
            </w:pPr>
            <w:r w:rsidRPr="00D87492">
              <w:br/>
            </w:r>
            <w:r w:rsidR="00A27F2C">
              <w:t>Software</w:t>
            </w:r>
            <w:r>
              <w:t xml:space="preserve"> Developer</w:t>
            </w:r>
          </w:p>
          <w:p w14:paraId="005F8D7F" w14:textId="77777777" w:rsidR="00FE28B4" w:rsidRPr="00D30040" w:rsidRDefault="00FE28B4" w:rsidP="00CC7273"/>
          <w:p w14:paraId="5415261D" w14:textId="3D9FBFDE" w:rsidR="00A27F2C" w:rsidRPr="00A27F2C" w:rsidRDefault="00A27F2C" w:rsidP="00A27F2C">
            <w:pPr>
              <w:numPr>
                <w:ilvl w:val="0"/>
                <w:numId w:val="8"/>
              </w:numPr>
              <w:suppressAutoHyphens w:val="0"/>
              <w:jc w:val="both"/>
              <w:rPr>
                <w:rFonts w:cs="Tahoma"/>
              </w:rPr>
            </w:pPr>
            <w:r>
              <w:rPr>
                <w:rFonts w:cs="Tahoma"/>
              </w:rPr>
              <w:t>Requirement gathering, design and development</w:t>
            </w:r>
          </w:p>
          <w:p w14:paraId="6E67A551" w14:textId="77777777" w:rsidR="00CC7273" w:rsidRPr="00D87492" w:rsidRDefault="00CC7273" w:rsidP="00072F06">
            <w:pPr>
              <w:suppressAutoHyphens w:val="0"/>
              <w:jc w:val="both"/>
              <w:rPr>
                <w:rFonts w:cs="Tahoma"/>
              </w:rPr>
            </w:pPr>
          </w:p>
        </w:tc>
      </w:tr>
    </w:tbl>
    <w:p w14:paraId="2CDEB2F2" w14:textId="4426054A" w:rsidR="00920256" w:rsidRDefault="00920256">
      <w:pPr>
        <w:pStyle w:val="Title"/>
        <w:tabs>
          <w:tab w:val="center" w:pos="3150"/>
          <w:tab w:val="right" w:pos="7470"/>
        </w:tabs>
        <w:jc w:val="left"/>
        <w:rPr>
          <w:rFonts w:cs="Tahoma"/>
          <w:b/>
          <w:i w:val="0"/>
          <w:sz w:val="20"/>
        </w:rPr>
      </w:pPr>
    </w:p>
    <w:p w14:paraId="2E3CA9BD" w14:textId="77777777" w:rsidR="00EA45C8" w:rsidRPr="00EA45C8" w:rsidRDefault="00EA45C8" w:rsidP="00EA45C8">
      <w:pPr>
        <w:pStyle w:val="Subtitle"/>
        <w:rPr>
          <w:lang w:val="en-US"/>
        </w:rPr>
      </w:pPr>
    </w:p>
    <w:tbl>
      <w:tblPr>
        <w:tblW w:w="8928" w:type="dxa"/>
        <w:tblLayout w:type="fixed"/>
        <w:tblLook w:val="0000" w:firstRow="0" w:lastRow="0" w:firstColumn="0" w:lastColumn="0" w:noHBand="0" w:noVBand="0"/>
      </w:tblPr>
      <w:tblGrid>
        <w:gridCol w:w="2448"/>
        <w:gridCol w:w="6480"/>
      </w:tblGrid>
      <w:tr w:rsidR="00923838" w:rsidRPr="00D87492" w14:paraId="299D48C9" w14:textId="77777777" w:rsidTr="00F025DB">
        <w:tc>
          <w:tcPr>
            <w:tcW w:w="2448" w:type="dxa"/>
            <w:shd w:val="clear" w:color="auto" w:fill="D8D8D8"/>
          </w:tcPr>
          <w:p w14:paraId="242E5FB2" w14:textId="77777777" w:rsidR="00923838" w:rsidRDefault="00923838" w:rsidP="00F025DB">
            <w:pPr>
              <w:pStyle w:val="Heading1"/>
              <w:numPr>
                <w:ilvl w:val="0"/>
                <w:numId w:val="2"/>
              </w:numPr>
              <w:tabs>
                <w:tab w:val="left" w:pos="0"/>
              </w:tabs>
              <w:snapToGrid w:val="0"/>
              <w:rPr>
                <w:rFonts w:cs="Tahoma"/>
              </w:rPr>
            </w:pPr>
          </w:p>
          <w:p w14:paraId="2219FFEA" w14:textId="77777777" w:rsidR="00923838" w:rsidRPr="00D87492" w:rsidRDefault="00923838" w:rsidP="00F025DB">
            <w:pPr>
              <w:pStyle w:val="Heading1"/>
              <w:numPr>
                <w:ilvl w:val="0"/>
                <w:numId w:val="2"/>
              </w:numPr>
              <w:tabs>
                <w:tab w:val="left" w:pos="0"/>
              </w:tabs>
              <w:snapToGrid w:val="0"/>
              <w:rPr>
                <w:rFonts w:cs="Tahoma"/>
              </w:rPr>
            </w:pPr>
            <w:r w:rsidRPr="00D87492">
              <w:rPr>
                <w:rFonts w:cs="Tahoma"/>
              </w:rPr>
              <w:t xml:space="preserve">Project </w:t>
            </w:r>
            <w:r>
              <w:rPr>
                <w:rFonts w:cs="Tahoma"/>
              </w:rPr>
              <w:t>Name</w:t>
            </w:r>
          </w:p>
        </w:tc>
        <w:tc>
          <w:tcPr>
            <w:tcW w:w="6480" w:type="dxa"/>
            <w:shd w:val="clear" w:color="auto" w:fill="F2F2F2"/>
          </w:tcPr>
          <w:p w14:paraId="5A7B7C16" w14:textId="77777777" w:rsidR="00923838" w:rsidRDefault="00923838" w:rsidP="00F025DB">
            <w:pPr>
              <w:pStyle w:val="WW-BodyText2"/>
              <w:snapToGrid w:val="0"/>
              <w:rPr>
                <w:rFonts w:cs="Tahoma"/>
                <w:b/>
                <w:bCs/>
                <w:lang w:val="en-GB"/>
              </w:rPr>
            </w:pPr>
          </w:p>
          <w:p w14:paraId="4E544E27" w14:textId="090C2859" w:rsidR="00923838" w:rsidRPr="00CE2761" w:rsidRDefault="00923838" w:rsidP="00F025DB">
            <w:pPr>
              <w:pStyle w:val="WW-BodyText2"/>
              <w:snapToGrid w:val="0"/>
              <w:rPr>
                <w:rFonts w:cs="Tahoma"/>
                <w:bCs/>
                <w:lang w:val="en-GB"/>
              </w:rPr>
            </w:pPr>
            <w:r>
              <w:rPr>
                <w:rFonts w:cs="Tahoma"/>
                <w:b/>
                <w:bCs/>
                <w:lang w:val="en-GB"/>
              </w:rPr>
              <w:t>Domain modernization (Expedia)</w:t>
            </w:r>
          </w:p>
          <w:p w14:paraId="1347192B" w14:textId="77777777" w:rsidR="00923838" w:rsidRPr="00D87492" w:rsidRDefault="00923838" w:rsidP="00F025DB">
            <w:pPr>
              <w:pStyle w:val="WW-BodyText2"/>
              <w:snapToGrid w:val="0"/>
              <w:rPr>
                <w:rFonts w:cs="Tahoma"/>
                <w:bCs/>
                <w:lang w:val="en-GB"/>
              </w:rPr>
            </w:pPr>
          </w:p>
        </w:tc>
      </w:tr>
      <w:tr w:rsidR="00923838" w:rsidRPr="00D87492" w14:paraId="16D5B06F" w14:textId="77777777" w:rsidTr="00F025DB">
        <w:tc>
          <w:tcPr>
            <w:tcW w:w="2448" w:type="dxa"/>
            <w:shd w:val="clear" w:color="auto" w:fill="D8D8D8"/>
          </w:tcPr>
          <w:p w14:paraId="11FE0969" w14:textId="77777777" w:rsidR="00923838" w:rsidRPr="00D87492" w:rsidRDefault="00923838" w:rsidP="00F025DB">
            <w:pPr>
              <w:snapToGrid w:val="0"/>
              <w:rPr>
                <w:rFonts w:cs="Tahoma"/>
                <w:b/>
              </w:rPr>
            </w:pPr>
            <w:r>
              <w:rPr>
                <w:rFonts w:cs="Tahoma"/>
                <w:b/>
              </w:rPr>
              <w:t>Project</w:t>
            </w:r>
            <w:r w:rsidRPr="00D87492">
              <w:rPr>
                <w:rFonts w:cs="Tahoma"/>
                <w:b/>
              </w:rPr>
              <w:t xml:space="preserve"> Description</w:t>
            </w:r>
          </w:p>
        </w:tc>
        <w:tc>
          <w:tcPr>
            <w:tcW w:w="6480" w:type="dxa"/>
            <w:shd w:val="clear" w:color="auto" w:fill="F2F2F2"/>
          </w:tcPr>
          <w:p w14:paraId="59BBB212" w14:textId="0800B64F" w:rsidR="00923838" w:rsidRDefault="00923838" w:rsidP="00923838">
            <w:pPr>
              <w:snapToGrid w:val="0"/>
              <w:jc w:val="both"/>
              <w:rPr>
                <w:rFonts w:cs="Tahoma"/>
                <w:bCs/>
                <w:lang w:val="en-US"/>
              </w:rPr>
            </w:pPr>
            <w:r>
              <w:rPr>
                <w:rFonts w:cs="Tahoma"/>
                <w:bCs/>
                <w:lang w:val="en-US"/>
              </w:rPr>
              <w:t>This project was aimed at modernizing activities supply system, thereby support new features like AI based sorting, tagging, optimized pricing and content structure, improved efficiency etc.</w:t>
            </w:r>
          </w:p>
          <w:p w14:paraId="10AB4DD5" w14:textId="77777777" w:rsidR="00923838" w:rsidRPr="00D87492" w:rsidRDefault="00923838" w:rsidP="00F025DB">
            <w:pPr>
              <w:snapToGrid w:val="0"/>
              <w:jc w:val="both"/>
              <w:rPr>
                <w:rFonts w:cs="Tahoma"/>
              </w:rPr>
            </w:pPr>
          </w:p>
        </w:tc>
      </w:tr>
      <w:tr w:rsidR="00923838" w:rsidRPr="00D87492" w14:paraId="23C25686" w14:textId="77777777" w:rsidTr="00F025DB">
        <w:tc>
          <w:tcPr>
            <w:tcW w:w="2448" w:type="dxa"/>
            <w:shd w:val="clear" w:color="auto" w:fill="D8D8D8"/>
          </w:tcPr>
          <w:p w14:paraId="1EDE53D0" w14:textId="77777777" w:rsidR="00923838" w:rsidRPr="00D87492" w:rsidRDefault="00923838" w:rsidP="00F025DB">
            <w:pPr>
              <w:snapToGrid w:val="0"/>
              <w:rPr>
                <w:rFonts w:cs="Tahoma"/>
                <w:b/>
              </w:rPr>
            </w:pPr>
            <w:r w:rsidRPr="00D87492">
              <w:rPr>
                <w:rFonts w:cs="Tahoma"/>
                <w:b/>
              </w:rPr>
              <w:t>Business Domain</w:t>
            </w:r>
          </w:p>
        </w:tc>
        <w:tc>
          <w:tcPr>
            <w:tcW w:w="6480" w:type="dxa"/>
            <w:shd w:val="clear" w:color="auto" w:fill="F2F2F2"/>
            <w:vAlign w:val="center"/>
          </w:tcPr>
          <w:p w14:paraId="2FCB9F80" w14:textId="77777777" w:rsidR="003C2650" w:rsidRPr="00D87492" w:rsidRDefault="003C2650" w:rsidP="003C2650">
            <w:pPr>
              <w:snapToGrid w:val="0"/>
              <w:jc w:val="both"/>
              <w:rPr>
                <w:rFonts w:cs="Tahoma"/>
                <w:bCs/>
              </w:rPr>
            </w:pPr>
            <w:r w:rsidRPr="00D87492">
              <w:rPr>
                <w:rFonts w:cs="Tahoma"/>
                <w:bCs/>
              </w:rPr>
              <w:t>Travel &amp; Hospitality</w:t>
            </w:r>
          </w:p>
          <w:p w14:paraId="4E440D62" w14:textId="77777777" w:rsidR="00923838" w:rsidRPr="00D87492" w:rsidRDefault="00923838" w:rsidP="00F025DB">
            <w:pPr>
              <w:snapToGrid w:val="0"/>
              <w:jc w:val="both"/>
              <w:rPr>
                <w:rFonts w:cs="Tahoma"/>
                <w:bCs/>
              </w:rPr>
            </w:pPr>
          </w:p>
        </w:tc>
      </w:tr>
      <w:tr w:rsidR="00923838" w:rsidRPr="00D87492" w14:paraId="27EA5E70" w14:textId="77777777" w:rsidTr="00F025DB">
        <w:tc>
          <w:tcPr>
            <w:tcW w:w="2448" w:type="dxa"/>
            <w:shd w:val="clear" w:color="auto" w:fill="D8D8D8"/>
          </w:tcPr>
          <w:p w14:paraId="717E1810" w14:textId="77777777" w:rsidR="00923838" w:rsidRDefault="00923838" w:rsidP="00F025DB">
            <w:pPr>
              <w:snapToGrid w:val="0"/>
              <w:rPr>
                <w:rFonts w:cs="Tahoma"/>
                <w:b/>
              </w:rPr>
            </w:pPr>
            <w:r w:rsidRPr="00D87492">
              <w:rPr>
                <w:rFonts w:cs="Tahoma"/>
                <w:b/>
              </w:rPr>
              <w:t>Duration</w:t>
            </w:r>
          </w:p>
          <w:p w14:paraId="0D6DFF4C" w14:textId="77777777" w:rsidR="00923838" w:rsidRDefault="00923838" w:rsidP="00F025DB">
            <w:pPr>
              <w:snapToGrid w:val="0"/>
              <w:rPr>
                <w:rFonts w:cs="Tahoma"/>
                <w:b/>
              </w:rPr>
            </w:pPr>
          </w:p>
          <w:p w14:paraId="4FE7C639" w14:textId="77777777" w:rsidR="00923838" w:rsidRPr="00D87492" w:rsidRDefault="00923838" w:rsidP="00F025DB">
            <w:pPr>
              <w:snapToGrid w:val="0"/>
              <w:rPr>
                <w:rFonts w:cs="Tahoma"/>
                <w:b/>
              </w:rPr>
            </w:pPr>
            <w:r>
              <w:rPr>
                <w:rFonts w:cs="Tahoma"/>
                <w:b/>
              </w:rPr>
              <w:t>Technology</w:t>
            </w:r>
          </w:p>
        </w:tc>
        <w:tc>
          <w:tcPr>
            <w:tcW w:w="6480" w:type="dxa"/>
            <w:shd w:val="clear" w:color="auto" w:fill="F2F2F2"/>
            <w:vAlign w:val="center"/>
          </w:tcPr>
          <w:p w14:paraId="09AC5AB8" w14:textId="2B56CF30" w:rsidR="00923838" w:rsidRDefault="00923838" w:rsidP="00F025DB">
            <w:pPr>
              <w:snapToGrid w:val="0"/>
              <w:jc w:val="both"/>
              <w:rPr>
                <w:rFonts w:cs="Tahoma"/>
              </w:rPr>
            </w:pPr>
            <w:r>
              <w:rPr>
                <w:rFonts w:cs="Tahoma"/>
              </w:rPr>
              <w:t xml:space="preserve">1.5 Years </w:t>
            </w:r>
            <w:r w:rsidRPr="00D87492">
              <w:rPr>
                <w:rFonts w:cs="Tahoma"/>
              </w:rPr>
              <w:t>(</w:t>
            </w:r>
            <w:r>
              <w:rPr>
                <w:rFonts w:cs="Tahoma"/>
              </w:rPr>
              <w:t>Aug</w:t>
            </w:r>
            <w:r w:rsidRPr="00D87492">
              <w:rPr>
                <w:rFonts w:cs="Tahoma"/>
              </w:rPr>
              <w:t xml:space="preserve"> 20</w:t>
            </w:r>
            <w:r>
              <w:rPr>
                <w:rFonts w:cs="Tahoma"/>
              </w:rPr>
              <w:t>20</w:t>
            </w:r>
            <w:r w:rsidRPr="00D87492">
              <w:rPr>
                <w:rFonts w:cs="Tahoma"/>
              </w:rPr>
              <w:t xml:space="preserve"> –</w:t>
            </w:r>
            <w:r>
              <w:rPr>
                <w:rFonts w:cs="Tahoma"/>
              </w:rPr>
              <w:t xml:space="preserve"> Jan</w:t>
            </w:r>
            <w:r w:rsidRPr="00D87492">
              <w:rPr>
                <w:rFonts w:cs="Tahoma"/>
              </w:rPr>
              <w:t xml:space="preserve"> 20</w:t>
            </w:r>
            <w:r>
              <w:rPr>
                <w:rFonts w:cs="Tahoma"/>
              </w:rPr>
              <w:t>22</w:t>
            </w:r>
            <w:r w:rsidRPr="00D87492">
              <w:rPr>
                <w:rFonts w:cs="Tahoma"/>
              </w:rPr>
              <w:t>)</w:t>
            </w:r>
          </w:p>
          <w:p w14:paraId="3420E870" w14:textId="77777777" w:rsidR="00923838" w:rsidRDefault="00923838" w:rsidP="00F025DB">
            <w:pPr>
              <w:snapToGrid w:val="0"/>
              <w:jc w:val="both"/>
              <w:rPr>
                <w:rFonts w:cs="Tahoma"/>
              </w:rPr>
            </w:pPr>
          </w:p>
          <w:p w14:paraId="6D81CEE0" w14:textId="5370D2B9" w:rsidR="00923838" w:rsidRPr="00D87492" w:rsidRDefault="00923838" w:rsidP="00F025DB">
            <w:pPr>
              <w:snapToGrid w:val="0"/>
              <w:jc w:val="both"/>
              <w:rPr>
                <w:rFonts w:cs="Tahoma"/>
              </w:rPr>
            </w:pPr>
            <w:r>
              <w:rPr>
                <w:rFonts w:cs="Tahoma"/>
              </w:rPr>
              <w:t xml:space="preserve">Scala, Java, </w:t>
            </w:r>
            <w:r w:rsidR="00D67A7C">
              <w:rPr>
                <w:rFonts w:cs="Tahoma"/>
              </w:rPr>
              <w:t>Spring Boot</w:t>
            </w:r>
            <w:r w:rsidR="00121AB5">
              <w:rPr>
                <w:rFonts w:cs="Tahoma"/>
              </w:rPr>
              <w:t xml:space="preserve">, </w:t>
            </w:r>
            <w:r>
              <w:rPr>
                <w:rFonts w:cs="Tahoma"/>
              </w:rPr>
              <w:t>MySQL, Python, Jenkins, AWS</w:t>
            </w:r>
            <w:r w:rsidR="00D6010B">
              <w:rPr>
                <w:rFonts w:cs="Tahoma"/>
              </w:rPr>
              <w:t xml:space="preserve">, </w:t>
            </w:r>
            <w:r w:rsidR="001D7F04">
              <w:rPr>
                <w:rFonts w:cs="Tahoma"/>
              </w:rPr>
              <w:t>React JS</w:t>
            </w:r>
          </w:p>
        </w:tc>
      </w:tr>
      <w:tr w:rsidR="00923838" w:rsidRPr="00D87492" w14:paraId="29C09008" w14:textId="77777777" w:rsidTr="00F025DB">
        <w:tc>
          <w:tcPr>
            <w:tcW w:w="2448" w:type="dxa"/>
            <w:shd w:val="clear" w:color="auto" w:fill="D8D8D8"/>
          </w:tcPr>
          <w:p w14:paraId="6535BA4A" w14:textId="77777777" w:rsidR="00923838" w:rsidRPr="00D87492" w:rsidRDefault="00923838" w:rsidP="00F025DB">
            <w:pPr>
              <w:snapToGrid w:val="0"/>
              <w:rPr>
                <w:rFonts w:cs="Tahoma"/>
                <w:b/>
              </w:rPr>
            </w:pPr>
          </w:p>
          <w:p w14:paraId="59388D49" w14:textId="77777777" w:rsidR="00923838" w:rsidRPr="00D87492" w:rsidRDefault="00923838" w:rsidP="00F025DB">
            <w:pPr>
              <w:snapToGrid w:val="0"/>
              <w:rPr>
                <w:rFonts w:cs="Tahoma"/>
                <w:b/>
              </w:rPr>
            </w:pPr>
            <w:r w:rsidRPr="00D87492">
              <w:rPr>
                <w:rFonts w:cs="Tahoma"/>
                <w:b/>
              </w:rPr>
              <w:t>Role in Project</w:t>
            </w:r>
          </w:p>
        </w:tc>
        <w:tc>
          <w:tcPr>
            <w:tcW w:w="6480" w:type="dxa"/>
            <w:shd w:val="clear" w:color="auto" w:fill="F2F2F2"/>
          </w:tcPr>
          <w:p w14:paraId="699112A4" w14:textId="3FBBC353" w:rsidR="00923838" w:rsidRDefault="00923838" w:rsidP="00F025DB">
            <w:pPr>
              <w:pStyle w:val="Heading4"/>
              <w:ind w:left="0"/>
              <w:jc w:val="both"/>
            </w:pPr>
            <w:r w:rsidRPr="00D87492">
              <w:br/>
            </w:r>
            <w:r>
              <w:t>Full stack developer</w:t>
            </w:r>
          </w:p>
          <w:p w14:paraId="7D8517B5" w14:textId="77777777" w:rsidR="00923838" w:rsidRPr="00D30040" w:rsidRDefault="00923838" w:rsidP="00F025DB"/>
          <w:p w14:paraId="75EB7DCD" w14:textId="2A50EFDB" w:rsidR="00923838" w:rsidRDefault="00923838" w:rsidP="00F025DB">
            <w:pPr>
              <w:numPr>
                <w:ilvl w:val="0"/>
                <w:numId w:val="8"/>
              </w:numPr>
              <w:suppressAutoHyphens w:val="0"/>
              <w:jc w:val="both"/>
              <w:rPr>
                <w:rFonts w:cs="Tahoma"/>
              </w:rPr>
            </w:pPr>
            <w:r>
              <w:rPr>
                <w:rFonts w:cs="Tahoma"/>
              </w:rPr>
              <w:t>Create Restful APIs to support new domain.</w:t>
            </w:r>
          </w:p>
          <w:p w14:paraId="71AFEAE4" w14:textId="575A026B" w:rsidR="00923838" w:rsidRPr="00A27F2C" w:rsidRDefault="00923838" w:rsidP="00F025DB">
            <w:pPr>
              <w:numPr>
                <w:ilvl w:val="0"/>
                <w:numId w:val="8"/>
              </w:numPr>
              <w:suppressAutoHyphens w:val="0"/>
              <w:jc w:val="both"/>
              <w:rPr>
                <w:rFonts w:cs="Tahoma"/>
              </w:rPr>
            </w:pPr>
            <w:r>
              <w:rPr>
                <w:rFonts w:cs="Tahoma"/>
              </w:rPr>
              <w:t xml:space="preserve">Update </w:t>
            </w:r>
            <w:r w:rsidR="001D7F04">
              <w:rPr>
                <w:rFonts w:cs="Tahoma"/>
              </w:rPr>
              <w:t>front-end</w:t>
            </w:r>
            <w:r>
              <w:rPr>
                <w:rFonts w:cs="Tahoma"/>
              </w:rPr>
              <w:t xml:space="preserve"> application to consume new APIs</w:t>
            </w:r>
          </w:p>
          <w:p w14:paraId="664615D6" w14:textId="77777777" w:rsidR="00923838" w:rsidRPr="00D87492" w:rsidRDefault="00923838" w:rsidP="00F025DB">
            <w:pPr>
              <w:suppressAutoHyphens w:val="0"/>
              <w:jc w:val="both"/>
              <w:rPr>
                <w:rFonts w:cs="Tahoma"/>
              </w:rPr>
            </w:pPr>
          </w:p>
        </w:tc>
      </w:tr>
    </w:tbl>
    <w:p w14:paraId="28A1949E" w14:textId="77777777" w:rsidR="00A27F2C" w:rsidRDefault="00A27F2C" w:rsidP="00A27F2C">
      <w:pPr>
        <w:pStyle w:val="Title"/>
        <w:tabs>
          <w:tab w:val="center" w:pos="3150"/>
          <w:tab w:val="right" w:pos="7470"/>
        </w:tabs>
        <w:jc w:val="left"/>
        <w:rPr>
          <w:rFonts w:cs="Tahoma"/>
          <w:b/>
          <w:i w:val="0"/>
          <w:sz w:val="20"/>
        </w:rPr>
      </w:pPr>
      <w:r>
        <w:rPr>
          <w:rFonts w:cs="Tahoma"/>
          <w:b/>
          <w:i w:val="0"/>
          <w:sz w:val="20"/>
        </w:rPr>
        <w:t xml:space="preserve"> </w:t>
      </w:r>
      <w:r w:rsidRPr="00D87492">
        <w:rPr>
          <w:rFonts w:cs="Tahoma"/>
          <w:b/>
          <w:i w:val="0"/>
          <w:sz w:val="20"/>
        </w:rPr>
        <w:t xml:space="preserve">  </w:t>
      </w:r>
      <w:r>
        <w:rPr>
          <w:rFonts w:cs="Tahoma"/>
          <w:b/>
          <w:i w:val="0"/>
          <w:sz w:val="20"/>
        </w:rPr>
        <w:t xml:space="preserve">                            </w:t>
      </w:r>
    </w:p>
    <w:p w14:paraId="3E907763" w14:textId="77777777" w:rsidR="00EA45C8" w:rsidRPr="00EA45C8" w:rsidRDefault="00EA45C8" w:rsidP="00EA45C8">
      <w:pPr>
        <w:pStyle w:val="Subtitle"/>
        <w:rPr>
          <w:lang w:val="en-US"/>
        </w:rPr>
      </w:pPr>
    </w:p>
    <w:tbl>
      <w:tblPr>
        <w:tblW w:w="8928" w:type="dxa"/>
        <w:tblLayout w:type="fixed"/>
        <w:tblLook w:val="0000" w:firstRow="0" w:lastRow="0" w:firstColumn="0" w:lastColumn="0" w:noHBand="0" w:noVBand="0"/>
      </w:tblPr>
      <w:tblGrid>
        <w:gridCol w:w="2448"/>
        <w:gridCol w:w="6480"/>
      </w:tblGrid>
      <w:tr w:rsidR="00923838" w:rsidRPr="00D87492" w14:paraId="0ABDF35D" w14:textId="77777777" w:rsidTr="00F025DB">
        <w:tc>
          <w:tcPr>
            <w:tcW w:w="2448" w:type="dxa"/>
            <w:shd w:val="clear" w:color="auto" w:fill="D8D8D8"/>
          </w:tcPr>
          <w:p w14:paraId="20ACB5E9" w14:textId="77777777" w:rsidR="00923838" w:rsidRDefault="00923838" w:rsidP="00F025DB">
            <w:pPr>
              <w:pStyle w:val="Heading1"/>
              <w:numPr>
                <w:ilvl w:val="0"/>
                <w:numId w:val="2"/>
              </w:numPr>
              <w:tabs>
                <w:tab w:val="left" w:pos="0"/>
              </w:tabs>
              <w:snapToGrid w:val="0"/>
              <w:rPr>
                <w:rFonts w:cs="Tahoma"/>
              </w:rPr>
            </w:pPr>
          </w:p>
          <w:p w14:paraId="1CCB7860" w14:textId="77777777" w:rsidR="00923838" w:rsidRPr="00D87492" w:rsidRDefault="00923838" w:rsidP="00F025DB">
            <w:pPr>
              <w:pStyle w:val="Heading1"/>
              <w:numPr>
                <w:ilvl w:val="0"/>
                <w:numId w:val="2"/>
              </w:numPr>
              <w:tabs>
                <w:tab w:val="left" w:pos="0"/>
              </w:tabs>
              <w:snapToGrid w:val="0"/>
              <w:rPr>
                <w:rFonts w:cs="Tahoma"/>
              </w:rPr>
            </w:pPr>
            <w:r w:rsidRPr="00D87492">
              <w:rPr>
                <w:rFonts w:cs="Tahoma"/>
              </w:rPr>
              <w:t xml:space="preserve">Project </w:t>
            </w:r>
            <w:r>
              <w:rPr>
                <w:rFonts w:cs="Tahoma"/>
              </w:rPr>
              <w:t>Name</w:t>
            </w:r>
          </w:p>
        </w:tc>
        <w:tc>
          <w:tcPr>
            <w:tcW w:w="6480" w:type="dxa"/>
            <w:shd w:val="clear" w:color="auto" w:fill="F2F2F2"/>
          </w:tcPr>
          <w:p w14:paraId="44D5AE5A" w14:textId="77777777" w:rsidR="00923838" w:rsidRDefault="00923838" w:rsidP="00F025DB">
            <w:pPr>
              <w:pStyle w:val="WW-BodyText2"/>
              <w:snapToGrid w:val="0"/>
              <w:rPr>
                <w:rFonts w:cs="Tahoma"/>
                <w:b/>
                <w:bCs/>
                <w:lang w:val="en-GB"/>
              </w:rPr>
            </w:pPr>
          </w:p>
          <w:p w14:paraId="548E845E" w14:textId="0BC82506" w:rsidR="00923838" w:rsidRPr="00CE2761" w:rsidRDefault="00923838" w:rsidP="00F025DB">
            <w:pPr>
              <w:pStyle w:val="WW-BodyText2"/>
              <w:snapToGrid w:val="0"/>
              <w:rPr>
                <w:rFonts w:cs="Tahoma"/>
                <w:bCs/>
                <w:lang w:val="en-GB"/>
              </w:rPr>
            </w:pPr>
            <w:r>
              <w:rPr>
                <w:rFonts w:cs="Tahoma"/>
                <w:b/>
                <w:bCs/>
                <w:lang w:val="en-GB"/>
              </w:rPr>
              <w:t>SSO integration (Expedia)</w:t>
            </w:r>
          </w:p>
          <w:p w14:paraId="7A78E389" w14:textId="77777777" w:rsidR="00923838" w:rsidRPr="00D87492" w:rsidRDefault="00923838" w:rsidP="00F025DB">
            <w:pPr>
              <w:pStyle w:val="WW-BodyText2"/>
              <w:snapToGrid w:val="0"/>
              <w:rPr>
                <w:rFonts w:cs="Tahoma"/>
                <w:bCs/>
                <w:lang w:val="en-GB"/>
              </w:rPr>
            </w:pPr>
          </w:p>
        </w:tc>
      </w:tr>
      <w:tr w:rsidR="00923838" w:rsidRPr="00D87492" w14:paraId="074540CB" w14:textId="77777777" w:rsidTr="00F025DB">
        <w:tc>
          <w:tcPr>
            <w:tcW w:w="2448" w:type="dxa"/>
            <w:shd w:val="clear" w:color="auto" w:fill="D8D8D8"/>
          </w:tcPr>
          <w:p w14:paraId="342DDC2D" w14:textId="77777777" w:rsidR="00923838" w:rsidRPr="00D87492" w:rsidRDefault="00923838" w:rsidP="00F025DB">
            <w:pPr>
              <w:snapToGrid w:val="0"/>
              <w:rPr>
                <w:rFonts w:cs="Tahoma"/>
                <w:b/>
              </w:rPr>
            </w:pPr>
            <w:r>
              <w:rPr>
                <w:rFonts w:cs="Tahoma"/>
                <w:b/>
              </w:rPr>
              <w:t>Project</w:t>
            </w:r>
            <w:r w:rsidRPr="00D87492">
              <w:rPr>
                <w:rFonts w:cs="Tahoma"/>
                <w:b/>
              </w:rPr>
              <w:t xml:space="preserve"> Description</w:t>
            </w:r>
          </w:p>
        </w:tc>
        <w:tc>
          <w:tcPr>
            <w:tcW w:w="6480" w:type="dxa"/>
            <w:shd w:val="clear" w:color="auto" w:fill="F2F2F2"/>
          </w:tcPr>
          <w:p w14:paraId="5E647653" w14:textId="5C85B8CE" w:rsidR="00923838" w:rsidRDefault="00923838" w:rsidP="00F025DB">
            <w:pPr>
              <w:snapToGrid w:val="0"/>
              <w:jc w:val="both"/>
              <w:rPr>
                <w:rFonts w:cs="Tahoma"/>
                <w:bCs/>
                <w:lang w:val="en-US"/>
              </w:rPr>
            </w:pPr>
            <w:r>
              <w:rPr>
                <w:rFonts w:cs="Tahoma"/>
                <w:bCs/>
                <w:lang w:val="en-US"/>
              </w:rPr>
              <w:t>Integrate SSO login mechanism with help of Expedia internal OIDC based auth system</w:t>
            </w:r>
            <w:r w:rsidR="003C2650">
              <w:rPr>
                <w:rFonts w:cs="Tahoma"/>
                <w:bCs/>
                <w:lang w:val="en-US"/>
              </w:rPr>
              <w:t>.</w:t>
            </w:r>
          </w:p>
          <w:p w14:paraId="4F1C2F09" w14:textId="77777777" w:rsidR="00923838" w:rsidRPr="00D87492" w:rsidRDefault="00923838" w:rsidP="00F025DB">
            <w:pPr>
              <w:snapToGrid w:val="0"/>
              <w:jc w:val="both"/>
              <w:rPr>
                <w:rFonts w:cs="Tahoma"/>
              </w:rPr>
            </w:pPr>
          </w:p>
        </w:tc>
      </w:tr>
      <w:tr w:rsidR="00923838" w:rsidRPr="00D87492" w14:paraId="09FC1470" w14:textId="77777777" w:rsidTr="00F025DB">
        <w:tc>
          <w:tcPr>
            <w:tcW w:w="2448" w:type="dxa"/>
            <w:shd w:val="clear" w:color="auto" w:fill="D8D8D8"/>
          </w:tcPr>
          <w:p w14:paraId="06D35B08" w14:textId="77777777" w:rsidR="00923838" w:rsidRPr="00D87492" w:rsidRDefault="00923838" w:rsidP="00F025DB">
            <w:pPr>
              <w:snapToGrid w:val="0"/>
              <w:rPr>
                <w:rFonts w:cs="Tahoma"/>
                <w:b/>
              </w:rPr>
            </w:pPr>
            <w:r w:rsidRPr="00D87492">
              <w:rPr>
                <w:rFonts w:cs="Tahoma"/>
                <w:b/>
              </w:rPr>
              <w:t>Business Domain</w:t>
            </w:r>
          </w:p>
        </w:tc>
        <w:tc>
          <w:tcPr>
            <w:tcW w:w="6480" w:type="dxa"/>
            <w:shd w:val="clear" w:color="auto" w:fill="F2F2F2"/>
            <w:vAlign w:val="center"/>
          </w:tcPr>
          <w:p w14:paraId="2279F38E" w14:textId="77777777" w:rsidR="003C2650" w:rsidRPr="00D87492" w:rsidRDefault="003C2650" w:rsidP="003C2650">
            <w:pPr>
              <w:snapToGrid w:val="0"/>
              <w:jc w:val="both"/>
              <w:rPr>
                <w:rFonts w:cs="Tahoma"/>
                <w:bCs/>
              </w:rPr>
            </w:pPr>
            <w:r w:rsidRPr="00D87492">
              <w:rPr>
                <w:rFonts w:cs="Tahoma"/>
                <w:bCs/>
              </w:rPr>
              <w:t>Travel &amp; Hospitality</w:t>
            </w:r>
          </w:p>
          <w:p w14:paraId="48373BC0" w14:textId="77777777" w:rsidR="00923838" w:rsidRPr="00D87492" w:rsidRDefault="00923838" w:rsidP="00F025DB">
            <w:pPr>
              <w:snapToGrid w:val="0"/>
              <w:jc w:val="both"/>
              <w:rPr>
                <w:rFonts w:cs="Tahoma"/>
                <w:bCs/>
              </w:rPr>
            </w:pPr>
          </w:p>
        </w:tc>
      </w:tr>
      <w:tr w:rsidR="00923838" w:rsidRPr="00D87492" w14:paraId="4D64A8CB" w14:textId="77777777" w:rsidTr="00F025DB">
        <w:tc>
          <w:tcPr>
            <w:tcW w:w="2448" w:type="dxa"/>
            <w:shd w:val="clear" w:color="auto" w:fill="D8D8D8"/>
          </w:tcPr>
          <w:p w14:paraId="26A8BE71" w14:textId="77777777" w:rsidR="00923838" w:rsidRDefault="00923838" w:rsidP="00F025DB">
            <w:pPr>
              <w:snapToGrid w:val="0"/>
              <w:rPr>
                <w:rFonts w:cs="Tahoma"/>
                <w:b/>
              </w:rPr>
            </w:pPr>
            <w:r w:rsidRPr="00D87492">
              <w:rPr>
                <w:rFonts w:cs="Tahoma"/>
                <w:b/>
              </w:rPr>
              <w:t>Duration</w:t>
            </w:r>
          </w:p>
          <w:p w14:paraId="329EBFE8" w14:textId="77777777" w:rsidR="00923838" w:rsidRDefault="00923838" w:rsidP="00F025DB">
            <w:pPr>
              <w:snapToGrid w:val="0"/>
              <w:rPr>
                <w:rFonts w:cs="Tahoma"/>
                <w:b/>
              </w:rPr>
            </w:pPr>
          </w:p>
          <w:p w14:paraId="0F34EC5E" w14:textId="77777777" w:rsidR="00923838" w:rsidRPr="00D87492" w:rsidRDefault="00923838" w:rsidP="00F025DB">
            <w:pPr>
              <w:snapToGrid w:val="0"/>
              <w:rPr>
                <w:rFonts w:cs="Tahoma"/>
                <w:b/>
              </w:rPr>
            </w:pPr>
            <w:r>
              <w:rPr>
                <w:rFonts w:cs="Tahoma"/>
                <w:b/>
              </w:rPr>
              <w:t>Technology</w:t>
            </w:r>
          </w:p>
        </w:tc>
        <w:tc>
          <w:tcPr>
            <w:tcW w:w="6480" w:type="dxa"/>
            <w:shd w:val="clear" w:color="auto" w:fill="F2F2F2"/>
            <w:vAlign w:val="center"/>
          </w:tcPr>
          <w:p w14:paraId="7C5C97C1" w14:textId="7C73A509" w:rsidR="00923838" w:rsidRDefault="00923838" w:rsidP="00F025DB">
            <w:pPr>
              <w:snapToGrid w:val="0"/>
              <w:jc w:val="both"/>
              <w:rPr>
                <w:rFonts w:cs="Tahoma"/>
              </w:rPr>
            </w:pPr>
            <w:r>
              <w:rPr>
                <w:rFonts w:cs="Tahoma"/>
              </w:rPr>
              <w:t xml:space="preserve">.5 Years </w:t>
            </w:r>
            <w:r w:rsidRPr="00D87492">
              <w:rPr>
                <w:rFonts w:cs="Tahoma"/>
              </w:rPr>
              <w:t>(</w:t>
            </w:r>
            <w:r>
              <w:rPr>
                <w:rFonts w:cs="Tahoma"/>
              </w:rPr>
              <w:t>April</w:t>
            </w:r>
            <w:r w:rsidRPr="00D87492">
              <w:rPr>
                <w:rFonts w:cs="Tahoma"/>
              </w:rPr>
              <w:t xml:space="preserve"> 20</w:t>
            </w:r>
            <w:r>
              <w:rPr>
                <w:rFonts w:cs="Tahoma"/>
              </w:rPr>
              <w:t>20</w:t>
            </w:r>
            <w:r w:rsidRPr="00D87492">
              <w:rPr>
                <w:rFonts w:cs="Tahoma"/>
              </w:rPr>
              <w:t xml:space="preserve"> –</w:t>
            </w:r>
            <w:r>
              <w:rPr>
                <w:rFonts w:cs="Tahoma"/>
              </w:rPr>
              <w:t xml:space="preserve"> Aug</w:t>
            </w:r>
            <w:r w:rsidRPr="00D87492">
              <w:rPr>
                <w:rFonts w:cs="Tahoma"/>
              </w:rPr>
              <w:t xml:space="preserve"> 20</w:t>
            </w:r>
            <w:r>
              <w:rPr>
                <w:rFonts w:cs="Tahoma"/>
              </w:rPr>
              <w:t>20</w:t>
            </w:r>
            <w:r w:rsidRPr="00D87492">
              <w:rPr>
                <w:rFonts w:cs="Tahoma"/>
              </w:rPr>
              <w:t>)</w:t>
            </w:r>
          </w:p>
          <w:p w14:paraId="0736BD81" w14:textId="77777777" w:rsidR="00923838" w:rsidRDefault="00923838" w:rsidP="00F025DB">
            <w:pPr>
              <w:snapToGrid w:val="0"/>
              <w:jc w:val="both"/>
              <w:rPr>
                <w:rFonts w:cs="Tahoma"/>
              </w:rPr>
            </w:pPr>
          </w:p>
          <w:p w14:paraId="5A10B10A" w14:textId="5FBDA7B3" w:rsidR="00923838" w:rsidRPr="00D87492" w:rsidRDefault="00923838" w:rsidP="00F025DB">
            <w:pPr>
              <w:snapToGrid w:val="0"/>
              <w:jc w:val="both"/>
              <w:rPr>
                <w:rFonts w:cs="Tahoma"/>
              </w:rPr>
            </w:pPr>
            <w:r>
              <w:rPr>
                <w:rFonts w:cs="Tahoma"/>
              </w:rPr>
              <w:t>Scala,</w:t>
            </w:r>
            <w:r w:rsidR="003C2650">
              <w:rPr>
                <w:rFonts w:cs="Tahoma"/>
              </w:rPr>
              <w:t xml:space="preserve"> </w:t>
            </w:r>
            <w:r w:rsidR="001D7F04">
              <w:rPr>
                <w:rFonts w:cs="Tahoma"/>
              </w:rPr>
              <w:t>React JS</w:t>
            </w:r>
          </w:p>
        </w:tc>
      </w:tr>
      <w:tr w:rsidR="00923838" w:rsidRPr="00D87492" w14:paraId="6F64CC25" w14:textId="77777777" w:rsidTr="00F025DB">
        <w:tc>
          <w:tcPr>
            <w:tcW w:w="2448" w:type="dxa"/>
            <w:shd w:val="clear" w:color="auto" w:fill="D8D8D8"/>
          </w:tcPr>
          <w:p w14:paraId="29AC5D9F" w14:textId="77777777" w:rsidR="00923838" w:rsidRPr="00D87492" w:rsidRDefault="00923838" w:rsidP="00F025DB">
            <w:pPr>
              <w:snapToGrid w:val="0"/>
              <w:rPr>
                <w:rFonts w:cs="Tahoma"/>
                <w:b/>
              </w:rPr>
            </w:pPr>
          </w:p>
          <w:p w14:paraId="5490697D" w14:textId="77777777" w:rsidR="00923838" w:rsidRPr="00D87492" w:rsidRDefault="00923838" w:rsidP="00F025DB">
            <w:pPr>
              <w:snapToGrid w:val="0"/>
              <w:rPr>
                <w:rFonts w:cs="Tahoma"/>
                <w:b/>
              </w:rPr>
            </w:pPr>
            <w:r w:rsidRPr="00D87492">
              <w:rPr>
                <w:rFonts w:cs="Tahoma"/>
                <w:b/>
              </w:rPr>
              <w:t>Role in Project</w:t>
            </w:r>
          </w:p>
        </w:tc>
        <w:tc>
          <w:tcPr>
            <w:tcW w:w="6480" w:type="dxa"/>
            <w:shd w:val="clear" w:color="auto" w:fill="F2F2F2"/>
          </w:tcPr>
          <w:p w14:paraId="432BBA40" w14:textId="77777777" w:rsidR="00923838" w:rsidRDefault="00923838" w:rsidP="00F025DB">
            <w:pPr>
              <w:pStyle w:val="Heading4"/>
              <w:ind w:left="0"/>
              <w:jc w:val="both"/>
            </w:pPr>
            <w:r w:rsidRPr="00D87492">
              <w:br/>
            </w:r>
            <w:r>
              <w:t>Full stack developer</w:t>
            </w:r>
          </w:p>
          <w:p w14:paraId="7F94FAEB" w14:textId="77777777" w:rsidR="00923838" w:rsidRPr="00D30040" w:rsidRDefault="00923838" w:rsidP="00F025DB"/>
          <w:p w14:paraId="116B0921" w14:textId="3DE7E57E" w:rsidR="00923838" w:rsidRDefault="003C2650" w:rsidP="00F025DB">
            <w:pPr>
              <w:numPr>
                <w:ilvl w:val="0"/>
                <w:numId w:val="8"/>
              </w:numPr>
              <w:suppressAutoHyphens w:val="0"/>
              <w:jc w:val="both"/>
              <w:rPr>
                <w:rFonts w:cs="Tahoma"/>
              </w:rPr>
            </w:pPr>
            <w:r>
              <w:rPr>
                <w:rFonts w:cs="Tahoma"/>
              </w:rPr>
              <w:t>Update existing</w:t>
            </w:r>
            <w:r w:rsidR="00923838">
              <w:rPr>
                <w:rFonts w:cs="Tahoma"/>
              </w:rPr>
              <w:t xml:space="preserve"> </w:t>
            </w:r>
            <w:r>
              <w:rPr>
                <w:rFonts w:cs="Tahoma"/>
              </w:rPr>
              <w:t>authentication framework to support OIDC</w:t>
            </w:r>
            <w:r w:rsidR="00686FCD">
              <w:rPr>
                <w:rFonts w:cs="Tahoma"/>
              </w:rPr>
              <w:t>/JWT</w:t>
            </w:r>
            <w:r>
              <w:rPr>
                <w:rFonts w:cs="Tahoma"/>
              </w:rPr>
              <w:t xml:space="preserve"> at both front-end and back-end applications.</w:t>
            </w:r>
          </w:p>
          <w:p w14:paraId="76F9FCD1" w14:textId="77777777" w:rsidR="00923838" w:rsidRPr="00D87492" w:rsidRDefault="00923838" w:rsidP="003C2650">
            <w:pPr>
              <w:suppressAutoHyphens w:val="0"/>
              <w:ind w:left="360"/>
              <w:jc w:val="both"/>
              <w:rPr>
                <w:rFonts w:cs="Tahoma"/>
              </w:rPr>
            </w:pPr>
          </w:p>
        </w:tc>
      </w:tr>
    </w:tbl>
    <w:p w14:paraId="13FB099E" w14:textId="77777777" w:rsidR="00923838" w:rsidRPr="00923838" w:rsidRDefault="00923838" w:rsidP="00923838">
      <w:pPr>
        <w:pStyle w:val="Subtitle"/>
        <w:rPr>
          <w:lang w:val="en-US"/>
        </w:rPr>
      </w:pPr>
    </w:p>
    <w:tbl>
      <w:tblPr>
        <w:tblW w:w="8928" w:type="dxa"/>
        <w:tblLayout w:type="fixed"/>
        <w:tblLook w:val="0000" w:firstRow="0" w:lastRow="0" w:firstColumn="0" w:lastColumn="0" w:noHBand="0" w:noVBand="0"/>
      </w:tblPr>
      <w:tblGrid>
        <w:gridCol w:w="2448"/>
        <w:gridCol w:w="6480"/>
      </w:tblGrid>
      <w:tr w:rsidR="003C2650" w:rsidRPr="00D87492" w14:paraId="76098A55" w14:textId="77777777" w:rsidTr="00F025DB">
        <w:tc>
          <w:tcPr>
            <w:tcW w:w="2448" w:type="dxa"/>
            <w:shd w:val="clear" w:color="auto" w:fill="D8D8D8"/>
          </w:tcPr>
          <w:p w14:paraId="26059704" w14:textId="77777777" w:rsidR="003C2650" w:rsidRDefault="003C2650" w:rsidP="00F025DB">
            <w:pPr>
              <w:pStyle w:val="Heading1"/>
              <w:numPr>
                <w:ilvl w:val="0"/>
                <w:numId w:val="2"/>
              </w:numPr>
              <w:tabs>
                <w:tab w:val="left" w:pos="0"/>
              </w:tabs>
              <w:snapToGrid w:val="0"/>
              <w:rPr>
                <w:rFonts w:cs="Tahoma"/>
              </w:rPr>
            </w:pPr>
          </w:p>
          <w:p w14:paraId="3F7F380A" w14:textId="77777777" w:rsidR="003C2650" w:rsidRPr="00D87492" w:rsidRDefault="003C2650" w:rsidP="00F025DB">
            <w:pPr>
              <w:pStyle w:val="Heading1"/>
              <w:numPr>
                <w:ilvl w:val="0"/>
                <w:numId w:val="2"/>
              </w:numPr>
              <w:tabs>
                <w:tab w:val="left" w:pos="0"/>
              </w:tabs>
              <w:snapToGrid w:val="0"/>
              <w:rPr>
                <w:rFonts w:cs="Tahoma"/>
              </w:rPr>
            </w:pPr>
            <w:r w:rsidRPr="00D87492">
              <w:rPr>
                <w:rFonts w:cs="Tahoma"/>
              </w:rPr>
              <w:t xml:space="preserve">Project </w:t>
            </w:r>
            <w:r>
              <w:rPr>
                <w:rFonts w:cs="Tahoma"/>
              </w:rPr>
              <w:t>Name</w:t>
            </w:r>
          </w:p>
        </w:tc>
        <w:tc>
          <w:tcPr>
            <w:tcW w:w="6480" w:type="dxa"/>
            <w:shd w:val="clear" w:color="auto" w:fill="F2F2F2"/>
          </w:tcPr>
          <w:p w14:paraId="0E95AB55" w14:textId="77777777" w:rsidR="003C2650" w:rsidRDefault="003C2650" w:rsidP="00F025DB">
            <w:pPr>
              <w:pStyle w:val="WW-BodyText2"/>
              <w:snapToGrid w:val="0"/>
              <w:rPr>
                <w:rFonts w:cs="Tahoma"/>
                <w:b/>
                <w:bCs/>
                <w:lang w:val="en-GB"/>
              </w:rPr>
            </w:pPr>
          </w:p>
          <w:p w14:paraId="1EDA8B3C" w14:textId="5D50E2E2" w:rsidR="003C2650" w:rsidRPr="00CE2761" w:rsidRDefault="003C2650" w:rsidP="00F025DB">
            <w:pPr>
              <w:pStyle w:val="WW-BodyText2"/>
              <w:snapToGrid w:val="0"/>
              <w:rPr>
                <w:rFonts w:cs="Tahoma"/>
                <w:bCs/>
                <w:lang w:val="en-GB"/>
              </w:rPr>
            </w:pPr>
            <w:r>
              <w:rPr>
                <w:rFonts w:cs="Tahoma"/>
                <w:b/>
                <w:bCs/>
                <w:lang w:val="en-GB"/>
              </w:rPr>
              <w:t>Promotions (Expedia)</w:t>
            </w:r>
          </w:p>
          <w:p w14:paraId="411C4ED8" w14:textId="77777777" w:rsidR="003C2650" w:rsidRPr="00D87492" w:rsidRDefault="003C2650" w:rsidP="00F025DB">
            <w:pPr>
              <w:pStyle w:val="WW-BodyText2"/>
              <w:snapToGrid w:val="0"/>
              <w:rPr>
                <w:rFonts w:cs="Tahoma"/>
                <w:bCs/>
                <w:lang w:val="en-GB"/>
              </w:rPr>
            </w:pPr>
          </w:p>
        </w:tc>
      </w:tr>
      <w:tr w:rsidR="003C2650" w:rsidRPr="00D87492" w14:paraId="3EBD1987" w14:textId="77777777" w:rsidTr="00F025DB">
        <w:tc>
          <w:tcPr>
            <w:tcW w:w="2448" w:type="dxa"/>
            <w:shd w:val="clear" w:color="auto" w:fill="D8D8D8"/>
          </w:tcPr>
          <w:p w14:paraId="670CE539" w14:textId="77777777" w:rsidR="003C2650" w:rsidRPr="00D87492" w:rsidRDefault="003C2650" w:rsidP="00F025DB">
            <w:pPr>
              <w:snapToGrid w:val="0"/>
              <w:rPr>
                <w:rFonts w:cs="Tahoma"/>
                <w:b/>
              </w:rPr>
            </w:pPr>
            <w:r>
              <w:rPr>
                <w:rFonts w:cs="Tahoma"/>
                <w:b/>
              </w:rPr>
              <w:t>Project</w:t>
            </w:r>
            <w:r w:rsidRPr="00D87492">
              <w:rPr>
                <w:rFonts w:cs="Tahoma"/>
                <w:b/>
              </w:rPr>
              <w:t xml:space="preserve"> Description</w:t>
            </w:r>
          </w:p>
        </w:tc>
        <w:tc>
          <w:tcPr>
            <w:tcW w:w="6480" w:type="dxa"/>
            <w:shd w:val="clear" w:color="auto" w:fill="F2F2F2"/>
          </w:tcPr>
          <w:p w14:paraId="74C2AFC5" w14:textId="39374131" w:rsidR="003C2650" w:rsidRDefault="003C2650" w:rsidP="00F025DB">
            <w:pPr>
              <w:snapToGrid w:val="0"/>
              <w:jc w:val="both"/>
              <w:rPr>
                <w:rFonts w:cs="Tahoma"/>
                <w:bCs/>
                <w:lang w:val="en-US"/>
              </w:rPr>
            </w:pPr>
            <w:r>
              <w:rPr>
                <w:rFonts w:cs="Tahoma"/>
                <w:bCs/>
                <w:lang w:val="en-US"/>
              </w:rPr>
              <w:t>Add new feature to support promotions/marketing</w:t>
            </w:r>
            <w:r w:rsidR="00471BE0">
              <w:rPr>
                <w:rFonts w:cs="Tahoma"/>
                <w:bCs/>
                <w:lang w:val="en-US"/>
              </w:rPr>
              <w:t xml:space="preserve"> </w:t>
            </w:r>
            <w:r>
              <w:rPr>
                <w:rFonts w:cs="Tahoma"/>
                <w:bCs/>
                <w:lang w:val="en-US"/>
              </w:rPr>
              <w:t xml:space="preserve">for activities </w:t>
            </w:r>
            <w:r w:rsidR="008C5C36">
              <w:rPr>
                <w:rFonts w:cs="Tahoma"/>
                <w:bCs/>
                <w:lang w:val="en-US"/>
              </w:rPr>
              <w:t>business.</w:t>
            </w:r>
          </w:p>
          <w:p w14:paraId="6BDE0044" w14:textId="77777777" w:rsidR="003C2650" w:rsidRPr="00D87492" w:rsidRDefault="003C2650" w:rsidP="00F025DB">
            <w:pPr>
              <w:snapToGrid w:val="0"/>
              <w:jc w:val="both"/>
              <w:rPr>
                <w:rFonts w:cs="Tahoma"/>
              </w:rPr>
            </w:pPr>
          </w:p>
        </w:tc>
      </w:tr>
      <w:tr w:rsidR="003C2650" w:rsidRPr="00D87492" w14:paraId="37C228EC" w14:textId="77777777" w:rsidTr="00F025DB">
        <w:tc>
          <w:tcPr>
            <w:tcW w:w="2448" w:type="dxa"/>
            <w:shd w:val="clear" w:color="auto" w:fill="D8D8D8"/>
          </w:tcPr>
          <w:p w14:paraId="77892E60" w14:textId="77777777" w:rsidR="003C2650" w:rsidRPr="00D87492" w:rsidRDefault="003C2650" w:rsidP="00F025DB">
            <w:pPr>
              <w:snapToGrid w:val="0"/>
              <w:rPr>
                <w:rFonts w:cs="Tahoma"/>
                <w:b/>
              </w:rPr>
            </w:pPr>
            <w:r w:rsidRPr="00D87492">
              <w:rPr>
                <w:rFonts w:cs="Tahoma"/>
                <w:b/>
              </w:rPr>
              <w:t>Business Domain</w:t>
            </w:r>
          </w:p>
        </w:tc>
        <w:tc>
          <w:tcPr>
            <w:tcW w:w="6480" w:type="dxa"/>
            <w:shd w:val="clear" w:color="auto" w:fill="F2F2F2"/>
            <w:vAlign w:val="center"/>
          </w:tcPr>
          <w:p w14:paraId="2E230A54" w14:textId="77777777" w:rsidR="003C2650" w:rsidRPr="00D87492" w:rsidRDefault="003C2650" w:rsidP="003C2650">
            <w:pPr>
              <w:snapToGrid w:val="0"/>
              <w:jc w:val="both"/>
              <w:rPr>
                <w:rFonts w:cs="Tahoma"/>
                <w:bCs/>
              </w:rPr>
            </w:pPr>
            <w:r w:rsidRPr="00D87492">
              <w:rPr>
                <w:rFonts w:cs="Tahoma"/>
                <w:bCs/>
              </w:rPr>
              <w:t>Travel &amp; Hospitality</w:t>
            </w:r>
          </w:p>
          <w:p w14:paraId="76911AE8" w14:textId="77777777" w:rsidR="003C2650" w:rsidRPr="00D87492" w:rsidRDefault="003C2650" w:rsidP="00F025DB">
            <w:pPr>
              <w:snapToGrid w:val="0"/>
              <w:jc w:val="both"/>
              <w:rPr>
                <w:rFonts w:cs="Tahoma"/>
                <w:bCs/>
              </w:rPr>
            </w:pPr>
          </w:p>
        </w:tc>
      </w:tr>
      <w:tr w:rsidR="003C2650" w:rsidRPr="00D87492" w14:paraId="59C326F4" w14:textId="77777777" w:rsidTr="00F025DB">
        <w:tc>
          <w:tcPr>
            <w:tcW w:w="2448" w:type="dxa"/>
            <w:shd w:val="clear" w:color="auto" w:fill="D8D8D8"/>
          </w:tcPr>
          <w:p w14:paraId="2EA8BC47" w14:textId="77777777" w:rsidR="003C2650" w:rsidRDefault="003C2650" w:rsidP="00F025DB">
            <w:pPr>
              <w:snapToGrid w:val="0"/>
              <w:rPr>
                <w:rFonts w:cs="Tahoma"/>
                <w:b/>
              </w:rPr>
            </w:pPr>
            <w:r w:rsidRPr="00D87492">
              <w:rPr>
                <w:rFonts w:cs="Tahoma"/>
                <w:b/>
              </w:rPr>
              <w:t>Duration</w:t>
            </w:r>
          </w:p>
          <w:p w14:paraId="1A4BC1C4" w14:textId="77777777" w:rsidR="003C2650" w:rsidRDefault="003C2650" w:rsidP="00F025DB">
            <w:pPr>
              <w:snapToGrid w:val="0"/>
              <w:rPr>
                <w:rFonts w:cs="Tahoma"/>
                <w:b/>
              </w:rPr>
            </w:pPr>
          </w:p>
          <w:p w14:paraId="67554B1A" w14:textId="77777777" w:rsidR="003C2650" w:rsidRPr="00D87492" w:rsidRDefault="003C2650" w:rsidP="00F025DB">
            <w:pPr>
              <w:snapToGrid w:val="0"/>
              <w:rPr>
                <w:rFonts w:cs="Tahoma"/>
                <w:b/>
              </w:rPr>
            </w:pPr>
            <w:r>
              <w:rPr>
                <w:rFonts w:cs="Tahoma"/>
                <w:b/>
              </w:rPr>
              <w:t>Technology</w:t>
            </w:r>
          </w:p>
        </w:tc>
        <w:tc>
          <w:tcPr>
            <w:tcW w:w="6480" w:type="dxa"/>
            <w:shd w:val="clear" w:color="auto" w:fill="F2F2F2"/>
            <w:vAlign w:val="center"/>
          </w:tcPr>
          <w:p w14:paraId="4E2F088D" w14:textId="30B6B9F2" w:rsidR="003C2650" w:rsidRDefault="003C2650" w:rsidP="00F025DB">
            <w:pPr>
              <w:snapToGrid w:val="0"/>
              <w:jc w:val="both"/>
              <w:rPr>
                <w:rFonts w:cs="Tahoma"/>
              </w:rPr>
            </w:pPr>
            <w:r>
              <w:rPr>
                <w:rFonts w:cs="Tahoma"/>
              </w:rPr>
              <w:t xml:space="preserve">1.5 </w:t>
            </w:r>
            <w:r w:rsidR="008C5C36">
              <w:rPr>
                <w:rFonts w:cs="Tahoma"/>
              </w:rPr>
              <w:t>y</w:t>
            </w:r>
            <w:r>
              <w:rPr>
                <w:rFonts w:cs="Tahoma"/>
              </w:rPr>
              <w:t xml:space="preserve">ears </w:t>
            </w:r>
            <w:r w:rsidRPr="00D87492">
              <w:rPr>
                <w:rFonts w:cs="Tahoma"/>
              </w:rPr>
              <w:t>(</w:t>
            </w:r>
            <w:r>
              <w:rPr>
                <w:rFonts w:cs="Tahoma"/>
              </w:rPr>
              <w:t>Jan</w:t>
            </w:r>
            <w:r w:rsidRPr="00D87492">
              <w:rPr>
                <w:rFonts w:cs="Tahoma"/>
              </w:rPr>
              <w:t xml:space="preserve"> 20</w:t>
            </w:r>
            <w:r>
              <w:rPr>
                <w:rFonts w:cs="Tahoma"/>
              </w:rPr>
              <w:t xml:space="preserve">19 </w:t>
            </w:r>
            <w:r w:rsidRPr="00D87492">
              <w:rPr>
                <w:rFonts w:cs="Tahoma"/>
              </w:rPr>
              <w:t>–</w:t>
            </w:r>
            <w:r>
              <w:rPr>
                <w:rFonts w:cs="Tahoma"/>
              </w:rPr>
              <w:t xml:space="preserve"> April</w:t>
            </w:r>
            <w:r w:rsidRPr="00D87492">
              <w:rPr>
                <w:rFonts w:cs="Tahoma"/>
              </w:rPr>
              <w:t xml:space="preserve"> 20</w:t>
            </w:r>
            <w:r>
              <w:rPr>
                <w:rFonts w:cs="Tahoma"/>
              </w:rPr>
              <w:t>20</w:t>
            </w:r>
            <w:r w:rsidRPr="00D87492">
              <w:rPr>
                <w:rFonts w:cs="Tahoma"/>
              </w:rPr>
              <w:t>)</w:t>
            </w:r>
          </w:p>
          <w:p w14:paraId="7D67D678" w14:textId="77777777" w:rsidR="003C2650" w:rsidRDefault="003C2650" w:rsidP="00F025DB">
            <w:pPr>
              <w:snapToGrid w:val="0"/>
              <w:jc w:val="both"/>
              <w:rPr>
                <w:rFonts w:cs="Tahoma"/>
              </w:rPr>
            </w:pPr>
          </w:p>
          <w:p w14:paraId="139BC437" w14:textId="2F06E95A" w:rsidR="003C2650" w:rsidRPr="00D87492" w:rsidRDefault="003C2650" w:rsidP="00F025DB">
            <w:pPr>
              <w:snapToGrid w:val="0"/>
              <w:jc w:val="both"/>
              <w:rPr>
                <w:rFonts w:cs="Tahoma"/>
              </w:rPr>
            </w:pPr>
            <w:r>
              <w:rPr>
                <w:rFonts w:cs="Tahoma"/>
              </w:rPr>
              <w:t xml:space="preserve">Java, Spring, Scala, </w:t>
            </w:r>
            <w:r w:rsidR="001D7F04">
              <w:rPr>
                <w:rFonts w:cs="Tahoma"/>
              </w:rPr>
              <w:t>React</w:t>
            </w:r>
            <w:r>
              <w:rPr>
                <w:rFonts w:cs="Tahoma"/>
              </w:rPr>
              <w:t xml:space="preserve"> JS, JSP</w:t>
            </w:r>
          </w:p>
        </w:tc>
      </w:tr>
      <w:tr w:rsidR="003C2650" w:rsidRPr="00D87492" w14:paraId="443ADD77" w14:textId="77777777" w:rsidTr="00F025DB">
        <w:tc>
          <w:tcPr>
            <w:tcW w:w="2448" w:type="dxa"/>
            <w:shd w:val="clear" w:color="auto" w:fill="D8D8D8"/>
          </w:tcPr>
          <w:p w14:paraId="2EBA4897" w14:textId="77777777" w:rsidR="003C2650" w:rsidRPr="00D87492" w:rsidRDefault="003C2650" w:rsidP="00F025DB">
            <w:pPr>
              <w:snapToGrid w:val="0"/>
              <w:rPr>
                <w:rFonts w:cs="Tahoma"/>
                <w:b/>
              </w:rPr>
            </w:pPr>
          </w:p>
          <w:p w14:paraId="3B7F9C8D" w14:textId="77777777" w:rsidR="003C2650" w:rsidRPr="00D87492" w:rsidRDefault="003C2650" w:rsidP="00F025DB">
            <w:pPr>
              <w:snapToGrid w:val="0"/>
              <w:rPr>
                <w:rFonts w:cs="Tahoma"/>
                <w:b/>
              </w:rPr>
            </w:pPr>
            <w:r w:rsidRPr="00D87492">
              <w:rPr>
                <w:rFonts w:cs="Tahoma"/>
                <w:b/>
              </w:rPr>
              <w:t>Role in Project</w:t>
            </w:r>
          </w:p>
        </w:tc>
        <w:tc>
          <w:tcPr>
            <w:tcW w:w="6480" w:type="dxa"/>
            <w:shd w:val="clear" w:color="auto" w:fill="F2F2F2"/>
          </w:tcPr>
          <w:p w14:paraId="29A5A2F1" w14:textId="77777777" w:rsidR="003C2650" w:rsidRDefault="003C2650" w:rsidP="00F025DB">
            <w:pPr>
              <w:pStyle w:val="Heading4"/>
              <w:ind w:left="0"/>
              <w:jc w:val="both"/>
            </w:pPr>
            <w:r w:rsidRPr="00D87492">
              <w:br/>
            </w:r>
            <w:r>
              <w:t>Full stack developer</w:t>
            </w:r>
          </w:p>
          <w:p w14:paraId="5268C999" w14:textId="77777777" w:rsidR="003C2650" w:rsidRPr="00D30040" w:rsidRDefault="003C2650" w:rsidP="00F025DB"/>
          <w:p w14:paraId="317AAB6D" w14:textId="77777777" w:rsidR="003C2650" w:rsidRDefault="003C2650" w:rsidP="00F025DB">
            <w:pPr>
              <w:numPr>
                <w:ilvl w:val="0"/>
                <w:numId w:val="8"/>
              </w:numPr>
              <w:suppressAutoHyphens w:val="0"/>
              <w:jc w:val="both"/>
              <w:rPr>
                <w:rFonts w:cs="Tahoma"/>
              </w:rPr>
            </w:pPr>
            <w:r>
              <w:rPr>
                <w:rFonts w:cs="Tahoma"/>
              </w:rPr>
              <w:t>Design and development of new Restful APIs to support promotions</w:t>
            </w:r>
          </w:p>
          <w:p w14:paraId="190AC874" w14:textId="26AB84DC" w:rsidR="003C2650" w:rsidRDefault="003C2650" w:rsidP="00F025DB">
            <w:pPr>
              <w:numPr>
                <w:ilvl w:val="0"/>
                <w:numId w:val="8"/>
              </w:numPr>
              <w:suppressAutoHyphens w:val="0"/>
              <w:jc w:val="both"/>
              <w:rPr>
                <w:rFonts w:cs="Tahoma"/>
              </w:rPr>
            </w:pPr>
            <w:r>
              <w:rPr>
                <w:rFonts w:cs="Tahoma"/>
              </w:rPr>
              <w:t>Create UI pages in partner portal for promotion CRUD operations</w:t>
            </w:r>
          </w:p>
          <w:p w14:paraId="349AD29E" w14:textId="77D1F8CC" w:rsidR="003C2650" w:rsidRDefault="003C2650" w:rsidP="00F025DB">
            <w:pPr>
              <w:numPr>
                <w:ilvl w:val="0"/>
                <w:numId w:val="8"/>
              </w:numPr>
              <w:suppressAutoHyphens w:val="0"/>
              <w:jc w:val="both"/>
              <w:rPr>
                <w:rFonts w:cs="Tahoma"/>
              </w:rPr>
            </w:pPr>
            <w:r>
              <w:rPr>
                <w:rFonts w:cs="Tahoma"/>
              </w:rPr>
              <w:t>Update Expedia shopping and booking layers to support promotions</w:t>
            </w:r>
          </w:p>
          <w:p w14:paraId="4DB8C3C3" w14:textId="77777777" w:rsidR="003C2650" w:rsidRPr="00D87492" w:rsidRDefault="003C2650" w:rsidP="00F025DB">
            <w:pPr>
              <w:suppressAutoHyphens w:val="0"/>
              <w:ind w:left="360"/>
              <w:jc w:val="both"/>
              <w:rPr>
                <w:rFonts w:cs="Tahoma"/>
              </w:rPr>
            </w:pPr>
          </w:p>
        </w:tc>
      </w:tr>
    </w:tbl>
    <w:p w14:paraId="5FFC8649" w14:textId="77777777" w:rsidR="003C2650" w:rsidRDefault="003C2650" w:rsidP="003C2650">
      <w:pPr>
        <w:pStyle w:val="BodyText"/>
        <w:rPr>
          <w:lang w:val="en-US"/>
        </w:rPr>
      </w:pPr>
    </w:p>
    <w:p w14:paraId="5B591593" w14:textId="77777777" w:rsidR="00EA45C8" w:rsidRPr="003C2650" w:rsidRDefault="00EA45C8" w:rsidP="003C2650">
      <w:pPr>
        <w:pStyle w:val="BodyText"/>
        <w:rPr>
          <w:lang w:val="en-US"/>
        </w:rPr>
      </w:pPr>
    </w:p>
    <w:tbl>
      <w:tblPr>
        <w:tblW w:w="8928" w:type="dxa"/>
        <w:tblLayout w:type="fixed"/>
        <w:tblLook w:val="0000" w:firstRow="0" w:lastRow="0" w:firstColumn="0" w:lastColumn="0" w:noHBand="0" w:noVBand="0"/>
      </w:tblPr>
      <w:tblGrid>
        <w:gridCol w:w="2448"/>
        <w:gridCol w:w="6480"/>
      </w:tblGrid>
      <w:tr w:rsidR="00A27F2C" w:rsidRPr="00D87492" w14:paraId="1FB0EACA" w14:textId="77777777" w:rsidTr="00F025DB">
        <w:tc>
          <w:tcPr>
            <w:tcW w:w="2448" w:type="dxa"/>
            <w:shd w:val="clear" w:color="auto" w:fill="D8D8D8"/>
          </w:tcPr>
          <w:p w14:paraId="59CF2ADE" w14:textId="77777777" w:rsidR="00A27F2C" w:rsidRDefault="00A27F2C" w:rsidP="00F025DB">
            <w:pPr>
              <w:pStyle w:val="Heading1"/>
              <w:numPr>
                <w:ilvl w:val="0"/>
                <w:numId w:val="2"/>
              </w:numPr>
              <w:tabs>
                <w:tab w:val="left" w:pos="0"/>
              </w:tabs>
              <w:snapToGrid w:val="0"/>
              <w:rPr>
                <w:rFonts w:cs="Tahoma"/>
              </w:rPr>
            </w:pPr>
          </w:p>
          <w:p w14:paraId="7BAC6CB3" w14:textId="77777777" w:rsidR="00A27F2C" w:rsidRPr="00D87492" w:rsidRDefault="00A27F2C" w:rsidP="00F025DB">
            <w:pPr>
              <w:pStyle w:val="Heading1"/>
              <w:numPr>
                <w:ilvl w:val="0"/>
                <w:numId w:val="2"/>
              </w:numPr>
              <w:tabs>
                <w:tab w:val="left" w:pos="0"/>
              </w:tabs>
              <w:snapToGrid w:val="0"/>
              <w:rPr>
                <w:rFonts w:cs="Tahoma"/>
              </w:rPr>
            </w:pPr>
            <w:r w:rsidRPr="00D87492">
              <w:rPr>
                <w:rFonts w:cs="Tahoma"/>
              </w:rPr>
              <w:t xml:space="preserve">Project </w:t>
            </w:r>
            <w:r>
              <w:rPr>
                <w:rFonts w:cs="Tahoma"/>
              </w:rPr>
              <w:t>Name</w:t>
            </w:r>
          </w:p>
        </w:tc>
        <w:tc>
          <w:tcPr>
            <w:tcW w:w="6480" w:type="dxa"/>
            <w:shd w:val="clear" w:color="auto" w:fill="F2F2F2"/>
          </w:tcPr>
          <w:p w14:paraId="20D2F801" w14:textId="77777777" w:rsidR="00A27F2C" w:rsidRDefault="00A27F2C" w:rsidP="00F025DB">
            <w:pPr>
              <w:pStyle w:val="WW-BodyText2"/>
              <w:snapToGrid w:val="0"/>
              <w:rPr>
                <w:rFonts w:cs="Tahoma"/>
                <w:b/>
                <w:bCs/>
                <w:lang w:val="en-GB"/>
              </w:rPr>
            </w:pPr>
          </w:p>
          <w:p w14:paraId="792DA095" w14:textId="569CD200" w:rsidR="00C16402" w:rsidRPr="00CE2761" w:rsidRDefault="003C2650" w:rsidP="00C16402">
            <w:pPr>
              <w:pStyle w:val="WW-BodyText2"/>
              <w:snapToGrid w:val="0"/>
              <w:rPr>
                <w:rFonts w:cs="Tahoma"/>
                <w:bCs/>
                <w:lang w:val="en-GB"/>
              </w:rPr>
            </w:pPr>
            <w:r>
              <w:rPr>
                <w:rFonts w:cs="Tahoma"/>
                <w:b/>
                <w:bCs/>
                <w:lang w:val="en-GB"/>
              </w:rPr>
              <w:t xml:space="preserve">Partner Central </w:t>
            </w:r>
            <w:r w:rsidR="00C16402">
              <w:rPr>
                <w:rFonts w:cs="Tahoma"/>
                <w:b/>
                <w:bCs/>
                <w:lang w:val="en-GB"/>
              </w:rPr>
              <w:t>(Expedia)</w:t>
            </w:r>
          </w:p>
          <w:p w14:paraId="688DB6F6" w14:textId="66767202" w:rsidR="00A27F2C" w:rsidRPr="00D87492" w:rsidRDefault="00A27F2C" w:rsidP="00F025DB">
            <w:pPr>
              <w:pStyle w:val="WW-BodyText2"/>
              <w:snapToGrid w:val="0"/>
              <w:rPr>
                <w:rFonts w:cs="Tahoma"/>
                <w:bCs/>
                <w:lang w:val="en-GB"/>
              </w:rPr>
            </w:pPr>
          </w:p>
        </w:tc>
      </w:tr>
      <w:tr w:rsidR="00A27F2C" w:rsidRPr="00D87492" w14:paraId="538CFC3D" w14:textId="77777777" w:rsidTr="00F025DB">
        <w:tc>
          <w:tcPr>
            <w:tcW w:w="2448" w:type="dxa"/>
            <w:shd w:val="clear" w:color="auto" w:fill="D8D8D8"/>
          </w:tcPr>
          <w:p w14:paraId="612BFEAE" w14:textId="77777777" w:rsidR="00A27F2C" w:rsidRPr="00D87492" w:rsidRDefault="00A27F2C" w:rsidP="00F025DB">
            <w:pPr>
              <w:snapToGrid w:val="0"/>
              <w:rPr>
                <w:rFonts w:cs="Tahoma"/>
                <w:b/>
              </w:rPr>
            </w:pPr>
            <w:r>
              <w:rPr>
                <w:rFonts w:cs="Tahoma"/>
                <w:b/>
              </w:rPr>
              <w:t>Project</w:t>
            </w:r>
            <w:r w:rsidRPr="00D87492">
              <w:rPr>
                <w:rFonts w:cs="Tahoma"/>
                <w:b/>
              </w:rPr>
              <w:t xml:space="preserve"> Description</w:t>
            </w:r>
          </w:p>
        </w:tc>
        <w:tc>
          <w:tcPr>
            <w:tcW w:w="6480" w:type="dxa"/>
            <w:shd w:val="clear" w:color="auto" w:fill="F2F2F2"/>
          </w:tcPr>
          <w:p w14:paraId="19806DA2" w14:textId="1EF55F62" w:rsidR="00A27F2C" w:rsidRDefault="00C16402" w:rsidP="00C16402">
            <w:pPr>
              <w:snapToGrid w:val="0"/>
              <w:jc w:val="both"/>
              <w:rPr>
                <w:rFonts w:cs="Tahoma"/>
                <w:bCs/>
                <w:lang w:val="en-US"/>
              </w:rPr>
            </w:pPr>
            <w:r>
              <w:rPr>
                <w:rFonts w:cs="Tahoma"/>
                <w:bCs/>
                <w:lang w:val="en-US"/>
              </w:rPr>
              <w:t>Migrate old partner portal tool to newer version, by allowing suppliers to manage inventory themselves. Migrated existing features to new application and added newer features like Booking Questions, Bulk Update etc.</w:t>
            </w:r>
          </w:p>
          <w:p w14:paraId="07BC0809" w14:textId="66160010" w:rsidR="00C16402" w:rsidRPr="00D87492" w:rsidRDefault="00C16402" w:rsidP="00C16402">
            <w:pPr>
              <w:snapToGrid w:val="0"/>
              <w:jc w:val="both"/>
              <w:rPr>
                <w:rFonts w:cs="Tahoma"/>
              </w:rPr>
            </w:pPr>
          </w:p>
        </w:tc>
      </w:tr>
      <w:tr w:rsidR="00A27F2C" w:rsidRPr="00D87492" w14:paraId="03151889" w14:textId="77777777" w:rsidTr="00F025DB">
        <w:tc>
          <w:tcPr>
            <w:tcW w:w="2448" w:type="dxa"/>
            <w:shd w:val="clear" w:color="auto" w:fill="D8D8D8"/>
          </w:tcPr>
          <w:p w14:paraId="62B58820" w14:textId="77777777" w:rsidR="00A27F2C" w:rsidRPr="00D87492" w:rsidRDefault="00A27F2C" w:rsidP="00F025DB">
            <w:pPr>
              <w:snapToGrid w:val="0"/>
              <w:rPr>
                <w:rFonts w:cs="Tahoma"/>
                <w:b/>
              </w:rPr>
            </w:pPr>
            <w:r w:rsidRPr="00D87492">
              <w:rPr>
                <w:rFonts w:cs="Tahoma"/>
                <w:b/>
              </w:rPr>
              <w:t>Business Domain</w:t>
            </w:r>
          </w:p>
        </w:tc>
        <w:tc>
          <w:tcPr>
            <w:tcW w:w="6480" w:type="dxa"/>
            <w:shd w:val="clear" w:color="auto" w:fill="F2F2F2"/>
            <w:vAlign w:val="center"/>
          </w:tcPr>
          <w:p w14:paraId="59B16E92" w14:textId="77777777" w:rsidR="003C2650" w:rsidRPr="00D87492" w:rsidRDefault="003C2650" w:rsidP="003C2650">
            <w:pPr>
              <w:snapToGrid w:val="0"/>
              <w:jc w:val="both"/>
              <w:rPr>
                <w:rFonts w:cs="Tahoma"/>
                <w:bCs/>
              </w:rPr>
            </w:pPr>
            <w:r w:rsidRPr="00D87492">
              <w:rPr>
                <w:rFonts w:cs="Tahoma"/>
                <w:bCs/>
              </w:rPr>
              <w:t>Travel &amp; Hospitality</w:t>
            </w:r>
          </w:p>
          <w:p w14:paraId="0E5F8F9C" w14:textId="77777777" w:rsidR="00A27F2C" w:rsidRPr="00D87492" w:rsidRDefault="00A27F2C" w:rsidP="00F025DB">
            <w:pPr>
              <w:snapToGrid w:val="0"/>
              <w:jc w:val="both"/>
              <w:rPr>
                <w:rFonts w:cs="Tahoma"/>
                <w:bCs/>
              </w:rPr>
            </w:pPr>
          </w:p>
        </w:tc>
      </w:tr>
      <w:tr w:rsidR="00A27F2C" w:rsidRPr="00D87492" w14:paraId="16824DC0" w14:textId="77777777" w:rsidTr="00F025DB">
        <w:tc>
          <w:tcPr>
            <w:tcW w:w="2448" w:type="dxa"/>
            <w:shd w:val="clear" w:color="auto" w:fill="D8D8D8"/>
          </w:tcPr>
          <w:p w14:paraId="5B5AF079" w14:textId="77777777" w:rsidR="00A27F2C" w:rsidRDefault="00A27F2C" w:rsidP="00F025DB">
            <w:pPr>
              <w:snapToGrid w:val="0"/>
              <w:rPr>
                <w:rFonts w:cs="Tahoma"/>
                <w:b/>
              </w:rPr>
            </w:pPr>
            <w:r w:rsidRPr="00D87492">
              <w:rPr>
                <w:rFonts w:cs="Tahoma"/>
                <w:b/>
              </w:rPr>
              <w:t>Duration</w:t>
            </w:r>
          </w:p>
          <w:p w14:paraId="4AC82E58" w14:textId="77777777" w:rsidR="00A27F2C" w:rsidRDefault="00A27F2C" w:rsidP="00F025DB">
            <w:pPr>
              <w:snapToGrid w:val="0"/>
              <w:rPr>
                <w:rFonts w:cs="Tahoma"/>
                <w:b/>
              </w:rPr>
            </w:pPr>
          </w:p>
          <w:p w14:paraId="7CA6D562" w14:textId="77777777" w:rsidR="00A27F2C" w:rsidRPr="00D87492" w:rsidRDefault="00A27F2C" w:rsidP="00F025DB">
            <w:pPr>
              <w:snapToGrid w:val="0"/>
              <w:rPr>
                <w:rFonts w:cs="Tahoma"/>
                <w:b/>
              </w:rPr>
            </w:pPr>
            <w:r>
              <w:rPr>
                <w:rFonts w:cs="Tahoma"/>
                <w:b/>
              </w:rPr>
              <w:t>Technology</w:t>
            </w:r>
          </w:p>
        </w:tc>
        <w:tc>
          <w:tcPr>
            <w:tcW w:w="6480" w:type="dxa"/>
            <w:shd w:val="clear" w:color="auto" w:fill="F2F2F2"/>
            <w:vAlign w:val="center"/>
          </w:tcPr>
          <w:p w14:paraId="275514A1" w14:textId="4CB926CB" w:rsidR="00A27F2C" w:rsidRDefault="008C5C36" w:rsidP="00F025DB">
            <w:pPr>
              <w:snapToGrid w:val="0"/>
              <w:jc w:val="both"/>
              <w:rPr>
                <w:rFonts w:cs="Tahoma"/>
              </w:rPr>
            </w:pPr>
            <w:r>
              <w:rPr>
                <w:rFonts w:cs="Tahoma"/>
              </w:rPr>
              <w:t>2.5 years</w:t>
            </w:r>
            <w:r w:rsidR="00A27F2C">
              <w:rPr>
                <w:rFonts w:cs="Tahoma"/>
              </w:rPr>
              <w:t xml:space="preserve"> </w:t>
            </w:r>
            <w:r w:rsidR="00A27F2C" w:rsidRPr="00D87492">
              <w:rPr>
                <w:rFonts w:cs="Tahoma"/>
              </w:rPr>
              <w:t>(</w:t>
            </w:r>
            <w:r w:rsidR="00A27F2C">
              <w:rPr>
                <w:rFonts w:cs="Tahoma"/>
              </w:rPr>
              <w:t>August</w:t>
            </w:r>
            <w:r w:rsidR="00A27F2C" w:rsidRPr="00D87492">
              <w:rPr>
                <w:rFonts w:cs="Tahoma"/>
              </w:rPr>
              <w:t xml:space="preserve"> 201</w:t>
            </w:r>
            <w:r w:rsidR="00A27F2C">
              <w:rPr>
                <w:rFonts w:cs="Tahoma"/>
              </w:rPr>
              <w:t>7</w:t>
            </w:r>
            <w:r w:rsidR="00A27F2C" w:rsidRPr="00D87492">
              <w:rPr>
                <w:rFonts w:cs="Tahoma"/>
              </w:rPr>
              <w:t xml:space="preserve"> –</w:t>
            </w:r>
            <w:r w:rsidR="00A27F2C">
              <w:rPr>
                <w:rFonts w:cs="Tahoma"/>
              </w:rPr>
              <w:t xml:space="preserve"> </w:t>
            </w:r>
            <w:r w:rsidR="00C16402">
              <w:rPr>
                <w:rFonts w:cs="Tahoma"/>
              </w:rPr>
              <w:t>Dec 2019</w:t>
            </w:r>
            <w:r w:rsidR="00A27F2C" w:rsidRPr="00D87492">
              <w:rPr>
                <w:rFonts w:cs="Tahoma"/>
              </w:rPr>
              <w:t>)</w:t>
            </w:r>
          </w:p>
          <w:p w14:paraId="06051A11" w14:textId="77777777" w:rsidR="00A27F2C" w:rsidRDefault="00A27F2C" w:rsidP="00F025DB">
            <w:pPr>
              <w:snapToGrid w:val="0"/>
              <w:jc w:val="both"/>
              <w:rPr>
                <w:rFonts w:cs="Tahoma"/>
              </w:rPr>
            </w:pPr>
          </w:p>
          <w:p w14:paraId="0CC5ACC9" w14:textId="5B6B7E7A" w:rsidR="00A27F2C" w:rsidRPr="00D87492" w:rsidRDefault="00A27F2C" w:rsidP="00F025DB">
            <w:pPr>
              <w:snapToGrid w:val="0"/>
              <w:jc w:val="both"/>
              <w:rPr>
                <w:rFonts w:cs="Tahoma"/>
              </w:rPr>
            </w:pPr>
            <w:r>
              <w:rPr>
                <w:rFonts w:cs="Tahoma"/>
              </w:rPr>
              <w:t xml:space="preserve">Scala, Java, MySQL, </w:t>
            </w:r>
            <w:r w:rsidR="00C16402">
              <w:rPr>
                <w:rFonts w:cs="Tahoma"/>
              </w:rPr>
              <w:t xml:space="preserve">Angular JS, </w:t>
            </w:r>
            <w:r w:rsidR="001D7F04">
              <w:rPr>
                <w:rFonts w:cs="Tahoma"/>
              </w:rPr>
              <w:t>React</w:t>
            </w:r>
            <w:r w:rsidR="00C16402">
              <w:rPr>
                <w:rFonts w:cs="Tahoma"/>
              </w:rPr>
              <w:t xml:space="preserve"> JS</w:t>
            </w:r>
          </w:p>
        </w:tc>
      </w:tr>
      <w:tr w:rsidR="00A27F2C" w:rsidRPr="00D87492" w14:paraId="19F8EE50" w14:textId="77777777" w:rsidTr="00F025DB">
        <w:tc>
          <w:tcPr>
            <w:tcW w:w="2448" w:type="dxa"/>
            <w:shd w:val="clear" w:color="auto" w:fill="D8D8D8"/>
          </w:tcPr>
          <w:p w14:paraId="1FED711B" w14:textId="77777777" w:rsidR="00A27F2C" w:rsidRPr="00D87492" w:rsidRDefault="00A27F2C" w:rsidP="00F025DB">
            <w:pPr>
              <w:snapToGrid w:val="0"/>
              <w:rPr>
                <w:rFonts w:cs="Tahoma"/>
                <w:b/>
              </w:rPr>
            </w:pPr>
          </w:p>
          <w:p w14:paraId="7318CEAE" w14:textId="77777777" w:rsidR="00A27F2C" w:rsidRPr="00D87492" w:rsidRDefault="00A27F2C" w:rsidP="00F025DB">
            <w:pPr>
              <w:snapToGrid w:val="0"/>
              <w:rPr>
                <w:rFonts w:cs="Tahoma"/>
                <w:b/>
              </w:rPr>
            </w:pPr>
            <w:r w:rsidRPr="00D87492">
              <w:rPr>
                <w:rFonts w:cs="Tahoma"/>
                <w:b/>
              </w:rPr>
              <w:t>Role in Project</w:t>
            </w:r>
          </w:p>
        </w:tc>
        <w:tc>
          <w:tcPr>
            <w:tcW w:w="6480" w:type="dxa"/>
            <w:shd w:val="clear" w:color="auto" w:fill="F2F2F2"/>
          </w:tcPr>
          <w:p w14:paraId="19BDDA0E" w14:textId="77777777" w:rsidR="00A27F2C" w:rsidRDefault="00A27F2C" w:rsidP="00F025DB">
            <w:pPr>
              <w:pStyle w:val="Heading4"/>
              <w:ind w:left="0"/>
              <w:jc w:val="both"/>
            </w:pPr>
            <w:r w:rsidRPr="00D87492">
              <w:br/>
            </w:r>
            <w:r>
              <w:t>Full stack Developer</w:t>
            </w:r>
          </w:p>
          <w:p w14:paraId="236313D8" w14:textId="77777777" w:rsidR="00A27F2C" w:rsidRPr="00D30040" w:rsidRDefault="00A27F2C" w:rsidP="00F025DB"/>
          <w:p w14:paraId="480C34E2" w14:textId="04669E3B" w:rsidR="00A27F2C" w:rsidRDefault="00A27F2C" w:rsidP="00F025DB">
            <w:pPr>
              <w:numPr>
                <w:ilvl w:val="0"/>
                <w:numId w:val="8"/>
              </w:numPr>
              <w:suppressAutoHyphens w:val="0"/>
              <w:jc w:val="both"/>
              <w:rPr>
                <w:rFonts w:cs="Tahoma"/>
              </w:rPr>
            </w:pPr>
            <w:r w:rsidRPr="00B134A4">
              <w:rPr>
                <w:rFonts w:cs="Tahoma"/>
              </w:rPr>
              <w:t xml:space="preserve">Collaborate with </w:t>
            </w:r>
            <w:r w:rsidR="001D7F04">
              <w:rPr>
                <w:rFonts w:cs="Tahoma"/>
              </w:rPr>
              <w:t>clients</w:t>
            </w:r>
            <w:r w:rsidRPr="00B134A4">
              <w:rPr>
                <w:rFonts w:cs="Tahoma"/>
              </w:rPr>
              <w:t xml:space="preserve"> to find possible solutions for the new requirements.</w:t>
            </w:r>
            <w:r>
              <w:rPr>
                <w:rFonts w:cs="Tahoma"/>
              </w:rPr>
              <w:t xml:space="preserve"> </w:t>
            </w:r>
          </w:p>
          <w:p w14:paraId="3A85DAC6" w14:textId="42DF63B5" w:rsidR="00C16402" w:rsidRPr="00072F06" w:rsidRDefault="00C16402" w:rsidP="00F025DB">
            <w:pPr>
              <w:numPr>
                <w:ilvl w:val="0"/>
                <w:numId w:val="8"/>
              </w:numPr>
              <w:suppressAutoHyphens w:val="0"/>
              <w:jc w:val="both"/>
              <w:rPr>
                <w:rFonts w:cs="Tahoma"/>
              </w:rPr>
            </w:pPr>
            <w:r>
              <w:rPr>
                <w:rFonts w:cs="Tahoma"/>
              </w:rPr>
              <w:t>Migrate existing features. Add new Rest APIs and UI pages</w:t>
            </w:r>
          </w:p>
          <w:p w14:paraId="1755AE00" w14:textId="77777777" w:rsidR="00A27F2C" w:rsidRDefault="00A27F2C" w:rsidP="00F025DB">
            <w:pPr>
              <w:numPr>
                <w:ilvl w:val="0"/>
                <w:numId w:val="8"/>
              </w:numPr>
              <w:suppressAutoHyphens w:val="0"/>
              <w:jc w:val="both"/>
              <w:rPr>
                <w:rFonts w:cs="Tahoma"/>
              </w:rPr>
            </w:pPr>
            <w:r>
              <w:rPr>
                <w:rFonts w:cs="Tahoma"/>
              </w:rPr>
              <w:t>Design and implementation of new features in the application.</w:t>
            </w:r>
          </w:p>
          <w:p w14:paraId="1B28102D" w14:textId="39F41D67" w:rsidR="00A27F2C" w:rsidRDefault="00A27F2C" w:rsidP="00F025DB">
            <w:pPr>
              <w:numPr>
                <w:ilvl w:val="0"/>
                <w:numId w:val="8"/>
              </w:numPr>
              <w:suppressAutoHyphens w:val="0"/>
              <w:jc w:val="both"/>
              <w:rPr>
                <w:rFonts w:cs="Tahoma"/>
              </w:rPr>
            </w:pPr>
            <w:r>
              <w:rPr>
                <w:rFonts w:cs="Tahoma"/>
              </w:rPr>
              <w:t xml:space="preserve">Addition of unit tests and </w:t>
            </w:r>
            <w:r w:rsidR="001D7F04">
              <w:rPr>
                <w:rFonts w:cs="Tahoma"/>
              </w:rPr>
              <w:t>end-to-end</w:t>
            </w:r>
            <w:r>
              <w:rPr>
                <w:rFonts w:cs="Tahoma"/>
              </w:rPr>
              <w:t xml:space="preserve"> automation tests for ensuring the stability of the application.</w:t>
            </w:r>
          </w:p>
          <w:p w14:paraId="6B015561" w14:textId="0F00FC23" w:rsidR="00A27F2C" w:rsidRPr="005769AA" w:rsidRDefault="00A27F2C" w:rsidP="00F025DB">
            <w:pPr>
              <w:numPr>
                <w:ilvl w:val="0"/>
                <w:numId w:val="8"/>
              </w:numPr>
              <w:suppressAutoHyphens w:val="0"/>
              <w:jc w:val="both"/>
              <w:rPr>
                <w:rFonts w:cs="Tahoma"/>
              </w:rPr>
            </w:pPr>
            <w:r>
              <w:rPr>
                <w:rFonts w:cs="Tahoma"/>
              </w:rPr>
              <w:t xml:space="preserve">Primary point of contact for tasks related to </w:t>
            </w:r>
            <w:r w:rsidR="00C16402">
              <w:rPr>
                <w:rFonts w:cs="Tahoma"/>
              </w:rPr>
              <w:t>partner central</w:t>
            </w:r>
            <w:r>
              <w:rPr>
                <w:rFonts w:cs="Tahoma"/>
              </w:rPr>
              <w:t xml:space="preserve"> – inventory management tool.</w:t>
            </w:r>
          </w:p>
          <w:p w14:paraId="6A5A0183" w14:textId="77777777" w:rsidR="00A27F2C" w:rsidRPr="00D87492" w:rsidRDefault="00A27F2C" w:rsidP="00C16402">
            <w:pPr>
              <w:suppressAutoHyphens w:val="0"/>
              <w:ind w:left="360"/>
              <w:jc w:val="both"/>
              <w:rPr>
                <w:rFonts w:cs="Tahoma"/>
              </w:rPr>
            </w:pPr>
          </w:p>
        </w:tc>
      </w:tr>
    </w:tbl>
    <w:p w14:paraId="7683C38E" w14:textId="77777777" w:rsidR="00920256" w:rsidRDefault="00920256">
      <w:pPr>
        <w:pStyle w:val="Title"/>
        <w:tabs>
          <w:tab w:val="center" w:pos="3150"/>
          <w:tab w:val="right" w:pos="7470"/>
        </w:tabs>
        <w:jc w:val="left"/>
        <w:rPr>
          <w:rFonts w:cs="Tahoma"/>
          <w:b/>
          <w:i w:val="0"/>
          <w:sz w:val="20"/>
        </w:rPr>
      </w:pPr>
    </w:p>
    <w:p w14:paraId="7F250925" w14:textId="77777777" w:rsidR="00D155E1" w:rsidRDefault="00D155E1" w:rsidP="00D155E1">
      <w:pPr>
        <w:pStyle w:val="Subtitle"/>
        <w:rPr>
          <w:lang w:val="en-US"/>
        </w:rPr>
      </w:pPr>
    </w:p>
    <w:p w14:paraId="4CAE754A" w14:textId="77777777" w:rsidR="00EA45C8" w:rsidRDefault="00EA45C8" w:rsidP="00EA45C8">
      <w:pPr>
        <w:pStyle w:val="BodyText"/>
        <w:rPr>
          <w:lang w:val="en-US"/>
        </w:rPr>
      </w:pPr>
    </w:p>
    <w:p w14:paraId="4E31683B" w14:textId="77777777" w:rsidR="00EA45C8" w:rsidRDefault="00EA45C8" w:rsidP="00EA45C8">
      <w:pPr>
        <w:pStyle w:val="BodyText"/>
        <w:rPr>
          <w:lang w:val="en-US"/>
        </w:rPr>
      </w:pPr>
    </w:p>
    <w:p w14:paraId="20C2E4C0" w14:textId="77777777" w:rsidR="00EA45C8" w:rsidRDefault="00EA45C8" w:rsidP="00EA45C8">
      <w:pPr>
        <w:pStyle w:val="BodyText"/>
        <w:rPr>
          <w:lang w:val="en-US"/>
        </w:rPr>
      </w:pPr>
    </w:p>
    <w:p w14:paraId="5B7AB8F4" w14:textId="77777777" w:rsidR="00EA45C8" w:rsidRDefault="00EA45C8" w:rsidP="00EA45C8">
      <w:pPr>
        <w:pStyle w:val="BodyText"/>
        <w:rPr>
          <w:lang w:val="en-US"/>
        </w:rPr>
      </w:pPr>
    </w:p>
    <w:p w14:paraId="078B3427" w14:textId="77777777" w:rsidR="00EA45C8" w:rsidRPr="00EA45C8" w:rsidRDefault="00EA45C8" w:rsidP="00EA45C8">
      <w:pPr>
        <w:pStyle w:val="BodyText"/>
        <w:rPr>
          <w:lang w:val="en-US"/>
        </w:rPr>
      </w:pPr>
    </w:p>
    <w:p w14:paraId="58D9E6BA" w14:textId="3ED5F465" w:rsidR="00D155E1" w:rsidRPr="00FA4CBC" w:rsidRDefault="00D155E1" w:rsidP="00D155E1">
      <w:pPr>
        <w:pStyle w:val="Subtitle"/>
        <w:rPr>
          <w:sz w:val="20"/>
          <w:lang w:val="en-US"/>
        </w:rPr>
      </w:pPr>
      <w:r w:rsidRPr="00FA4CBC">
        <w:rPr>
          <w:sz w:val="20"/>
          <w:lang w:val="en-US"/>
        </w:rPr>
        <w:t>Company: Cognizant Technology Solutions</w:t>
      </w:r>
      <w:r w:rsidR="007B5412">
        <w:rPr>
          <w:sz w:val="20"/>
          <w:lang w:val="en-US"/>
        </w:rPr>
        <w:t xml:space="preserve"> </w:t>
      </w:r>
      <w:r w:rsidR="00FA4CBC" w:rsidRPr="00FA4CBC">
        <w:rPr>
          <w:sz w:val="20"/>
          <w:lang w:val="en-US"/>
        </w:rPr>
        <w:t>(</w:t>
      </w:r>
      <w:r w:rsidR="00424245">
        <w:rPr>
          <w:sz w:val="20"/>
          <w:lang w:val="en-US"/>
        </w:rPr>
        <w:t>July 1</w:t>
      </w:r>
      <w:r w:rsidR="00424245" w:rsidRPr="00424245">
        <w:rPr>
          <w:sz w:val="20"/>
          <w:vertAlign w:val="superscript"/>
          <w:lang w:val="en-US"/>
        </w:rPr>
        <w:t>st</w:t>
      </w:r>
      <w:r w:rsidR="00424245">
        <w:rPr>
          <w:sz w:val="20"/>
          <w:lang w:val="en-US"/>
        </w:rPr>
        <w:t>, 2014 – July 20</w:t>
      </w:r>
      <w:r w:rsidR="00424245" w:rsidRPr="00424245">
        <w:rPr>
          <w:sz w:val="20"/>
          <w:vertAlign w:val="superscript"/>
          <w:lang w:val="en-US"/>
        </w:rPr>
        <w:t>th</w:t>
      </w:r>
      <w:r w:rsidR="00424245">
        <w:rPr>
          <w:sz w:val="20"/>
          <w:lang w:val="en-US"/>
        </w:rPr>
        <w:t>, 2017</w:t>
      </w:r>
      <w:r w:rsidR="00FA4CBC" w:rsidRPr="00FA4CBC">
        <w:rPr>
          <w:sz w:val="20"/>
          <w:lang w:val="en-US"/>
        </w:rPr>
        <w:t>)</w:t>
      </w:r>
    </w:p>
    <w:p w14:paraId="44B68579" w14:textId="30B0ACCD" w:rsidR="00D155E1" w:rsidRPr="00FA4CBC" w:rsidRDefault="00D155E1" w:rsidP="00FA4CBC">
      <w:pPr>
        <w:tabs>
          <w:tab w:val="left" w:pos="1200"/>
          <w:tab w:val="left" w:pos="1740"/>
        </w:tabs>
        <w:ind w:left="1200" w:hanging="1200"/>
        <w:rPr>
          <w:color w:val="000000"/>
        </w:rPr>
      </w:pPr>
      <w:r>
        <w:rPr>
          <w:lang w:val="en-US"/>
        </w:rPr>
        <w:t xml:space="preserve">Address: </w:t>
      </w:r>
      <w:r w:rsidR="00FA4CBC">
        <w:rPr>
          <w:lang w:val="en-US"/>
        </w:rPr>
        <w:tab/>
      </w:r>
      <w:r w:rsidR="00FA4CBC" w:rsidRPr="003C3206">
        <w:rPr>
          <w:color w:val="000000"/>
        </w:rPr>
        <w:t>Plot No. 1, Cochin Special Economic Zone</w:t>
      </w:r>
      <w:r w:rsidR="00FA4CBC">
        <w:rPr>
          <w:color w:val="000000"/>
        </w:rPr>
        <w:t xml:space="preserve">, </w:t>
      </w:r>
      <w:r w:rsidR="00FA4CBC" w:rsidRPr="003C3206">
        <w:rPr>
          <w:color w:val="000000"/>
        </w:rPr>
        <w:t>3rd floor, Technopolis</w:t>
      </w:r>
      <w:r w:rsidR="00FA4CBC" w:rsidRPr="003C3206">
        <w:rPr>
          <w:color w:val="000000"/>
        </w:rPr>
        <w:br/>
      </w:r>
      <w:proofErr w:type="spellStart"/>
      <w:r w:rsidR="00FA4CBC">
        <w:rPr>
          <w:color w:val="000000"/>
        </w:rPr>
        <w:t>Kakkanad</w:t>
      </w:r>
      <w:proofErr w:type="spellEnd"/>
      <w:r w:rsidR="00FA4CBC">
        <w:rPr>
          <w:color w:val="000000"/>
        </w:rPr>
        <w:t>, Kochi,</w:t>
      </w:r>
      <w:r w:rsidR="00424245">
        <w:rPr>
          <w:color w:val="000000"/>
        </w:rPr>
        <w:t xml:space="preserve"> </w:t>
      </w:r>
      <w:r w:rsidR="00FA4CBC" w:rsidRPr="003C3206">
        <w:rPr>
          <w:color w:val="000000"/>
        </w:rPr>
        <w:t>Kerala</w:t>
      </w:r>
      <w:r w:rsidR="00FA4CBC">
        <w:rPr>
          <w:color w:val="000000"/>
        </w:rPr>
        <w:t>, India, PIN: 682</w:t>
      </w:r>
      <w:r w:rsidR="00FA4CBC" w:rsidRPr="003C3206">
        <w:rPr>
          <w:color w:val="000000"/>
          <w:lang w:val="en-US"/>
        </w:rPr>
        <w:t>037</w:t>
      </w:r>
    </w:p>
    <w:p w14:paraId="62FA87F8" w14:textId="1537F8BC" w:rsidR="009A401B" w:rsidRPr="00AF062F" w:rsidRDefault="00113085" w:rsidP="00AF062F">
      <w:pPr>
        <w:pStyle w:val="Title"/>
        <w:tabs>
          <w:tab w:val="center" w:pos="3150"/>
          <w:tab w:val="right" w:pos="7470"/>
        </w:tabs>
        <w:jc w:val="left"/>
        <w:rPr>
          <w:rFonts w:cs="Tahoma"/>
          <w:b/>
          <w:i w:val="0"/>
          <w:sz w:val="20"/>
        </w:rPr>
      </w:pPr>
      <w:r>
        <w:rPr>
          <w:rFonts w:cs="Tahoma"/>
          <w:b/>
          <w:i w:val="0"/>
          <w:sz w:val="20"/>
        </w:rPr>
        <w:t xml:space="preserve"> </w:t>
      </w:r>
      <w:r w:rsidR="002F069D" w:rsidRPr="00D87492">
        <w:rPr>
          <w:rFonts w:cs="Tahoma"/>
          <w:b/>
          <w:i w:val="0"/>
          <w:sz w:val="20"/>
        </w:rPr>
        <w:t xml:space="preserve">  </w:t>
      </w:r>
      <w:r w:rsidR="00AF062F">
        <w:rPr>
          <w:rFonts w:cs="Tahoma"/>
          <w:b/>
          <w:i w:val="0"/>
          <w:sz w:val="20"/>
        </w:rPr>
        <w:t xml:space="preserve">                              </w:t>
      </w:r>
    </w:p>
    <w:p w14:paraId="4F4DBE0E" w14:textId="77777777" w:rsidR="0006310C" w:rsidRPr="00D87492" w:rsidRDefault="0006310C">
      <w:pPr>
        <w:pStyle w:val="BodyText"/>
        <w:rPr>
          <w:rFonts w:cs="Tahoma"/>
          <w:sz w:val="20"/>
          <w:lang w:val="en-US"/>
        </w:rPr>
      </w:pPr>
    </w:p>
    <w:tbl>
      <w:tblPr>
        <w:tblW w:w="8928" w:type="dxa"/>
        <w:tblLayout w:type="fixed"/>
        <w:tblLook w:val="0000" w:firstRow="0" w:lastRow="0" w:firstColumn="0" w:lastColumn="0" w:noHBand="0" w:noVBand="0"/>
      </w:tblPr>
      <w:tblGrid>
        <w:gridCol w:w="2448"/>
        <w:gridCol w:w="6480"/>
      </w:tblGrid>
      <w:tr w:rsidR="0006310C" w:rsidRPr="00D87492" w14:paraId="4EA199FC" w14:textId="77777777" w:rsidTr="004D34E6">
        <w:tc>
          <w:tcPr>
            <w:tcW w:w="2448" w:type="dxa"/>
            <w:shd w:val="clear" w:color="auto" w:fill="D8D8D8"/>
          </w:tcPr>
          <w:p w14:paraId="4D2646F3" w14:textId="77777777" w:rsidR="00613B50" w:rsidRDefault="00613B50">
            <w:pPr>
              <w:pStyle w:val="Heading1"/>
              <w:numPr>
                <w:ilvl w:val="0"/>
                <w:numId w:val="2"/>
              </w:numPr>
              <w:tabs>
                <w:tab w:val="left" w:pos="0"/>
              </w:tabs>
              <w:snapToGrid w:val="0"/>
              <w:rPr>
                <w:rFonts w:cs="Tahoma"/>
              </w:rPr>
            </w:pPr>
          </w:p>
          <w:p w14:paraId="275916C4" w14:textId="6999615D" w:rsidR="0006310C" w:rsidRPr="00D87492" w:rsidRDefault="0006310C">
            <w:pPr>
              <w:pStyle w:val="Heading1"/>
              <w:numPr>
                <w:ilvl w:val="0"/>
                <w:numId w:val="2"/>
              </w:numPr>
              <w:tabs>
                <w:tab w:val="left" w:pos="0"/>
              </w:tabs>
              <w:snapToGrid w:val="0"/>
              <w:rPr>
                <w:rFonts w:cs="Tahoma"/>
              </w:rPr>
            </w:pPr>
            <w:r w:rsidRPr="00D87492">
              <w:rPr>
                <w:rFonts w:cs="Tahoma"/>
              </w:rPr>
              <w:t xml:space="preserve">Project </w:t>
            </w:r>
            <w:r w:rsidR="00A14815">
              <w:rPr>
                <w:rFonts w:cs="Tahoma"/>
              </w:rPr>
              <w:t>Name</w:t>
            </w:r>
          </w:p>
        </w:tc>
        <w:tc>
          <w:tcPr>
            <w:tcW w:w="6480" w:type="dxa"/>
            <w:shd w:val="clear" w:color="auto" w:fill="F2F2F2"/>
          </w:tcPr>
          <w:p w14:paraId="507CAC7F" w14:textId="77777777" w:rsidR="00613B50" w:rsidRDefault="00613B50" w:rsidP="000C6217">
            <w:pPr>
              <w:pStyle w:val="WW-BodyText2"/>
              <w:snapToGrid w:val="0"/>
              <w:rPr>
                <w:rFonts w:cs="Tahoma"/>
                <w:b/>
                <w:bCs/>
                <w:lang w:val="en-GB"/>
              </w:rPr>
            </w:pPr>
          </w:p>
          <w:p w14:paraId="6B8F9C20" w14:textId="623A6320" w:rsidR="000C6217" w:rsidRPr="00CE2761" w:rsidRDefault="00B134A4" w:rsidP="000C6217">
            <w:pPr>
              <w:pStyle w:val="WW-BodyText2"/>
              <w:snapToGrid w:val="0"/>
              <w:rPr>
                <w:rFonts w:cs="Tahoma"/>
                <w:bCs/>
                <w:lang w:val="en-GB"/>
              </w:rPr>
            </w:pPr>
            <w:r w:rsidRPr="00B134A4">
              <w:rPr>
                <w:rFonts w:cs="Tahoma"/>
                <w:b/>
                <w:bCs/>
                <w:lang w:val="en-GB"/>
              </w:rPr>
              <w:t xml:space="preserve">DBO </w:t>
            </w:r>
            <w:r w:rsidRPr="00CE2761">
              <w:rPr>
                <w:rFonts w:cs="Tahoma"/>
                <w:bCs/>
                <w:lang w:val="en-GB"/>
              </w:rPr>
              <w:t>(Delivering Business Outcome)</w:t>
            </w:r>
          </w:p>
          <w:p w14:paraId="1FCB2044" w14:textId="36DD86F8" w:rsidR="0006310C" w:rsidRPr="00D87492" w:rsidRDefault="0006310C" w:rsidP="00F17F52">
            <w:pPr>
              <w:pStyle w:val="WW-BodyText2"/>
              <w:snapToGrid w:val="0"/>
              <w:rPr>
                <w:rFonts w:cs="Tahoma"/>
                <w:bCs/>
                <w:lang w:val="en-GB"/>
              </w:rPr>
            </w:pPr>
          </w:p>
        </w:tc>
      </w:tr>
      <w:tr w:rsidR="0006310C" w:rsidRPr="00D87492" w14:paraId="60BCEC85" w14:textId="77777777" w:rsidTr="000D5C7B">
        <w:tc>
          <w:tcPr>
            <w:tcW w:w="2448" w:type="dxa"/>
            <w:shd w:val="clear" w:color="auto" w:fill="D8D8D8"/>
          </w:tcPr>
          <w:p w14:paraId="289D24C0" w14:textId="34588C95" w:rsidR="0006310C" w:rsidRPr="00D87492" w:rsidRDefault="00A14815" w:rsidP="004D34E6">
            <w:pPr>
              <w:snapToGrid w:val="0"/>
              <w:rPr>
                <w:rFonts w:cs="Tahoma"/>
                <w:b/>
              </w:rPr>
            </w:pPr>
            <w:proofErr w:type="gramStart"/>
            <w:r>
              <w:rPr>
                <w:rFonts w:cs="Tahoma"/>
                <w:b/>
              </w:rPr>
              <w:t xml:space="preserve">Project </w:t>
            </w:r>
            <w:r w:rsidRPr="00D87492">
              <w:rPr>
                <w:rFonts w:cs="Tahoma"/>
                <w:b/>
              </w:rPr>
              <w:t xml:space="preserve"> </w:t>
            </w:r>
            <w:r w:rsidR="0006310C" w:rsidRPr="00D87492">
              <w:rPr>
                <w:rFonts w:cs="Tahoma"/>
                <w:b/>
              </w:rPr>
              <w:t>Description</w:t>
            </w:r>
            <w:proofErr w:type="gramEnd"/>
          </w:p>
        </w:tc>
        <w:tc>
          <w:tcPr>
            <w:tcW w:w="6480" w:type="dxa"/>
            <w:shd w:val="clear" w:color="auto" w:fill="F2F2F2"/>
          </w:tcPr>
          <w:p w14:paraId="1F419E2A" w14:textId="74B11DE1" w:rsidR="000C6217" w:rsidRDefault="00ED5877" w:rsidP="000C6217">
            <w:pPr>
              <w:snapToGrid w:val="0"/>
              <w:jc w:val="both"/>
              <w:rPr>
                <w:rFonts w:cs="Tahoma"/>
                <w:bCs/>
              </w:rPr>
            </w:pPr>
            <w:r>
              <w:rPr>
                <w:rFonts w:cs="Tahoma"/>
                <w:bCs/>
              </w:rPr>
              <w:t>DBO app is a product of C</w:t>
            </w:r>
            <w:r w:rsidR="00B134A4" w:rsidRPr="00B134A4">
              <w:rPr>
                <w:rFonts w:cs="Tahoma"/>
                <w:bCs/>
              </w:rPr>
              <w:t>ognizant which helps the clients in identifying the areas where they can improve the outcome of projects in terms of time, cost etc. The app showcases various opportunities of optimization depending on the industry selected and pipelines associated with it. It also graphically represents the advantage gained on implementing different processes like automation and standardization. The app uses web technologies and using single code base it is made available in Web, Desktop, Android and iPad platforms.</w:t>
            </w:r>
          </w:p>
          <w:p w14:paraId="6CCBC7CD" w14:textId="4DBB232F" w:rsidR="00B134A4" w:rsidRPr="00D87492" w:rsidRDefault="00B134A4" w:rsidP="000C6217">
            <w:pPr>
              <w:snapToGrid w:val="0"/>
              <w:jc w:val="both"/>
              <w:rPr>
                <w:rFonts w:cs="Tahoma"/>
              </w:rPr>
            </w:pPr>
          </w:p>
        </w:tc>
      </w:tr>
      <w:tr w:rsidR="0006310C" w:rsidRPr="00D87492" w14:paraId="31B39553" w14:textId="77777777" w:rsidTr="004D34E6">
        <w:tc>
          <w:tcPr>
            <w:tcW w:w="2448" w:type="dxa"/>
            <w:shd w:val="clear" w:color="auto" w:fill="D8D8D8"/>
          </w:tcPr>
          <w:p w14:paraId="4ACA9DA1" w14:textId="77777777" w:rsidR="0006310C" w:rsidRPr="00D87492" w:rsidRDefault="0006310C" w:rsidP="004D34E6">
            <w:pPr>
              <w:snapToGrid w:val="0"/>
              <w:rPr>
                <w:rFonts w:cs="Tahoma"/>
                <w:b/>
              </w:rPr>
            </w:pPr>
            <w:r w:rsidRPr="00D87492">
              <w:rPr>
                <w:rFonts w:cs="Tahoma"/>
                <w:b/>
              </w:rPr>
              <w:t>Business Domain</w:t>
            </w:r>
          </w:p>
        </w:tc>
        <w:tc>
          <w:tcPr>
            <w:tcW w:w="6480" w:type="dxa"/>
            <w:shd w:val="clear" w:color="auto" w:fill="F2F2F2"/>
            <w:vAlign w:val="center"/>
          </w:tcPr>
          <w:p w14:paraId="71098FD2" w14:textId="77777777" w:rsidR="0006310C" w:rsidRDefault="00B134A4" w:rsidP="00B134A4">
            <w:pPr>
              <w:snapToGrid w:val="0"/>
              <w:jc w:val="both"/>
              <w:rPr>
                <w:rFonts w:cs="Tahoma"/>
                <w:bCs/>
              </w:rPr>
            </w:pPr>
            <w:r>
              <w:rPr>
                <w:rFonts w:cs="Tahoma"/>
                <w:bCs/>
              </w:rPr>
              <w:t>Business Development</w:t>
            </w:r>
          </w:p>
          <w:p w14:paraId="69C47B1A" w14:textId="335D6DCD" w:rsidR="00CE2761" w:rsidRPr="00D87492" w:rsidRDefault="00CE2761" w:rsidP="00B134A4">
            <w:pPr>
              <w:snapToGrid w:val="0"/>
              <w:jc w:val="both"/>
              <w:rPr>
                <w:rFonts w:cs="Tahoma"/>
                <w:bCs/>
              </w:rPr>
            </w:pPr>
          </w:p>
        </w:tc>
      </w:tr>
      <w:tr w:rsidR="0006310C" w:rsidRPr="00D87492" w14:paraId="0551A4AC" w14:textId="77777777" w:rsidTr="004D34E6">
        <w:tc>
          <w:tcPr>
            <w:tcW w:w="2448" w:type="dxa"/>
            <w:shd w:val="clear" w:color="auto" w:fill="D8D8D8"/>
          </w:tcPr>
          <w:p w14:paraId="20664478" w14:textId="77777777" w:rsidR="0006310C" w:rsidRDefault="0006310C" w:rsidP="004D34E6">
            <w:pPr>
              <w:snapToGrid w:val="0"/>
              <w:rPr>
                <w:rFonts w:cs="Tahoma"/>
                <w:b/>
              </w:rPr>
            </w:pPr>
            <w:r w:rsidRPr="00D87492">
              <w:rPr>
                <w:rFonts w:cs="Tahoma"/>
                <w:b/>
              </w:rPr>
              <w:t>Duration</w:t>
            </w:r>
          </w:p>
          <w:p w14:paraId="0E5D6E2A" w14:textId="77777777" w:rsidR="00A14815" w:rsidRDefault="00A14815" w:rsidP="004D34E6">
            <w:pPr>
              <w:snapToGrid w:val="0"/>
              <w:rPr>
                <w:rFonts w:cs="Tahoma"/>
                <w:b/>
              </w:rPr>
            </w:pPr>
          </w:p>
          <w:p w14:paraId="4BB50973" w14:textId="77777777" w:rsidR="00613B50" w:rsidRDefault="00613B50" w:rsidP="004D34E6">
            <w:pPr>
              <w:snapToGrid w:val="0"/>
              <w:rPr>
                <w:rFonts w:cs="Tahoma"/>
                <w:b/>
              </w:rPr>
            </w:pPr>
          </w:p>
          <w:p w14:paraId="517454D0" w14:textId="3157E812" w:rsidR="00A14815" w:rsidRPr="00D87492" w:rsidRDefault="00A14815" w:rsidP="004D34E6">
            <w:pPr>
              <w:snapToGrid w:val="0"/>
              <w:rPr>
                <w:rFonts w:cs="Tahoma"/>
                <w:b/>
              </w:rPr>
            </w:pPr>
            <w:r>
              <w:rPr>
                <w:rFonts w:cs="Tahoma"/>
                <w:b/>
              </w:rPr>
              <w:t>Technology</w:t>
            </w:r>
          </w:p>
        </w:tc>
        <w:tc>
          <w:tcPr>
            <w:tcW w:w="6480" w:type="dxa"/>
            <w:shd w:val="clear" w:color="auto" w:fill="F2F2F2"/>
            <w:vAlign w:val="center"/>
          </w:tcPr>
          <w:p w14:paraId="6D06292B" w14:textId="4548D44C" w:rsidR="0006310C" w:rsidRDefault="00B134A4" w:rsidP="001610ED">
            <w:pPr>
              <w:snapToGrid w:val="0"/>
              <w:jc w:val="both"/>
              <w:rPr>
                <w:rFonts w:cs="Tahoma"/>
              </w:rPr>
            </w:pPr>
            <w:r>
              <w:rPr>
                <w:rFonts w:cs="Tahoma"/>
              </w:rPr>
              <w:t>1</w:t>
            </w:r>
            <w:r w:rsidR="001610ED" w:rsidRPr="00D87492">
              <w:rPr>
                <w:rFonts w:cs="Tahoma"/>
              </w:rPr>
              <w:t xml:space="preserve"> year and </w:t>
            </w:r>
            <w:r>
              <w:rPr>
                <w:rFonts w:cs="Tahoma"/>
              </w:rPr>
              <w:t>7</w:t>
            </w:r>
            <w:r w:rsidR="0006310C" w:rsidRPr="00D87492">
              <w:rPr>
                <w:rFonts w:cs="Tahoma"/>
              </w:rPr>
              <w:t xml:space="preserve"> </w:t>
            </w:r>
            <w:r w:rsidR="001610ED" w:rsidRPr="00D87492">
              <w:rPr>
                <w:rFonts w:cs="Tahoma"/>
              </w:rPr>
              <w:t>months</w:t>
            </w:r>
            <w:r w:rsidR="0006310C" w:rsidRPr="00D87492">
              <w:rPr>
                <w:rFonts w:cs="Tahoma"/>
              </w:rPr>
              <w:t xml:space="preserve"> (</w:t>
            </w:r>
            <w:r>
              <w:rPr>
                <w:rFonts w:cs="Tahoma"/>
              </w:rPr>
              <w:t>January</w:t>
            </w:r>
            <w:r w:rsidR="0006310C" w:rsidRPr="00D87492">
              <w:rPr>
                <w:rFonts w:cs="Tahoma"/>
              </w:rPr>
              <w:t xml:space="preserve"> 20</w:t>
            </w:r>
            <w:r w:rsidR="00826778" w:rsidRPr="00D87492">
              <w:rPr>
                <w:rFonts w:cs="Tahoma"/>
              </w:rPr>
              <w:t>1</w:t>
            </w:r>
            <w:r>
              <w:rPr>
                <w:rFonts w:cs="Tahoma"/>
              </w:rPr>
              <w:t>6</w:t>
            </w:r>
            <w:r w:rsidR="0006310C" w:rsidRPr="00D87492">
              <w:rPr>
                <w:rFonts w:cs="Tahoma"/>
              </w:rPr>
              <w:t xml:space="preserve"> – </w:t>
            </w:r>
            <w:r>
              <w:rPr>
                <w:rFonts w:cs="Tahoma"/>
              </w:rPr>
              <w:t>July</w:t>
            </w:r>
            <w:r w:rsidR="0006310C" w:rsidRPr="00D87492">
              <w:rPr>
                <w:rFonts w:cs="Tahoma"/>
              </w:rPr>
              <w:t xml:space="preserve"> 201</w:t>
            </w:r>
            <w:r>
              <w:rPr>
                <w:rFonts w:cs="Tahoma"/>
              </w:rPr>
              <w:t>7</w:t>
            </w:r>
            <w:r w:rsidR="0006310C" w:rsidRPr="00D87492">
              <w:rPr>
                <w:rFonts w:cs="Tahoma"/>
              </w:rPr>
              <w:t>)</w:t>
            </w:r>
          </w:p>
          <w:p w14:paraId="7B386015" w14:textId="77777777" w:rsidR="00613B50" w:rsidRDefault="00613B50" w:rsidP="00CA131A">
            <w:pPr>
              <w:snapToGrid w:val="0"/>
              <w:jc w:val="both"/>
              <w:rPr>
                <w:rFonts w:cs="Tahoma"/>
              </w:rPr>
            </w:pPr>
          </w:p>
          <w:p w14:paraId="76E68A39" w14:textId="0D1CFDA5" w:rsidR="00A14815" w:rsidRPr="00D87492" w:rsidRDefault="003E0BEF" w:rsidP="00CA131A">
            <w:pPr>
              <w:snapToGrid w:val="0"/>
              <w:jc w:val="both"/>
              <w:rPr>
                <w:rFonts w:cs="Tahoma"/>
              </w:rPr>
            </w:pPr>
            <w:r>
              <w:rPr>
                <w:rFonts w:cs="Tahoma"/>
              </w:rPr>
              <w:t xml:space="preserve">Java, </w:t>
            </w:r>
            <w:r w:rsidR="00B134A4" w:rsidRPr="00B134A4">
              <w:rPr>
                <w:rFonts w:cs="Tahoma"/>
              </w:rPr>
              <w:t xml:space="preserve">Angular JS, HTML, Cordova, Node </w:t>
            </w:r>
            <w:proofErr w:type="spellStart"/>
            <w:r w:rsidR="00B134A4" w:rsidRPr="00B134A4">
              <w:rPr>
                <w:rFonts w:cs="Tahoma"/>
              </w:rPr>
              <w:t>Webkit</w:t>
            </w:r>
            <w:proofErr w:type="spellEnd"/>
          </w:p>
        </w:tc>
      </w:tr>
      <w:tr w:rsidR="0006310C" w:rsidRPr="00D87492" w14:paraId="3BBE66DB" w14:textId="77777777" w:rsidTr="004D34E6">
        <w:tc>
          <w:tcPr>
            <w:tcW w:w="2448" w:type="dxa"/>
            <w:shd w:val="clear" w:color="auto" w:fill="D8D8D8"/>
          </w:tcPr>
          <w:p w14:paraId="2827069E" w14:textId="77777777" w:rsidR="0006310C" w:rsidRPr="00D87492" w:rsidRDefault="0006310C" w:rsidP="004D34E6">
            <w:pPr>
              <w:snapToGrid w:val="0"/>
              <w:rPr>
                <w:rFonts w:cs="Tahoma"/>
                <w:b/>
              </w:rPr>
            </w:pPr>
          </w:p>
          <w:p w14:paraId="28142EC5" w14:textId="77777777" w:rsidR="00EC4045" w:rsidRDefault="00EC4045" w:rsidP="004D34E6">
            <w:pPr>
              <w:snapToGrid w:val="0"/>
              <w:rPr>
                <w:rFonts w:cs="Tahoma"/>
                <w:b/>
              </w:rPr>
            </w:pPr>
          </w:p>
          <w:p w14:paraId="7C35B4B6" w14:textId="77777777" w:rsidR="0006310C" w:rsidRPr="00D87492" w:rsidRDefault="0006310C" w:rsidP="004D34E6">
            <w:pPr>
              <w:snapToGrid w:val="0"/>
              <w:rPr>
                <w:rFonts w:cs="Tahoma"/>
                <w:b/>
              </w:rPr>
            </w:pPr>
            <w:r w:rsidRPr="00D87492">
              <w:rPr>
                <w:rFonts w:cs="Tahoma"/>
                <w:b/>
              </w:rPr>
              <w:t>Role in Project</w:t>
            </w:r>
          </w:p>
        </w:tc>
        <w:tc>
          <w:tcPr>
            <w:tcW w:w="6480" w:type="dxa"/>
            <w:shd w:val="clear" w:color="auto" w:fill="F2F2F2"/>
          </w:tcPr>
          <w:p w14:paraId="696AAAC6" w14:textId="77777777" w:rsidR="00EC4045" w:rsidRDefault="0006310C" w:rsidP="004D34E6">
            <w:pPr>
              <w:pStyle w:val="Heading4"/>
              <w:ind w:left="0"/>
              <w:jc w:val="both"/>
            </w:pPr>
            <w:r w:rsidRPr="00D87492">
              <w:br/>
            </w:r>
          </w:p>
          <w:p w14:paraId="336297BD" w14:textId="63B47855" w:rsidR="0006310C" w:rsidRDefault="00941EBC" w:rsidP="004D34E6">
            <w:pPr>
              <w:pStyle w:val="Heading4"/>
              <w:ind w:left="0"/>
              <w:jc w:val="both"/>
            </w:pPr>
            <w:r>
              <w:t>Full stack</w:t>
            </w:r>
            <w:r w:rsidR="00B134A4">
              <w:t xml:space="preserve"> </w:t>
            </w:r>
            <w:r>
              <w:t>d</w:t>
            </w:r>
            <w:r w:rsidR="00B134A4">
              <w:t>eveloper</w:t>
            </w:r>
          </w:p>
          <w:p w14:paraId="7001B958" w14:textId="77777777" w:rsidR="00D30040" w:rsidRPr="00D30040" w:rsidRDefault="00D30040" w:rsidP="00D30040"/>
          <w:p w14:paraId="3EA9D609" w14:textId="3B6FC486" w:rsidR="00826778" w:rsidRPr="00003E51" w:rsidRDefault="00B134A4" w:rsidP="00B134A4">
            <w:pPr>
              <w:numPr>
                <w:ilvl w:val="0"/>
                <w:numId w:val="8"/>
              </w:numPr>
              <w:suppressAutoHyphens w:val="0"/>
              <w:jc w:val="both"/>
              <w:rPr>
                <w:rFonts w:cs="Tahoma"/>
              </w:rPr>
            </w:pPr>
            <w:r w:rsidRPr="00B134A4">
              <w:rPr>
                <w:rFonts w:cs="Tahoma"/>
              </w:rPr>
              <w:t>Collaborate with business team to find possible solutions for the new requirements.</w:t>
            </w:r>
            <w:r>
              <w:rPr>
                <w:rFonts w:cs="Tahoma"/>
              </w:rPr>
              <w:t xml:space="preserve"> </w:t>
            </w:r>
          </w:p>
          <w:p w14:paraId="24DC1702" w14:textId="77777777" w:rsidR="00B134A4" w:rsidRDefault="00B134A4" w:rsidP="00B134A4">
            <w:pPr>
              <w:numPr>
                <w:ilvl w:val="0"/>
                <w:numId w:val="8"/>
              </w:numPr>
              <w:suppressAutoHyphens w:val="0"/>
              <w:jc w:val="both"/>
              <w:rPr>
                <w:rFonts w:cs="Tahoma"/>
              </w:rPr>
            </w:pPr>
            <w:r w:rsidRPr="00B134A4">
              <w:rPr>
                <w:rFonts w:cs="Tahoma"/>
              </w:rPr>
              <w:t>Development of new pages as per the requirement shared by business team/ visual designer and implementing the front-end functionalities.</w:t>
            </w:r>
          </w:p>
          <w:p w14:paraId="4E2ABEF1" w14:textId="77777777" w:rsidR="00B134A4" w:rsidRDefault="00B134A4" w:rsidP="002779AD">
            <w:pPr>
              <w:numPr>
                <w:ilvl w:val="0"/>
                <w:numId w:val="8"/>
              </w:numPr>
              <w:suppressAutoHyphens w:val="0"/>
              <w:jc w:val="both"/>
              <w:rPr>
                <w:rFonts w:cs="Tahoma"/>
              </w:rPr>
            </w:pPr>
            <w:r w:rsidRPr="00B134A4">
              <w:rPr>
                <w:rFonts w:cs="Tahoma"/>
              </w:rPr>
              <w:t>Integrating with the backend team for creation of web services.</w:t>
            </w:r>
          </w:p>
          <w:p w14:paraId="104AB76E" w14:textId="5314D557" w:rsidR="002779AD" w:rsidRDefault="002779AD" w:rsidP="002779AD">
            <w:pPr>
              <w:numPr>
                <w:ilvl w:val="0"/>
                <w:numId w:val="8"/>
              </w:numPr>
              <w:suppressAutoHyphens w:val="0"/>
              <w:jc w:val="both"/>
              <w:rPr>
                <w:rFonts w:cs="Tahoma"/>
              </w:rPr>
            </w:pPr>
            <w:r>
              <w:rPr>
                <w:rFonts w:cs="Tahoma"/>
              </w:rPr>
              <w:t>Timely completion of development and fixing of bugs.</w:t>
            </w:r>
          </w:p>
          <w:p w14:paraId="5E13E17D" w14:textId="58EBFCB7" w:rsidR="002779AD" w:rsidRPr="002779AD" w:rsidRDefault="002779AD" w:rsidP="002779AD">
            <w:pPr>
              <w:suppressAutoHyphens w:val="0"/>
              <w:ind w:left="360"/>
              <w:jc w:val="both"/>
              <w:rPr>
                <w:rFonts w:cs="Tahoma"/>
              </w:rPr>
            </w:pPr>
          </w:p>
        </w:tc>
      </w:tr>
    </w:tbl>
    <w:p w14:paraId="278C41E7" w14:textId="77777777" w:rsidR="0058729C" w:rsidRPr="00D87492" w:rsidRDefault="0058729C">
      <w:pPr>
        <w:pStyle w:val="BodyText"/>
        <w:rPr>
          <w:rFonts w:cs="Tahoma"/>
          <w:sz w:val="20"/>
          <w:lang w:val="en-US"/>
        </w:rPr>
      </w:pPr>
    </w:p>
    <w:p w14:paraId="16AE185D" w14:textId="77777777" w:rsidR="0006310C" w:rsidRPr="00D87492" w:rsidRDefault="0006310C">
      <w:pPr>
        <w:pStyle w:val="BodyText"/>
        <w:rPr>
          <w:rFonts w:cs="Tahoma"/>
          <w:sz w:val="20"/>
          <w:lang w:val="en-US"/>
        </w:rPr>
      </w:pPr>
    </w:p>
    <w:tbl>
      <w:tblPr>
        <w:tblW w:w="8928" w:type="dxa"/>
        <w:tblLayout w:type="fixed"/>
        <w:tblLook w:val="0000" w:firstRow="0" w:lastRow="0" w:firstColumn="0" w:lastColumn="0" w:noHBand="0" w:noVBand="0"/>
      </w:tblPr>
      <w:tblGrid>
        <w:gridCol w:w="2448"/>
        <w:gridCol w:w="6480"/>
      </w:tblGrid>
      <w:tr w:rsidR="0006310C" w:rsidRPr="00D87492" w14:paraId="521F1B87" w14:textId="77777777" w:rsidTr="004D34E6">
        <w:tc>
          <w:tcPr>
            <w:tcW w:w="2448" w:type="dxa"/>
            <w:shd w:val="clear" w:color="auto" w:fill="D8D8D8"/>
          </w:tcPr>
          <w:p w14:paraId="62FD077B" w14:textId="77777777" w:rsidR="00613B50" w:rsidRDefault="00613B50">
            <w:pPr>
              <w:pStyle w:val="Heading1"/>
              <w:numPr>
                <w:ilvl w:val="0"/>
                <w:numId w:val="2"/>
              </w:numPr>
              <w:tabs>
                <w:tab w:val="left" w:pos="0"/>
              </w:tabs>
              <w:snapToGrid w:val="0"/>
              <w:rPr>
                <w:rFonts w:cs="Tahoma"/>
              </w:rPr>
            </w:pPr>
          </w:p>
          <w:p w14:paraId="0BD1CCA2" w14:textId="7D9846DF" w:rsidR="0006310C" w:rsidRPr="00D87492" w:rsidRDefault="0006310C">
            <w:pPr>
              <w:pStyle w:val="Heading1"/>
              <w:numPr>
                <w:ilvl w:val="0"/>
                <w:numId w:val="2"/>
              </w:numPr>
              <w:tabs>
                <w:tab w:val="left" w:pos="0"/>
              </w:tabs>
              <w:snapToGrid w:val="0"/>
              <w:rPr>
                <w:rFonts w:cs="Tahoma"/>
              </w:rPr>
            </w:pPr>
            <w:r w:rsidRPr="00D87492">
              <w:rPr>
                <w:rFonts w:cs="Tahoma"/>
              </w:rPr>
              <w:t xml:space="preserve">Project </w:t>
            </w:r>
            <w:r w:rsidR="000825F5">
              <w:rPr>
                <w:rFonts w:cs="Tahoma"/>
              </w:rPr>
              <w:t>Name</w:t>
            </w:r>
          </w:p>
        </w:tc>
        <w:tc>
          <w:tcPr>
            <w:tcW w:w="6480" w:type="dxa"/>
            <w:shd w:val="clear" w:color="auto" w:fill="F2F2F2"/>
          </w:tcPr>
          <w:p w14:paraId="2014F611" w14:textId="77777777" w:rsidR="00613B50" w:rsidRDefault="00613B50" w:rsidP="004D34E6">
            <w:pPr>
              <w:pStyle w:val="WW-BodyText2"/>
              <w:snapToGrid w:val="0"/>
              <w:rPr>
                <w:rFonts w:cs="Tahoma"/>
                <w:b/>
                <w:bCs/>
                <w:lang w:val="en-GB"/>
              </w:rPr>
            </w:pPr>
          </w:p>
          <w:p w14:paraId="4DCB026D" w14:textId="53FA5494" w:rsidR="0006310C" w:rsidRPr="00CE2761" w:rsidRDefault="00B134A4" w:rsidP="004D34E6">
            <w:pPr>
              <w:pStyle w:val="WW-BodyText2"/>
              <w:snapToGrid w:val="0"/>
              <w:rPr>
                <w:rFonts w:cs="Tahoma"/>
                <w:bCs/>
                <w:lang w:val="en-GB"/>
              </w:rPr>
            </w:pPr>
            <w:r w:rsidRPr="00B134A4">
              <w:rPr>
                <w:rFonts w:cs="Tahoma"/>
                <w:b/>
                <w:bCs/>
                <w:lang w:val="en-GB"/>
              </w:rPr>
              <w:t>MSI-</w:t>
            </w:r>
            <w:proofErr w:type="spellStart"/>
            <w:r w:rsidRPr="00B134A4">
              <w:rPr>
                <w:rFonts w:cs="Tahoma"/>
                <w:b/>
                <w:bCs/>
                <w:lang w:val="en-GB"/>
              </w:rPr>
              <w:t>CoE</w:t>
            </w:r>
            <w:proofErr w:type="spellEnd"/>
            <w:r w:rsidRPr="00B134A4">
              <w:rPr>
                <w:rFonts w:cs="Tahoma"/>
                <w:b/>
                <w:bCs/>
                <w:lang w:val="en-GB"/>
              </w:rPr>
              <w:t xml:space="preserve"> </w:t>
            </w:r>
            <w:r w:rsidRPr="00CE2761">
              <w:rPr>
                <w:rFonts w:cs="Tahoma"/>
                <w:bCs/>
                <w:lang w:val="en-GB"/>
              </w:rPr>
              <w:t>(Multi Service Integration-</w:t>
            </w:r>
            <w:r w:rsidR="008C3B11" w:rsidRPr="00CE2761">
              <w:rPr>
                <w:rFonts w:cs="Tahoma"/>
                <w:bCs/>
                <w:lang w:val="en-GB"/>
              </w:rPr>
              <w:t>Centre</w:t>
            </w:r>
            <w:r w:rsidRPr="00CE2761">
              <w:rPr>
                <w:rFonts w:cs="Tahoma"/>
                <w:bCs/>
                <w:lang w:val="en-GB"/>
              </w:rPr>
              <w:t xml:space="preserve"> of Excellence)</w:t>
            </w:r>
          </w:p>
          <w:p w14:paraId="0AA409F8" w14:textId="637910EE" w:rsidR="00B134A4" w:rsidRPr="00D87492" w:rsidRDefault="00B134A4" w:rsidP="004D34E6">
            <w:pPr>
              <w:pStyle w:val="WW-BodyText2"/>
              <w:snapToGrid w:val="0"/>
              <w:rPr>
                <w:rFonts w:cs="Tahoma"/>
                <w:bCs/>
                <w:lang w:val="en-GB"/>
              </w:rPr>
            </w:pPr>
          </w:p>
        </w:tc>
      </w:tr>
      <w:tr w:rsidR="0006310C" w:rsidRPr="00D87492" w14:paraId="3D475CB5" w14:textId="77777777" w:rsidTr="004D34E6">
        <w:tc>
          <w:tcPr>
            <w:tcW w:w="2448" w:type="dxa"/>
            <w:shd w:val="clear" w:color="auto" w:fill="D8D8D8"/>
            <w:vAlign w:val="center"/>
          </w:tcPr>
          <w:p w14:paraId="0E6FD8DF" w14:textId="55E3CA74" w:rsidR="0006310C" w:rsidRPr="00D87492" w:rsidRDefault="00A14815" w:rsidP="004D34E6">
            <w:pPr>
              <w:snapToGrid w:val="0"/>
              <w:rPr>
                <w:rFonts w:cs="Tahoma"/>
                <w:b/>
              </w:rPr>
            </w:pPr>
            <w:proofErr w:type="gramStart"/>
            <w:r>
              <w:rPr>
                <w:rFonts w:cs="Tahoma"/>
                <w:b/>
              </w:rPr>
              <w:t xml:space="preserve">Project </w:t>
            </w:r>
            <w:r w:rsidRPr="00D87492">
              <w:rPr>
                <w:rFonts w:cs="Tahoma"/>
                <w:b/>
              </w:rPr>
              <w:t xml:space="preserve"> </w:t>
            </w:r>
            <w:r w:rsidR="0006310C" w:rsidRPr="00D87492">
              <w:rPr>
                <w:rFonts w:cs="Tahoma"/>
                <w:b/>
              </w:rPr>
              <w:t>Description</w:t>
            </w:r>
            <w:proofErr w:type="gramEnd"/>
          </w:p>
        </w:tc>
        <w:tc>
          <w:tcPr>
            <w:tcW w:w="6480" w:type="dxa"/>
            <w:shd w:val="clear" w:color="auto" w:fill="F2F2F2"/>
          </w:tcPr>
          <w:p w14:paraId="0028FC66" w14:textId="00722C28" w:rsidR="0006310C" w:rsidRDefault="00B134A4" w:rsidP="0006310C">
            <w:pPr>
              <w:snapToGrid w:val="0"/>
              <w:jc w:val="both"/>
              <w:rPr>
                <w:rFonts w:cs="Tahoma"/>
              </w:rPr>
            </w:pPr>
            <w:r w:rsidRPr="00B134A4">
              <w:rPr>
                <w:rFonts w:cs="Tahoma"/>
              </w:rPr>
              <w:t>MSI-</w:t>
            </w:r>
            <w:proofErr w:type="spellStart"/>
            <w:r w:rsidRPr="00B134A4">
              <w:rPr>
                <w:rFonts w:cs="Tahoma"/>
              </w:rPr>
              <w:t>CoE</w:t>
            </w:r>
            <w:proofErr w:type="spellEnd"/>
            <w:r w:rsidRPr="00B134A4">
              <w:rPr>
                <w:rFonts w:cs="Tahoma"/>
              </w:rPr>
              <w:t xml:space="preserve"> is a team in Cognizant which creates tools to handle very large projects. Worked single handed for various front-end requirements in the project.</w:t>
            </w:r>
          </w:p>
          <w:p w14:paraId="0ED9315C" w14:textId="402B077C" w:rsidR="00B134A4" w:rsidRPr="00D87492" w:rsidRDefault="00B134A4" w:rsidP="0006310C">
            <w:pPr>
              <w:snapToGrid w:val="0"/>
              <w:jc w:val="both"/>
              <w:rPr>
                <w:rFonts w:cs="Tahoma"/>
              </w:rPr>
            </w:pPr>
          </w:p>
        </w:tc>
      </w:tr>
      <w:tr w:rsidR="0006310C" w:rsidRPr="00D87492" w14:paraId="15B65718" w14:textId="77777777" w:rsidTr="004D34E6">
        <w:tc>
          <w:tcPr>
            <w:tcW w:w="2448" w:type="dxa"/>
            <w:shd w:val="clear" w:color="auto" w:fill="D8D8D8"/>
          </w:tcPr>
          <w:p w14:paraId="75BC4DC3" w14:textId="77777777" w:rsidR="0006310C" w:rsidRPr="00D87492" w:rsidRDefault="0006310C" w:rsidP="004D34E6">
            <w:pPr>
              <w:snapToGrid w:val="0"/>
              <w:rPr>
                <w:rFonts w:cs="Tahoma"/>
                <w:b/>
              </w:rPr>
            </w:pPr>
            <w:r w:rsidRPr="00D87492">
              <w:rPr>
                <w:rFonts w:cs="Tahoma"/>
                <w:b/>
              </w:rPr>
              <w:t>Business Domain</w:t>
            </w:r>
          </w:p>
        </w:tc>
        <w:tc>
          <w:tcPr>
            <w:tcW w:w="6480" w:type="dxa"/>
            <w:shd w:val="clear" w:color="auto" w:fill="F2F2F2"/>
            <w:vAlign w:val="center"/>
          </w:tcPr>
          <w:p w14:paraId="54003304" w14:textId="64575AC5" w:rsidR="0006310C" w:rsidRPr="00D87492" w:rsidRDefault="00CE2761" w:rsidP="004D34E6">
            <w:pPr>
              <w:snapToGrid w:val="0"/>
              <w:jc w:val="both"/>
              <w:rPr>
                <w:rFonts w:cs="Tahoma"/>
                <w:bCs/>
              </w:rPr>
            </w:pPr>
            <w:r>
              <w:rPr>
                <w:rFonts w:cs="Tahoma"/>
                <w:bCs/>
              </w:rPr>
              <w:t xml:space="preserve">Cognizant </w:t>
            </w:r>
            <w:r w:rsidR="00B134A4">
              <w:rPr>
                <w:rFonts w:cs="Tahoma"/>
                <w:bCs/>
              </w:rPr>
              <w:t>Internal Application</w:t>
            </w:r>
          </w:p>
          <w:p w14:paraId="26B1FFFD" w14:textId="77777777" w:rsidR="0006310C" w:rsidRPr="00D87492" w:rsidRDefault="0006310C" w:rsidP="004D34E6">
            <w:pPr>
              <w:snapToGrid w:val="0"/>
              <w:jc w:val="both"/>
              <w:rPr>
                <w:rFonts w:cs="Tahoma"/>
                <w:bCs/>
              </w:rPr>
            </w:pPr>
          </w:p>
        </w:tc>
      </w:tr>
      <w:tr w:rsidR="0006310C" w:rsidRPr="00D87492" w14:paraId="41F5C2F9" w14:textId="77777777" w:rsidTr="004D34E6">
        <w:tc>
          <w:tcPr>
            <w:tcW w:w="2448" w:type="dxa"/>
            <w:shd w:val="clear" w:color="auto" w:fill="D8D8D8"/>
          </w:tcPr>
          <w:p w14:paraId="6E63498E" w14:textId="77777777" w:rsidR="0006310C" w:rsidRDefault="0006310C" w:rsidP="004D34E6">
            <w:pPr>
              <w:snapToGrid w:val="0"/>
              <w:rPr>
                <w:rFonts w:cs="Tahoma"/>
                <w:b/>
              </w:rPr>
            </w:pPr>
            <w:r w:rsidRPr="00D87492">
              <w:rPr>
                <w:rFonts w:cs="Tahoma"/>
                <w:b/>
              </w:rPr>
              <w:t>Duration</w:t>
            </w:r>
          </w:p>
          <w:p w14:paraId="7209BA34" w14:textId="77777777" w:rsidR="00A14815" w:rsidRDefault="00A14815" w:rsidP="004D34E6">
            <w:pPr>
              <w:snapToGrid w:val="0"/>
              <w:rPr>
                <w:rFonts w:cs="Tahoma"/>
                <w:b/>
              </w:rPr>
            </w:pPr>
          </w:p>
          <w:p w14:paraId="0F37E074" w14:textId="7A395333" w:rsidR="00A14815" w:rsidRPr="00D87492" w:rsidRDefault="00A14815" w:rsidP="004D34E6">
            <w:pPr>
              <w:snapToGrid w:val="0"/>
              <w:rPr>
                <w:rFonts w:cs="Tahoma"/>
                <w:b/>
              </w:rPr>
            </w:pPr>
            <w:r w:rsidRPr="00CA131A">
              <w:rPr>
                <w:rFonts w:cs="Tahoma"/>
                <w:b/>
              </w:rPr>
              <w:t>Technology</w:t>
            </w:r>
            <w:r>
              <w:rPr>
                <w:rFonts w:cs="Tahoma"/>
                <w:b/>
              </w:rPr>
              <w:t xml:space="preserve"> </w:t>
            </w:r>
          </w:p>
        </w:tc>
        <w:tc>
          <w:tcPr>
            <w:tcW w:w="6480" w:type="dxa"/>
            <w:shd w:val="clear" w:color="auto" w:fill="F2F2F2"/>
            <w:vAlign w:val="center"/>
          </w:tcPr>
          <w:p w14:paraId="0439C48A" w14:textId="1A228F7A" w:rsidR="0006310C" w:rsidRDefault="00B134A4" w:rsidP="0006310C">
            <w:pPr>
              <w:snapToGrid w:val="0"/>
              <w:jc w:val="both"/>
              <w:rPr>
                <w:rFonts w:cs="Tahoma"/>
              </w:rPr>
            </w:pPr>
            <w:r>
              <w:rPr>
                <w:rFonts w:cs="Tahoma"/>
              </w:rPr>
              <w:lastRenderedPageBreak/>
              <w:t>6</w:t>
            </w:r>
            <w:r w:rsidR="0006310C" w:rsidRPr="00D87492">
              <w:rPr>
                <w:rFonts w:cs="Tahoma"/>
              </w:rPr>
              <w:t xml:space="preserve"> </w:t>
            </w:r>
            <w:r>
              <w:rPr>
                <w:rFonts w:cs="Tahoma"/>
              </w:rPr>
              <w:t>months</w:t>
            </w:r>
            <w:r w:rsidR="0006310C" w:rsidRPr="00D87492">
              <w:rPr>
                <w:rFonts w:cs="Tahoma"/>
              </w:rPr>
              <w:t xml:space="preserve"> (</w:t>
            </w:r>
            <w:r>
              <w:rPr>
                <w:rFonts w:cs="Tahoma"/>
              </w:rPr>
              <w:t>July</w:t>
            </w:r>
            <w:r w:rsidR="0006310C" w:rsidRPr="00D87492">
              <w:rPr>
                <w:rFonts w:cs="Tahoma"/>
              </w:rPr>
              <w:t xml:space="preserve"> 20</w:t>
            </w:r>
            <w:r>
              <w:rPr>
                <w:rFonts w:cs="Tahoma"/>
              </w:rPr>
              <w:t>15</w:t>
            </w:r>
            <w:r w:rsidR="0006310C" w:rsidRPr="00D87492">
              <w:rPr>
                <w:rFonts w:cs="Tahoma"/>
              </w:rPr>
              <w:t xml:space="preserve"> – </w:t>
            </w:r>
            <w:r>
              <w:rPr>
                <w:rFonts w:cs="Tahoma"/>
              </w:rPr>
              <w:t>December</w:t>
            </w:r>
            <w:r w:rsidR="0006310C" w:rsidRPr="00D87492">
              <w:rPr>
                <w:rFonts w:cs="Tahoma"/>
              </w:rPr>
              <w:t xml:space="preserve"> 201</w:t>
            </w:r>
            <w:r>
              <w:rPr>
                <w:rFonts w:cs="Tahoma"/>
              </w:rPr>
              <w:t>5</w:t>
            </w:r>
            <w:r w:rsidR="0006310C" w:rsidRPr="00D87492">
              <w:rPr>
                <w:rFonts w:cs="Tahoma"/>
              </w:rPr>
              <w:t>)</w:t>
            </w:r>
          </w:p>
          <w:p w14:paraId="3735A319" w14:textId="77777777" w:rsidR="00A14815" w:rsidRDefault="00A14815" w:rsidP="0006310C">
            <w:pPr>
              <w:snapToGrid w:val="0"/>
              <w:jc w:val="both"/>
              <w:rPr>
                <w:rFonts w:cs="Tahoma"/>
              </w:rPr>
            </w:pPr>
          </w:p>
          <w:p w14:paraId="6DAA8679" w14:textId="33C03DA4" w:rsidR="00A14815" w:rsidRPr="00D87492" w:rsidRDefault="00CE2761" w:rsidP="0006310C">
            <w:pPr>
              <w:snapToGrid w:val="0"/>
              <w:jc w:val="both"/>
              <w:rPr>
                <w:rFonts w:cs="Tahoma"/>
              </w:rPr>
            </w:pPr>
            <w:r w:rsidRPr="00B134A4">
              <w:rPr>
                <w:rFonts w:cs="Tahoma"/>
              </w:rPr>
              <w:t xml:space="preserve">Angular JS, HTML, CSS, Bootstrap, Cordova, Node </w:t>
            </w:r>
            <w:proofErr w:type="spellStart"/>
            <w:r w:rsidRPr="00B134A4">
              <w:rPr>
                <w:rFonts w:cs="Tahoma"/>
              </w:rPr>
              <w:t>Webkit</w:t>
            </w:r>
            <w:proofErr w:type="spellEnd"/>
          </w:p>
        </w:tc>
      </w:tr>
      <w:tr w:rsidR="0006310C" w:rsidRPr="00D87492" w14:paraId="02C5F97D" w14:textId="77777777" w:rsidTr="004D34E6">
        <w:tc>
          <w:tcPr>
            <w:tcW w:w="2448" w:type="dxa"/>
            <w:shd w:val="clear" w:color="auto" w:fill="D8D8D8"/>
          </w:tcPr>
          <w:p w14:paraId="0C459D68" w14:textId="77777777" w:rsidR="0006310C" w:rsidRPr="00D87492" w:rsidRDefault="0006310C" w:rsidP="004D34E6">
            <w:pPr>
              <w:snapToGrid w:val="0"/>
              <w:rPr>
                <w:rFonts w:cs="Tahoma"/>
                <w:b/>
              </w:rPr>
            </w:pPr>
          </w:p>
          <w:p w14:paraId="65B4552D" w14:textId="77777777" w:rsidR="0006310C" w:rsidRPr="00D87492" w:rsidRDefault="0006310C" w:rsidP="004D34E6">
            <w:pPr>
              <w:snapToGrid w:val="0"/>
              <w:rPr>
                <w:rFonts w:cs="Tahoma"/>
                <w:b/>
              </w:rPr>
            </w:pPr>
            <w:r w:rsidRPr="00D87492">
              <w:rPr>
                <w:rFonts w:cs="Tahoma"/>
                <w:b/>
              </w:rPr>
              <w:t>Role in Project</w:t>
            </w:r>
          </w:p>
        </w:tc>
        <w:tc>
          <w:tcPr>
            <w:tcW w:w="6480" w:type="dxa"/>
            <w:shd w:val="clear" w:color="auto" w:fill="F2F2F2"/>
          </w:tcPr>
          <w:p w14:paraId="52349A9B" w14:textId="575B5886" w:rsidR="0006310C" w:rsidRDefault="0006310C" w:rsidP="004D34E6">
            <w:pPr>
              <w:pStyle w:val="Heading4"/>
              <w:ind w:left="0"/>
              <w:jc w:val="both"/>
            </w:pPr>
            <w:r w:rsidRPr="00D87492">
              <w:br/>
            </w:r>
            <w:r w:rsidR="00CE2761">
              <w:t>Web Developer</w:t>
            </w:r>
          </w:p>
          <w:p w14:paraId="73D5C3E4" w14:textId="77777777" w:rsidR="00F17F52" w:rsidRPr="00F17F52" w:rsidRDefault="00F17F52" w:rsidP="00F17F52"/>
          <w:p w14:paraId="5E3AA76D" w14:textId="22F33167" w:rsidR="00EF0BB8" w:rsidRPr="002C38EB" w:rsidRDefault="00CE2761" w:rsidP="002C38EB">
            <w:pPr>
              <w:numPr>
                <w:ilvl w:val="0"/>
                <w:numId w:val="8"/>
              </w:numPr>
              <w:tabs>
                <w:tab w:val="left" w:pos="535"/>
              </w:tabs>
              <w:snapToGrid w:val="0"/>
              <w:jc w:val="both"/>
              <w:rPr>
                <w:rFonts w:cs="Tahoma"/>
              </w:rPr>
            </w:pPr>
            <w:r w:rsidRPr="00CE2761">
              <w:rPr>
                <w:rFonts w:cs="Tahoma"/>
              </w:rPr>
              <w:t>Designing of webpages for One-MSI and MSI-</w:t>
            </w:r>
            <w:proofErr w:type="spellStart"/>
            <w:r w:rsidRPr="00CE2761">
              <w:rPr>
                <w:rFonts w:cs="Tahoma"/>
              </w:rPr>
              <w:t>CoE</w:t>
            </w:r>
            <w:proofErr w:type="spellEnd"/>
            <w:r w:rsidRPr="00CE2761">
              <w:rPr>
                <w:rFonts w:cs="Tahoma"/>
              </w:rPr>
              <w:t xml:space="preserve"> landing pages.</w:t>
            </w:r>
          </w:p>
          <w:p w14:paraId="2BA1416A" w14:textId="2A3776E7" w:rsidR="00CE2761" w:rsidRPr="002C38EB" w:rsidRDefault="00CE2761" w:rsidP="002C38EB">
            <w:pPr>
              <w:numPr>
                <w:ilvl w:val="0"/>
                <w:numId w:val="8"/>
              </w:numPr>
              <w:tabs>
                <w:tab w:val="left" w:pos="535"/>
              </w:tabs>
              <w:snapToGrid w:val="0"/>
              <w:jc w:val="both"/>
              <w:rPr>
                <w:rFonts w:cs="Tahoma"/>
              </w:rPr>
            </w:pPr>
            <w:r w:rsidRPr="00CE2761">
              <w:rPr>
                <w:rFonts w:cs="Tahoma"/>
              </w:rPr>
              <w:t xml:space="preserve">Responsive web designing for BO Composer, a </w:t>
            </w:r>
            <w:proofErr w:type="gramStart"/>
            <w:r w:rsidRPr="00CE2761">
              <w:rPr>
                <w:rFonts w:cs="Tahoma"/>
              </w:rPr>
              <w:t>web based</w:t>
            </w:r>
            <w:proofErr w:type="gramEnd"/>
            <w:r w:rsidRPr="00CE2761">
              <w:rPr>
                <w:rFonts w:cs="Tahoma"/>
              </w:rPr>
              <w:t xml:space="preserve"> tool created by MSI. </w:t>
            </w:r>
          </w:p>
          <w:p w14:paraId="38F73D0D" w14:textId="77777777" w:rsidR="0006310C" w:rsidRDefault="00CE2761" w:rsidP="00CE2761">
            <w:pPr>
              <w:numPr>
                <w:ilvl w:val="0"/>
                <w:numId w:val="8"/>
              </w:numPr>
              <w:tabs>
                <w:tab w:val="left" w:pos="535"/>
              </w:tabs>
              <w:snapToGrid w:val="0"/>
              <w:jc w:val="both"/>
              <w:rPr>
                <w:rFonts w:cs="Tahoma"/>
              </w:rPr>
            </w:pPr>
            <w:r w:rsidRPr="00CE2761">
              <w:rPr>
                <w:rFonts w:cs="Tahoma"/>
              </w:rPr>
              <w:t xml:space="preserve">Creating a common dashboard template for MSI which displays various outcomes graphically using charts and graphs. </w:t>
            </w:r>
          </w:p>
          <w:p w14:paraId="35225FE7" w14:textId="24ED26D3" w:rsidR="00CE2761" w:rsidRPr="00CE2761" w:rsidRDefault="00CE2761" w:rsidP="00CE2761">
            <w:pPr>
              <w:tabs>
                <w:tab w:val="left" w:pos="535"/>
              </w:tabs>
              <w:snapToGrid w:val="0"/>
              <w:ind w:left="360"/>
              <w:jc w:val="both"/>
              <w:rPr>
                <w:rFonts w:cs="Tahoma"/>
              </w:rPr>
            </w:pPr>
          </w:p>
        </w:tc>
      </w:tr>
    </w:tbl>
    <w:p w14:paraId="15EDA1B5" w14:textId="77777777" w:rsidR="0058729C" w:rsidRPr="00D87492" w:rsidRDefault="0058729C">
      <w:pPr>
        <w:pStyle w:val="BodyText"/>
        <w:rPr>
          <w:rFonts w:cs="Tahoma"/>
          <w:sz w:val="20"/>
          <w:lang w:val="en-US"/>
        </w:rPr>
      </w:pPr>
    </w:p>
    <w:p w14:paraId="70875A88" w14:textId="77777777" w:rsidR="00006B81" w:rsidRPr="00D87492" w:rsidRDefault="00006B81">
      <w:pPr>
        <w:pStyle w:val="BodyText"/>
        <w:rPr>
          <w:rFonts w:cs="Tahoma"/>
          <w:sz w:val="20"/>
          <w:lang w:val="en-US"/>
        </w:rPr>
      </w:pPr>
    </w:p>
    <w:tbl>
      <w:tblPr>
        <w:tblW w:w="8928" w:type="dxa"/>
        <w:tblLayout w:type="fixed"/>
        <w:tblLook w:val="0000" w:firstRow="0" w:lastRow="0" w:firstColumn="0" w:lastColumn="0" w:noHBand="0" w:noVBand="0"/>
      </w:tblPr>
      <w:tblGrid>
        <w:gridCol w:w="2448"/>
        <w:gridCol w:w="6480"/>
      </w:tblGrid>
      <w:tr w:rsidR="002F069D" w:rsidRPr="00D87492" w14:paraId="68F37069" w14:textId="77777777">
        <w:tc>
          <w:tcPr>
            <w:tcW w:w="2448" w:type="dxa"/>
            <w:shd w:val="clear" w:color="auto" w:fill="D8D8D8"/>
          </w:tcPr>
          <w:p w14:paraId="29733BC5" w14:textId="77777777" w:rsidR="00613B50" w:rsidRDefault="00613B50" w:rsidP="00467675">
            <w:pPr>
              <w:pStyle w:val="Heading1"/>
              <w:numPr>
                <w:ilvl w:val="0"/>
                <w:numId w:val="2"/>
              </w:numPr>
              <w:tabs>
                <w:tab w:val="left" w:pos="0"/>
              </w:tabs>
              <w:snapToGrid w:val="0"/>
              <w:rPr>
                <w:rFonts w:cs="Tahoma"/>
              </w:rPr>
            </w:pPr>
          </w:p>
          <w:p w14:paraId="07581DFB" w14:textId="7DC0EFDB" w:rsidR="002F069D" w:rsidRPr="00D87492" w:rsidRDefault="00A14815" w:rsidP="00467675">
            <w:pPr>
              <w:pStyle w:val="Heading1"/>
              <w:numPr>
                <w:ilvl w:val="0"/>
                <w:numId w:val="2"/>
              </w:numPr>
              <w:tabs>
                <w:tab w:val="left" w:pos="0"/>
              </w:tabs>
              <w:snapToGrid w:val="0"/>
              <w:rPr>
                <w:rFonts w:cs="Tahoma"/>
              </w:rPr>
            </w:pPr>
            <w:r>
              <w:rPr>
                <w:rFonts w:cs="Tahoma"/>
              </w:rPr>
              <w:t xml:space="preserve">Project </w:t>
            </w:r>
            <w:r w:rsidR="002F069D" w:rsidRPr="00D87492">
              <w:rPr>
                <w:rFonts w:cs="Tahoma"/>
              </w:rPr>
              <w:t>Name</w:t>
            </w:r>
          </w:p>
        </w:tc>
        <w:tc>
          <w:tcPr>
            <w:tcW w:w="6480" w:type="dxa"/>
            <w:shd w:val="clear" w:color="auto" w:fill="F2F2F2"/>
          </w:tcPr>
          <w:p w14:paraId="44C8B60E" w14:textId="77777777" w:rsidR="00613B50" w:rsidRDefault="00613B50" w:rsidP="00355F10">
            <w:pPr>
              <w:snapToGrid w:val="0"/>
              <w:jc w:val="both"/>
              <w:rPr>
                <w:rFonts w:cs="Tahoma"/>
                <w:b/>
                <w:bCs/>
                <w:color w:val="000000"/>
              </w:rPr>
            </w:pPr>
          </w:p>
          <w:p w14:paraId="5A82DA09" w14:textId="11351EC0" w:rsidR="002F069D" w:rsidRPr="00003E51" w:rsidRDefault="00CE2761" w:rsidP="00355F10">
            <w:pPr>
              <w:snapToGrid w:val="0"/>
              <w:jc w:val="both"/>
              <w:rPr>
                <w:rFonts w:cs="Tahoma"/>
              </w:rPr>
            </w:pPr>
            <w:r w:rsidRPr="00CE2761">
              <w:rPr>
                <w:rFonts w:cs="Tahoma"/>
                <w:b/>
                <w:bCs/>
                <w:color w:val="000000"/>
              </w:rPr>
              <w:t>NLG Mobile App</w:t>
            </w:r>
          </w:p>
        </w:tc>
      </w:tr>
      <w:tr w:rsidR="002F069D" w:rsidRPr="00D87492" w14:paraId="25066E48" w14:textId="77777777" w:rsidTr="000D0569">
        <w:trPr>
          <w:trHeight w:val="1467"/>
        </w:trPr>
        <w:tc>
          <w:tcPr>
            <w:tcW w:w="2448" w:type="dxa"/>
            <w:shd w:val="clear" w:color="auto" w:fill="D8D8D8"/>
            <w:vAlign w:val="center"/>
          </w:tcPr>
          <w:p w14:paraId="5E2C654D" w14:textId="65FE830A" w:rsidR="002F069D" w:rsidRPr="00D87492" w:rsidRDefault="00006B81">
            <w:pPr>
              <w:snapToGrid w:val="0"/>
              <w:rPr>
                <w:rFonts w:cs="Tahoma"/>
                <w:b/>
              </w:rPr>
            </w:pPr>
            <w:r w:rsidRPr="00D87492">
              <w:rPr>
                <w:rFonts w:cs="Tahoma"/>
                <w:b/>
              </w:rPr>
              <w:t>Project</w:t>
            </w:r>
            <w:r w:rsidR="002F069D" w:rsidRPr="00D87492">
              <w:rPr>
                <w:rFonts w:cs="Tahoma"/>
                <w:b/>
              </w:rPr>
              <w:t xml:space="preserve"> Description</w:t>
            </w:r>
          </w:p>
        </w:tc>
        <w:tc>
          <w:tcPr>
            <w:tcW w:w="6480" w:type="dxa"/>
            <w:shd w:val="clear" w:color="auto" w:fill="F2F2F2"/>
          </w:tcPr>
          <w:p w14:paraId="68373029" w14:textId="177B111E" w:rsidR="00EB00D8" w:rsidRPr="00003E51" w:rsidRDefault="00DD7010" w:rsidP="006C07DE">
            <w:pPr>
              <w:snapToGrid w:val="0"/>
              <w:jc w:val="both"/>
              <w:rPr>
                <w:rFonts w:cs="Tahoma"/>
              </w:rPr>
            </w:pPr>
            <w:r w:rsidRPr="00D87492">
              <w:rPr>
                <w:rFonts w:cs="Tahoma"/>
              </w:rPr>
              <w:br/>
            </w:r>
            <w:r w:rsidR="00CE2761" w:rsidRPr="00CE2761">
              <w:rPr>
                <w:rFonts w:cs="Tahoma"/>
                <w:bCs/>
                <w:color w:val="000000"/>
              </w:rPr>
              <w:t xml:space="preserve">Cordova based Hybrid Mobile App for US Insurance company National Life Group for their agents to login and view the policies and commissions linked with them. </w:t>
            </w:r>
            <w:r w:rsidR="000D0569">
              <w:rPr>
                <w:rFonts w:cs="Tahoma"/>
                <w:bCs/>
                <w:color w:val="000000"/>
              </w:rPr>
              <w:t>Some of the new</w:t>
            </w:r>
            <w:r w:rsidR="00CE2761" w:rsidRPr="00CE2761">
              <w:rPr>
                <w:rFonts w:cs="Tahoma"/>
                <w:bCs/>
                <w:color w:val="000000"/>
              </w:rPr>
              <w:t xml:space="preserve"> features include Finger Print based access, </w:t>
            </w:r>
            <w:r w:rsidR="00CE2761">
              <w:rPr>
                <w:rFonts w:cs="Tahoma"/>
                <w:bCs/>
                <w:color w:val="000000"/>
              </w:rPr>
              <w:t>d</w:t>
            </w:r>
            <w:r w:rsidR="00CE2761" w:rsidRPr="00CE2761">
              <w:rPr>
                <w:rFonts w:cs="Tahoma"/>
                <w:bCs/>
                <w:color w:val="000000"/>
              </w:rPr>
              <w:t>own</w:t>
            </w:r>
            <w:r w:rsidR="00CE2761">
              <w:rPr>
                <w:rFonts w:cs="Tahoma"/>
                <w:bCs/>
                <w:color w:val="000000"/>
              </w:rPr>
              <w:t>-</w:t>
            </w:r>
            <w:r w:rsidR="00CE2761" w:rsidRPr="00CE2761">
              <w:rPr>
                <w:rFonts w:cs="Tahoma"/>
                <w:bCs/>
                <w:color w:val="000000"/>
              </w:rPr>
              <w:t>line agent view for up</w:t>
            </w:r>
            <w:r w:rsidR="00CE2761">
              <w:rPr>
                <w:rFonts w:cs="Tahoma"/>
                <w:bCs/>
                <w:color w:val="000000"/>
              </w:rPr>
              <w:t>-</w:t>
            </w:r>
            <w:r w:rsidR="00CE2761" w:rsidRPr="00CE2761">
              <w:rPr>
                <w:rFonts w:cs="Tahoma"/>
                <w:bCs/>
                <w:color w:val="000000"/>
              </w:rPr>
              <w:t>line managers.</w:t>
            </w:r>
          </w:p>
          <w:p w14:paraId="283F7208" w14:textId="77777777" w:rsidR="007C7674" w:rsidRPr="00003E51" w:rsidRDefault="007C7674" w:rsidP="006C07DE">
            <w:pPr>
              <w:snapToGrid w:val="0"/>
              <w:jc w:val="both"/>
              <w:rPr>
                <w:rFonts w:cs="Tahoma"/>
              </w:rPr>
            </w:pPr>
          </w:p>
        </w:tc>
      </w:tr>
      <w:tr w:rsidR="002F069D" w:rsidRPr="00D87492" w14:paraId="26C31FF1" w14:textId="77777777">
        <w:tc>
          <w:tcPr>
            <w:tcW w:w="2448" w:type="dxa"/>
            <w:shd w:val="clear" w:color="auto" w:fill="D8D8D8"/>
          </w:tcPr>
          <w:p w14:paraId="02C17DAD" w14:textId="77777777" w:rsidR="002F069D" w:rsidRPr="00D87492" w:rsidRDefault="002F069D">
            <w:pPr>
              <w:snapToGrid w:val="0"/>
              <w:rPr>
                <w:rFonts w:cs="Tahoma"/>
                <w:b/>
              </w:rPr>
            </w:pPr>
            <w:r w:rsidRPr="00D87492">
              <w:rPr>
                <w:rFonts w:cs="Tahoma"/>
                <w:b/>
              </w:rPr>
              <w:t>Business Domain</w:t>
            </w:r>
          </w:p>
        </w:tc>
        <w:tc>
          <w:tcPr>
            <w:tcW w:w="6480" w:type="dxa"/>
            <w:shd w:val="clear" w:color="auto" w:fill="F2F2F2"/>
            <w:vAlign w:val="center"/>
          </w:tcPr>
          <w:p w14:paraId="53FF0E31" w14:textId="0133D0A9" w:rsidR="002F069D" w:rsidRPr="00003E51" w:rsidRDefault="00CE2761">
            <w:pPr>
              <w:snapToGrid w:val="0"/>
              <w:jc w:val="both"/>
              <w:rPr>
                <w:rFonts w:cs="Tahoma"/>
                <w:u w:color="FF0000"/>
                <w:lang w:val="en-US"/>
              </w:rPr>
            </w:pPr>
            <w:r>
              <w:rPr>
                <w:rFonts w:cs="Tahoma"/>
                <w:bCs/>
                <w:color w:val="000000"/>
              </w:rPr>
              <w:t>Insurance</w:t>
            </w:r>
          </w:p>
          <w:p w14:paraId="7AD05E6B" w14:textId="77777777" w:rsidR="00EB00D8" w:rsidRPr="00D87492" w:rsidRDefault="00EB00D8">
            <w:pPr>
              <w:snapToGrid w:val="0"/>
              <w:jc w:val="both"/>
              <w:rPr>
                <w:rFonts w:cs="Tahoma"/>
                <w:bCs/>
                <w:color w:val="FF0000"/>
              </w:rPr>
            </w:pPr>
          </w:p>
        </w:tc>
      </w:tr>
      <w:tr w:rsidR="002F069D" w:rsidRPr="00D87492" w14:paraId="49E0C1E0" w14:textId="77777777">
        <w:tc>
          <w:tcPr>
            <w:tcW w:w="2448" w:type="dxa"/>
            <w:shd w:val="clear" w:color="auto" w:fill="D8D8D8"/>
          </w:tcPr>
          <w:p w14:paraId="5D5C90E2" w14:textId="77777777" w:rsidR="002F069D" w:rsidRDefault="002F069D">
            <w:pPr>
              <w:snapToGrid w:val="0"/>
              <w:rPr>
                <w:rFonts w:cs="Tahoma"/>
                <w:b/>
              </w:rPr>
            </w:pPr>
            <w:r w:rsidRPr="00D87492">
              <w:rPr>
                <w:rFonts w:cs="Tahoma"/>
                <w:b/>
              </w:rPr>
              <w:t>Duration</w:t>
            </w:r>
          </w:p>
          <w:p w14:paraId="7F89CC1F" w14:textId="77777777" w:rsidR="00C16402" w:rsidRDefault="00C16402">
            <w:pPr>
              <w:snapToGrid w:val="0"/>
              <w:rPr>
                <w:rFonts w:cs="Tahoma"/>
                <w:b/>
              </w:rPr>
            </w:pPr>
          </w:p>
          <w:p w14:paraId="26AD17C6" w14:textId="6468CC2D" w:rsidR="00C16402" w:rsidRPr="00D87492" w:rsidRDefault="00C16402">
            <w:pPr>
              <w:snapToGrid w:val="0"/>
              <w:rPr>
                <w:rFonts w:cs="Tahoma"/>
                <w:b/>
              </w:rPr>
            </w:pPr>
            <w:r>
              <w:rPr>
                <w:rFonts w:cs="Tahoma"/>
                <w:b/>
              </w:rPr>
              <w:t>Technology</w:t>
            </w:r>
          </w:p>
        </w:tc>
        <w:tc>
          <w:tcPr>
            <w:tcW w:w="6480" w:type="dxa"/>
            <w:shd w:val="clear" w:color="auto" w:fill="F2F2F2"/>
            <w:vAlign w:val="center"/>
          </w:tcPr>
          <w:p w14:paraId="7F382D01" w14:textId="77777777" w:rsidR="0064137B" w:rsidRDefault="00CE2761">
            <w:pPr>
              <w:snapToGrid w:val="0"/>
              <w:jc w:val="both"/>
              <w:rPr>
                <w:rFonts w:cs="Tahoma"/>
                <w:color w:val="000000"/>
                <w:u w:color="000000"/>
                <w:lang w:val="en-US"/>
              </w:rPr>
            </w:pPr>
            <w:r>
              <w:rPr>
                <w:rFonts w:cs="Tahoma"/>
                <w:lang w:val="en-US"/>
              </w:rPr>
              <w:t>6</w:t>
            </w:r>
            <w:r w:rsidR="00355F10" w:rsidRPr="00003E51">
              <w:rPr>
                <w:rFonts w:cs="Tahoma"/>
                <w:lang w:val="en-US"/>
              </w:rPr>
              <w:t xml:space="preserve"> months</w:t>
            </w:r>
            <w:r w:rsidR="006C07DE" w:rsidRPr="00003E51">
              <w:rPr>
                <w:rFonts w:cs="Tahoma"/>
                <w:color w:val="000000"/>
                <w:u w:color="000000"/>
                <w:lang w:val="en-US"/>
              </w:rPr>
              <w:t xml:space="preserve"> (</w:t>
            </w:r>
            <w:r w:rsidR="00355F10" w:rsidRPr="00003E51">
              <w:rPr>
                <w:rFonts w:cs="Tahoma"/>
                <w:u w:color="FF0000"/>
                <w:lang w:val="en-US"/>
              </w:rPr>
              <w:t>January</w:t>
            </w:r>
            <w:r w:rsidR="00D24E66" w:rsidRPr="00003E51">
              <w:rPr>
                <w:rFonts w:cs="Tahoma"/>
                <w:u w:color="FF0000"/>
                <w:lang w:val="en-US"/>
              </w:rPr>
              <w:t xml:space="preserve"> 20</w:t>
            </w:r>
            <w:r>
              <w:rPr>
                <w:rFonts w:cs="Tahoma"/>
                <w:u w:color="FF0000"/>
                <w:lang w:val="en-US"/>
              </w:rPr>
              <w:t>15</w:t>
            </w:r>
            <w:r w:rsidR="006C07DE" w:rsidRPr="00003E51">
              <w:rPr>
                <w:rFonts w:cs="Tahoma"/>
                <w:u w:color="FF0000"/>
                <w:lang w:val="en-US"/>
              </w:rPr>
              <w:t xml:space="preserve"> to </w:t>
            </w:r>
            <w:r>
              <w:rPr>
                <w:rFonts w:cs="Tahoma"/>
                <w:u w:color="FF0000"/>
                <w:lang w:val="en-US"/>
              </w:rPr>
              <w:t>June</w:t>
            </w:r>
            <w:r w:rsidR="006C07DE" w:rsidRPr="00003E51">
              <w:rPr>
                <w:rFonts w:cs="Tahoma"/>
                <w:u w:color="FF0000"/>
                <w:lang w:val="en-US"/>
              </w:rPr>
              <w:t xml:space="preserve"> </w:t>
            </w:r>
            <w:r w:rsidR="00355F10" w:rsidRPr="00003E51">
              <w:rPr>
                <w:rFonts w:cs="Tahoma"/>
                <w:u w:color="FF0000"/>
                <w:lang w:val="en-US"/>
              </w:rPr>
              <w:t>20</w:t>
            </w:r>
            <w:r>
              <w:rPr>
                <w:rFonts w:cs="Tahoma"/>
                <w:u w:color="FF0000"/>
                <w:lang w:val="en-US"/>
              </w:rPr>
              <w:t>15</w:t>
            </w:r>
            <w:r w:rsidR="006C07DE" w:rsidRPr="00003E51">
              <w:rPr>
                <w:rFonts w:cs="Tahoma"/>
                <w:color w:val="000000"/>
                <w:u w:color="000000"/>
                <w:lang w:val="en-US"/>
              </w:rPr>
              <w:t>)</w:t>
            </w:r>
          </w:p>
          <w:p w14:paraId="60A09BB3" w14:textId="77777777" w:rsidR="00EC4045" w:rsidRDefault="00EC4045">
            <w:pPr>
              <w:snapToGrid w:val="0"/>
              <w:jc w:val="both"/>
              <w:rPr>
                <w:rFonts w:cs="Tahoma"/>
                <w:color w:val="000000"/>
                <w:u w:color="000000"/>
                <w:lang w:val="en-US"/>
              </w:rPr>
            </w:pPr>
          </w:p>
          <w:p w14:paraId="197C1FE8" w14:textId="4D281048" w:rsidR="00C16402" w:rsidRPr="002C38EB" w:rsidRDefault="00C16402">
            <w:pPr>
              <w:snapToGrid w:val="0"/>
              <w:jc w:val="both"/>
              <w:rPr>
                <w:rFonts w:cs="Tahoma"/>
                <w:color w:val="000000"/>
                <w:u w:color="000000"/>
                <w:lang w:val="en-US"/>
              </w:rPr>
            </w:pPr>
            <w:r>
              <w:rPr>
                <w:rFonts w:cs="Tahoma"/>
                <w:color w:val="000000"/>
                <w:u w:color="000000"/>
                <w:lang w:val="en-US"/>
              </w:rPr>
              <w:t>Android, iOS, Java, JavaScript</w:t>
            </w:r>
          </w:p>
        </w:tc>
      </w:tr>
      <w:tr w:rsidR="002F069D" w:rsidRPr="00D87492" w14:paraId="5D4AD709" w14:textId="77777777">
        <w:tc>
          <w:tcPr>
            <w:tcW w:w="2448" w:type="dxa"/>
            <w:shd w:val="clear" w:color="auto" w:fill="D8D8D8"/>
          </w:tcPr>
          <w:p w14:paraId="6C0948CB" w14:textId="77777777" w:rsidR="00613B50" w:rsidRDefault="00613B50">
            <w:pPr>
              <w:snapToGrid w:val="0"/>
              <w:rPr>
                <w:rFonts w:cs="Tahoma"/>
                <w:b/>
              </w:rPr>
            </w:pPr>
          </w:p>
          <w:p w14:paraId="4E7A89DD" w14:textId="77777777" w:rsidR="002F069D" w:rsidRPr="00D87492" w:rsidRDefault="002F069D">
            <w:pPr>
              <w:snapToGrid w:val="0"/>
              <w:rPr>
                <w:rFonts w:cs="Tahoma"/>
                <w:b/>
              </w:rPr>
            </w:pPr>
            <w:r w:rsidRPr="00D87492">
              <w:rPr>
                <w:rFonts w:cs="Tahoma"/>
                <w:b/>
              </w:rPr>
              <w:t>Role in Project</w:t>
            </w:r>
          </w:p>
        </w:tc>
        <w:tc>
          <w:tcPr>
            <w:tcW w:w="6480" w:type="dxa"/>
            <w:shd w:val="clear" w:color="auto" w:fill="F2F2F2"/>
          </w:tcPr>
          <w:p w14:paraId="3B3A8197" w14:textId="77777777" w:rsidR="00613B50" w:rsidRDefault="00613B50" w:rsidP="00355F10">
            <w:pPr>
              <w:jc w:val="both"/>
              <w:rPr>
                <w:rFonts w:cs="Tahoma"/>
                <w:b/>
                <w:u w:color="FF0000"/>
                <w:lang w:val="en-US"/>
              </w:rPr>
            </w:pPr>
          </w:p>
          <w:p w14:paraId="4ED60E21" w14:textId="26328AE5" w:rsidR="00F17F52" w:rsidRDefault="00CE2761" w:rsidP="00355F10">
            <w:pPr>
              <w:jc w:val="both"/>
              <w:rPr>
                <w:rFonts w:cs="Tahoma"/>
                <w:b/>
                <w:u w:color="FF0000"/>
                <w:lang w:val="en-US"/>
              </w:rPr>
            </w:pPr>
            <w:r>
              <w:rPr>
                <w:rFonts w:cs="Tahoma"/>
                <w:b/>
                <w:u w:color="FF0000"/>
                <w:lang w:val="en-US"/>
              </w:rPr>
              <w:t>Hybrid Mobile Application Developer</w:t>
            </w:r>
          </w:p>
          <w:p w14:paraId="50219ECA" w14:textId="77777777" w:rsidR="00CE2761" w:rsidRPr="00003E51" w:rsidRDefault="00CE2761" w:rsidP="00355F10">
            <w:pPr>
              <w:jc w:val="both"/>
              <w:rPr>
                <w:rFonts w:cs="Tahoma"/>
                <w:b/>
                <w:u w:color="FF0000"/>
                <w:lang w:val="en-US"/>
              </w:rPr>
            </w:pPr>
          </w:p>
          <w:p w14:paraId="1C5ECC64" w14:textId="5F37C5F0" w:rsidR="00CE2761" w:rsidRPr="00CE2761" w:rsidRDefault="00CE2761" w:rsidP="00CE2761">
            <w:pPr>
              <w:numPr>
                <w:ilvl w:val="0"/>
                <w:numId w:val="9"/>
              </w:numPr>
              <w:jc w:val="both"/>
              <w:rPr>
                <w:rFonts w:cs="Tahoma"/>
                <w:u w:color="FF0000"/>
                <w:lang w:val="en-US"/>
              </w:rPr>
            </w:pPr>
            <w:r w:rsidRPr="00CE2761">
              <w:rPr>
                <w:rFonts w:cs="Tahoma"/>
                <w:u w:color="FF0000"/>
                <w:lang w:val="en-US"/>
              </w:rPr>
              <w:t>Development of new pages and modification of existing pages as per the requirement shared by Client.</w:t>
            </w:r>
          </w:p>
          <w:p w14:paraId="7BD3D145" w14:textId="77777777" w:rsidR="00CE2761" w:rsidRPr="00CE2761" w:rsidRDefault="00CE2761" w:rsidP="00CE2761">
            <w:pPr>
              <w:numPr>
                <w:ilvl w:val="0"/>
                <w:numId w:val="9"/>
              </w:numPr>
              <w:jc w:val="both"/>
              <w:rPr>
                <w:rFonts w:cs="Tahoma"/>
                <w:u w:color="FF0000"/>
                <w:lang w:val="en-US"/>
              </w:rPr>
            </w:pPr>
            <w:r w:rsidRPr="00CE2761">
              <w:rPr>
                <w:rFonts w:cs="Tahoma"/>
                <w:u w:color="FF0000"/>
                <w:lang w:val="en-US"/>
              </w:rPr>
              <w:t xml:space="preserve">Implementation of touch ID based authentication and other new features </w:t>
            </w:r>
          </w:p>
          <w:p w14:paraId="50580F2B" w14:textId="12AD45E3" w:rsidR="002F069D" w:rsidRPr="00003E51" w:rsidRDefault="002F069D" w:rsidP="00CE2761">
            <w:pPr>
              <w:ind w:left="360"/>
              <w:jc w:val="both"/>
              <w:rPr>
                <w:rFonts w:cs="Tahoma"/>
                <w:u w:color="FF0000"/>
                <w:lang w:val="en-US"/>
              </w:rPr>
            </w:pPr>
          </w:p>
        </w:tc>
      </w:tr>
    </w:tbl>
    <w:p w14:paraId="1B285C1F" w14:textId="77777777" w:rsidR="002F069D" w:rsidRPr="00D87492" w:rsidRDefault="002F069D">
      <w:pPr>
        <w:pStyle w:val="Header"/>
        <w:rPr>
          <w:rFonts w:cs="Tahoma"/>
        </w:rPr>
      </w:pPr>
    </w:p>
    <w:p w14:paraId="7662E1A8" w14:textId="77777777" w:rsidR="002F069D" w:rsidRPr="00D87492" w:rsidRDefault="002F069D">
      <w:pPr>
        <w:pStyle w:val="Header"/>
        <w:ind w:left="1980"/>
        <w:rPr>
          <w:rFonts w:cs="Tahoma"/>
          <w:b/>
        </w:rPr>
      </w:pPr>
      <w:r w:rsidRPr="00D87492">
        <w:rPr>
          <w:rFonts w:cs="Tahoma"/>
          <w:b/>
        </w:rPr>
        <w:t xml:space="preserve">                                   </w:t>
      </w:r>
    </w:p>
    <w:p w14:paraId="61778D32" w14:textId="77777777" w:rsidR="00B31B43" w:rsidRDefault="00B31B43">
      <w:pPr>
        <w:pStyle w:val="Header"/>
        <w:rPr>
          <w:rFonts w:cs="Tahoma"/>
          <w:color w:val="808080"/>
        </w:rPr>
      </w:pPr>
    </w:p>
    <w:p w14:paraId="4270A875" w14:textId="2228FF3E" w:rsidR="002F069D" w:rsidRDefault="00C16402">
      <w:pPr>
        <w:pStyle w:val="Header"/>
        <w:rPr>
          <w:rFonts w:cs="Tahoma"/>
          <w:color w:val="808080"/>
        </w:rPr>
      </w:pPr>
      <w:r>
        <w:rPr>
          <w:rFonts w:cs="Tahoma"/>
          <w:color w:val="808080"/>
        </w:rPr>
        <w:t>2</w:t>
      </w:r>
      <w:r w:rsidR="00EA45C8">
        <w:rPr>
          <w:rFonts w:cs="Tahoma"/>
          <w:color w:val="808080"/>
        </w:rPr>
        <w:t>8</w:t>
      </w:r>
      <w:r w:rsidR="00613B50">
        <w:rPr>
          <w:rFonts w:cs="Tahoma"/>
          <w:color w:val="808080"/>
        </w:rPr>
        <w:t>-</w:t>
      </w:r>
      <w:r>
        <w:rPr>
          <w:rFonts w:cs="Tahoma"/>
          <w:color w:val="808080"/>
        </w:rPr>
        <w:t>February</w:t>
      </w:r>
      <w:r w:rsidR="00913A48">
        <w:rPr>
          <w:rFonts w:cs="Tahoma"/>
          <w:color w:val="808080"/>
        </w:rPr>
        <w:t>-</w:t>
      </w:r>
      <w:r w:rsidR="0058729C">
        <w:rPr>
          <w:rFonts w:cs="Tahoma"/>
          <w:color w:val="808080"/>
        </w:rPr>
        <w:t>202</w:t>
      </w:r>
      <w:r>
        <w:rPr>
          <w:rFonts w:cs="Tahoma"/>
          <w:color w:val="808080"/>
        </w:rPr>
        <w:t>4</w:t>
      </w:r>
    </w:p>
    <w:p w14:paraId="34F0C9A6" w14:textId="7F29E51A" w:rsidR="008803FA" w:rsidRDefault="00734918">
      <w:pPr>
        <w:pStyle w:val="Header"/>
        <w:rPr>
          <w:rFonts w:cs="Tahoma"/>
          <w:color w:val="808080"/>
        </w:rPr>
      </w:pPr>
      <w:r>
        <w:rPr>
          <w:rFonts w:cs="Tahoma"/>
          <w:color w:val="808080"/>
        </w:rPr>
        <w:t>Seattle, WA</w:t>
      </w:r>
      <w:r w:rsidR="00087804">
        <w:rPr>
          <w:rFonts w:cs="Tahoma"/>
          <w:color w:val="808080"/>
        </w:rPr>
        <w:t>, USA</w:t>
      </w:r>
    </w:p>
    <w:sectPr w:rsidR="008803FA">
      <w:headerReference w:type="even" r:id="rId9"/>
      <w:headerReference w:type="default" r:id="rId10"/>
      <w:headerReference w:type="first" r:id="rId11"/>
      <w:footnotePr>
        <w:pos w:val="beneathText"/>
      </w:footnotePr>
      <w:pgSz w:w="12240" w:h="15840"/>
      <w:pgMar w:top="1890" w:right="1800" w:bottom="990" w:left="1800"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6630B" w14:textId="77777777" w:rsidR="00F833A4" w:rsidRDefault="00F833A4">
      <w:r>
        <w:separator/>
      </w:r>
    </w:p>
  </w:endnote>
  <w:endnote w:type="continuationSeparator" w:id="0">
    <w:p w14:paraId="2803EBF5" w14:textId="77777777" w:rsidR="00F833A4" w:rsidRDefault="00F83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Sorts">
    <w:charset w:val="02"/>
    <w:family w:val="auto"/>
    <w:pitch w:val="variable"/>
  </w:font>
  <w:font w:name="Helv">
    <w:panose1 w:val="020B0604020202030204"/>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xi Sans">
    <w:altName w:val="Arial"/>
    <w:charset w:val="00"/>
    <w:family w:val="swiss"/>
    <w:pitch w:val="variable"/>
  </w:font>
  <w:font w:name="HG Mincho Light J">
    <w:altName w:val="msmincho"/>
    <w:charset w:val="00"/>
    <w:family w:val="auto"/>
    <w:pitch w:val="variable"/>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E5429" w14:textId="77777777" w:rsidR="00F833A4" w:rsidRDefault="00F833A4">
      <w:r>
        <w:separator/>
      </w:r>
    </w:p>
  </w:footnote>
  <w:footnote w:type="continuationSeparator" w:id="0">
    <w:p w14:paraId="619DE610" w14:textId="77777777" w:rsidR="00F833A4" w:rsidRDefault="00F83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3E82" w14:textId="77777777" w:rsidR="00C96DCB" w:rsidRDefault="00C96D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07AA" w14:textId="5EB0C51F" w:rsidR="002779AD" w:rsidRDefault="002779AD">
    <w:pPr>
      <w:pStyle w:val="Header"/>
    </w:pPr>
    <w:r>
      <w:rPr>
        <w:noProof/>
        <w:lang w:eastAsia="en-GB"/>
      </w:rPr>
      <mc:AlternateContent>
        <mc:Choice Requires="wps">
          <w:drawing>
            <wp:anchor distT="0" distB="0" distL="114935" distR="114935" simplePos="0" relativeHeight="251657728" behindDoc="1" locked="0" layoutInCell="1" allowOverlap="1" wp14:anchorId="09A696F0" wp14:editId="3E871665">
              <wp:simplePos x="0" y="0"/>
              <wp:positionH relativeFrom="column">
                <wp:posOffset>2971800</wp:posOffset>
              </wp:positionH>
              <wp:positionV relativeFrom="paragraph">
                <wp:posOffset>6985</wp:posOffset>
              </wp:positionV>
              <wp:extent cx="2465705" cy="372110"/>
              <wp:effectExtent l="0" t="0" r="127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5705" cy="37211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F075105" w14:textId="77777777" w:rsidR="002779AD" w:rsidRDefault="002779AD">
                          <w:pPr>
                            <w:pStyle w:val="Heading3"/>
                            <w:numPr>
                              <w:ilvl w:val="2"/>
                              <w:numId w:val="2"/>
                            </w:numPr>
                            <w:tabs>
                              <w:tab w:val="left" w:pos="0"/>
                            </w:tabs>
                            <w:rPr>
                              <w:sz w:val="32"/>
                            </w:rPr>
                          </w:pPr>
                          <w:r>
                            <w:rPr>
                              <w:sz w:val="32"/>
                            </w:rPr>
                            <w:t xml:space="preserve">Resume </w:t>
                          </w:r>
                        </w:p>
                        <w:p w14:paraId="46BC0036" w14:textId="77777777" w:rsidR="002779AD" w:rsidRDefault="002779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A696F0" id="_x0000_t202" coordsize="21600,21600" o:spt="202" path="m,l,21600r21600,l21600,xe">
              <v:stroke joinstyle="miter"/>
              <v:path gradientshapeok="t" o:connecttype="rect"/>
            </v:shapetype>
            <v:shape id="Text Box 1" o:spid="_x0000_s1027" type="#_x0000_t202" style="position:absolute;margin-left:234pt;margin-top:.55pt;width:194.15pt;height:29.3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" stroked="f">
              <v:textbox inset="0,0,0,0">
                <w:txbxContent>
                  <w:p w14:paraId="2F075105" w14:textId="77777777" w:rsidR="002779AD" w:rsidRDefault="002779AD">
                    <w:pPr>
                      <w:pStyle w:val="Heading3"/>
                      <w:numPr>
                        <w:ilvl w:val="2"/>
                        <w:numId w:val="2"/>
                      </w:numPr>
                      <w:tabs>
                        <w:tab w:val="left" w:pos="0"/>
                      </w:tabs>
                      <w:rPr>
                        <w:sz w:val="32"/>
                      </w:rPr>
                    </w:pPr>
                    <w:r>
                      <w:rPr>
                        <w:sz w:val="32"/>
                      </w:rPr>
                      <w:t xml:space="preserve">Resume </w:t>
                    </w:r>
                  </w:p>
                  <w:p w14:paraId="46BC0036" w14:textId="77777777" w:rsidR="002779AD" w:rsidRDefault="002779AD"/>
                </w:txbxContent>
              </v:textbox>
            </v:shape>
          </w:pict>
        </mc:Fallback>
      </mc:AlternateContent>
    </w:r>
    <w:r>
      <w:t xml:space="preserve"> </w:t>
    </w:r>
  </w:p>
  <w:p w14:paraId="1486C726" w14:textId="77777777" w:rsidR="002779AD" w:rsidRDefault="002779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9196" w14:textId="77777777" w:rsidR="00C96DCB" w:rsidRDefault="00C96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0000002"/>
    <w:multiLevelType w:val="multilevel"/>
    <w:tmpl w:val="00000002"/>
    <w:name w:val="WW8Num2"/>
    <w:lvl w:ilvl="0">
      <w:start w:val="1"/>
      <w:numFmt w:val="none"/>
      <w:pStyle w:val="Heading2"/>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2" w15:restartNumberingAfterBreak="0">
    <w:nsid w:val="00000003"/>
    <w:multiLevelType w:val="singleLevel"/>
    <w:tmpl w:val="00000003"/>
    <w:name w:val="WW8Num5"/>
    <w:lvl w:ilvl="0">
      <w:start w:val="1"/>
      <w:numFmt w:val="bullet"/>
      <w:lvlText w:val=""/>
      <w:lvlJc w:val="left"/>
      <w:pPr>
        <w:tabs>
          <w:tab w:val="num" w:pos="0"/>
        </w:tabs>
      </w:pPr>
      <w:rPr>
        <w:rFonts w:ascii="Symbol" w:hAnsi="Symbol"/>
        <w:b/>
        <w:i w:val="0"/>
        <w:color w:val="FF0000"/>
        <w:sz w:val="32"/>
      </w:rPr>
    </w:lvl>
  </w:abstractNum>
  <w:abstractNum w:abstractNumId="3" w15:restartNumberingAfterBreak="0">
    <w:nsid w:val="00000004"/>
    <w:multiLevelType w:val="singleLevel"/>
    <w:tmpl w:val="00000004"/>
    <w:name w:val="WW8Num6"/>
    <w:lvl w:ilvl="0">
      <w:start w:val="1"/>
      <w:numFmt w:val="bullet"/>
      <w:lvlText w:val=""/>
      <w:lvlJc w:val="left"/>
      <w:pPr>
        <w:tabs>
          <w:tab w:val="num" w:pos="0"/>
        </w:tabs>
      </w:pPr>
      <w:rPr>
        <w:rFonts w:ascii="Symbol" w:hAnsi="Symbol"/>
      </w:rPr>
    </w:lvl>
  </w:abstractNum>
  <w:abstractNum w:abstractNumId="4" w15:restartNumberingAfterBreak="0">
    <w:nsid w:val="00000005"/>
    <w:multiLevelType w:val="singleLevel"/>
    <w:tmpl w:val="00000005"/>
    <w:name w:val="WW8Num7"/>
    <w:lvl w:ilvl="0">
      <w:start w:val="1"/>
      <w:numFmt w:val="bullet"/>
      <w:lvlText w:val=""/>
      <w:lvlJc w:val="left"/>
      <w:pPr>
        <w:tabs>
          <w:tab w:val="num" w:pos="0"/>
        </w:tabs>
      </w:pPr>
      <w:rPr>
        <w:rFonts w:ascii="Symbol" w:hAnsi="Symbol"/>
      </w:rPr>
    </w:lvl>
  </w:abstractNum>
  <w:abstractNum w:abstractNumId="5" w15:restartNumberingAfterBreak="0">
    <w:nsid w:val="00000006"/>
    <w:multiLevelType w:val="singleLevel"/>
    <w:tmpl w:val="00000006"/>
    <w:name w:val="WW8Num10"/>
    <w:lvl w:ilvl="0">
      <w:start w:val="1"/>
      <w:numFmt w:val="bullet"/>
      <w:lvlText w:val=""/>
      <w:lvlJc w:val="left"/>
      <w:pPr>
        <w:tabs>
          <w:tab w:val="num" w:pos="0"/>
        </w:tabs>
      </w:pPr>
      <w:rPr>
        <w:rFonts w:ascii="Symbol" w:hAnsi="Symbol"/>
      </w:rPr>
    </w:lvl>
  </w:abstractNum>
  <w:abstractNum w:abstractNumId="6" w15:restartNumberingAfterBreak="0">
    <w:nsid w:val="00000007"/>
    <w:multiLevelType w:val="singleLevel"/>
    <w:tmpl w:val="00000007"/>
    <w:name w:val="WW8Num12"/>
    <w:lvl w:ilvl="0">
      <w:start w:val="1"/>
      <w:numFmt w:val="bullet"/>
      <w:lvlText w:val=""/>
      <w:lvlJc w:val="left"/>
      <w:pPr>
        <w:tabs>
          <w:tab w:val="num" w:pos="0"/>
        </w:tabs>
      </w:pPr>
      <w:rPr>
        <w:rFonts w:ascii="Symbol" w:hAnsi="Symbol"/>
      </w:rPr>
    </w:lvl>
  </w:abstractNum>
  <w:abstractNum w:abstractNumId="7" w15:restartNumberingAfterBreak="0">
    <w:nsid w:val="00000008"/>
    <w:multiLevelType w:val="multilevel"/>
    <w:tmpl w:val="00000008"/>
    <w:name w:val="WW8Num13"/>
    <w:lvl w:ilvl="0">
      <w:start w:val="1"/>
      <w:numFmt w:val="bullet"/>
      <w:lvlText w:val=""/>
      <w:lvlJc w:val="left"/>
      <w:pPr>
        <w:tabs>
          <w:tab w:val="num" w:pos="0"/>
        </w:tabs>
      </w:pPr>
      <w:rPr>
        <w:rFonts w:ascii="Symbol" w:hAnsi="Symbol"/>
      </w:rPr>
    </w:lvl>
    <w:lvl w:ilvl="1">
      <w:start w:val="1"/>
      <w:numFmt w:val="bullet"/>
      <w:lvlText w:val=""/>
      <w:lvlJc w:val="left"/>
      <w:pPr>
        <w:tabs>
          <w:tab w:val="num" w:pos="0"/>
        </w:tabs>
      </w:pPr>
      <w:rPr>
        <w:rFonts w:ascii="Wingdings" w:hAnsi="Wingdings"/>
      </w:rPr>
    </w:lvl>
    <w:lvl w:ilvl="2">
      <w:start w:val="1"/>
      <w:numFmt w:val="bullet"/>
      <w:lvlText w:val=""/>
      <w:lvlJc w:val="left"/>
      <w:pPr>
        <w:tabs>
          <w:tab w:val="num" w:pos="0"/>
        </w:tabs>
      </w:pPr>
      <w:rPr>
        <w:rFonts w:ascii="Wingdings" w:hAnsi="Wingdings"/>
      </w:rPr>
    </w:lvl>
    <w:lvl w:ilvl="3">
      <w:start w:val="1"/>
      <w:numFmt w:val="bullet"/>
      <w:lvlText w:val=""/>
      <w:lvlJc w:val="left"/>
      <w:pPr>
        <w:tabs>
          <w:tab w:val="num" w:pos="0"/>
        </w:tabs>
      </w:pPr>
      <w:rPr>
        <w:rFonts w:ascii="Symbol" w:hAnsi="Symbol"/>
      </w:rPr>
    </w:lvl>
    <w:lvl w:ilvl="4">
      <w:start w:val="1"/>
      <w:numFmt w:val="bullet"/>
      <w:lvlText w:val="o"/>
      <w:lvlJc w:val="left"/>
      <w:pPr>
        <w:tabs>
          <w:tab w:val="num" w:pos="0"/>
        </w:tabs>
      </w:pPr>
      <w:rPr>
        <w:rFonts w:ascii="Courier New" w:hAnsi="Courier New"/>
      </w:rPr>
    </w:lvl>
    <w:lvl w:ilvl="5">
      <w:start w:val="1"/>
      <w:numFmt w:val="bullet"/>
      <w:lvlText w:val=""/>
      <w:lvlJc w:val="left"/>
      <w:pPr>
        <w:tabs>
          <w:tab w:val="num" w:pos="0"/>
        </w:tabs>
      </w:pPr>
      <w:rPr>
        <w:rFonts w:ascii="Wingdings" w:hAnsi="Wingdings"/>
      </w:rPr>
    </w:lvl>
    <w:lvl w:ilvl="6">
      <w:start w:val="1"/>
      <w:numFmt w:val="bullet"/>
      <w:lvlText w:val=""/>
      <w:lvlJc w:val="left"/>
      <w:pPr>
        <w:tabs>
          <w:tab w:val="num" w:pos="0"/>
        </w:tabs>
      </w:pPr>
      <w:rPr>
        <w:rFonts w:ascii="Symbol" w:hAnsi="Symbol"/>
      </w:rPr>
    </w:lvl>
    <w:lvl w:ilvl="7">
      <w:start w:val="1"/>
      <w:numFmt w:val="bullet"/>
      <w:lvlText w:val="o"/>
      <w:lvlJc w:val="left"/>
      <w:pPr>
        <w:tabs>
          <w:tab w:val="num" w:pos="0"/>
        </w:tabs>
      </w:pPr>
      <w:rPr>
        <w:rFonts w:ascii="Courier New" w:hAnsi="Courier New"/>
      </w:rPr>
    </w:lvl>
    <w:lvl w:ilvl="8">
      <w:start w:val="1"/>
      <w:numFmt w:val="bullet"/>
      <w:lvlText w:val=""/>
      <w:lvlJc w:val="left"/>
      <w:pPr>
        <w:tabs>
          <w:tab w:val="num" w:pos="0"/>
        </w:tabs>
      </w:pPr>
      <w:rPr>
        <w:rFonts w:ascii="Wingdings" w:hAnsi="Wingdings"/>
      </w:rPr>
    </w:lvl>
  </w:abstractNum>
  <w:abstractNum w:abstractNumId="8" w15:restartNumberingAfterBreak="0">
    <w:nsid w:val="00000009"/>
    <w:multiLevelType w:val="singleLevel"/>
    <w:tmpl w:val="00000009"/>
    <w:name w:val="WW8Num14"/>
    <w:lvl w:ilvl="0">
      <w:start w:val="1"/>
      <w:numFmt w:val="bullet"/>
      <w:lvlText w:val=""/>
      <w:lvlJc w:val="left"/>
      <w:pPr>
        <w:tabs>
          <w:tab w:val="num" w:pos="0"/>
        </w:tabs>
      </w:pPr>
      <w:rPr>
        <w:rFonts w:ascii="Symbol" w:hAnsi="Symbol"/>
      </w:rPr>
    </w:lvl>
  </w:abstractNum>
  <w:abstractNum w:abstractNumId="9" w15:restartNumberingAfterBreak="0">
    <w:nsid w:val="0000000B"/>
    <w:multiLevelType w:val="singleLevel"/>
    <w:tmpl w:val="0000000B"/>
    <w:lvl w:ilvl="0">
      <w:start w:val="1"/>
      <w:numFmt w:val="bullet"/>
      <w:lvlText w:val=""/>
      <w:lvlJc w:val="left"/>
      <w:pPr>
        <w:tabs>
          <w:tab w:val="num" w:pos="0"/>
        </w:tabs>
        <w:ind w:left="720" w:hanging="360"/>
      </w:pPr>
      <w:rPr>
        <w:rFonts w:ascii="Symbol" w:hAnsi="Symbol" w:cs="Symbol"/>
      </w:rPr>
    </w:lvl>
  </w:abstractNum>
  <w:abstractNum w:abstractNumId="10" w15:restartNumberingAfterBreak="0">
    <w:nsid w:val="00000013"/>
    <w:multiLevelType w:val="singleLevel"/>
    <w:tmpl w:val="00000013"/>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51759"/>
    <w:multiLevelType w:val="multilevel"/>
    <w:tmpl w:val="BA7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949FF"/>
    <w:multiLevelType w:val="multilevel"/>
    <w:tmpl w:val="DEAC180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15:restartNumberingAfterBreak="0">
    <w:nsid w:val="049E6413"/>
    <w:multiLevelType w:val="multilevel"/>
    <w:tmpl w:val="FDE84E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810949"/>
    <w:multiLevelType w:val="hybridMultilevel"/>
    <w:tmpl w:val="B256F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A616C10"/>
    <w:multiLevelType w:val="multilevel"/>
    <w:tmpl w:val="D2DA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ED1F22"/>
    <w:multiLevelType w:val="multilevel"/>
    <w:tmpl w:val="0EF0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312D08"/>
    <w:multiLevelType w:val="multilevel"/>
    <w:tmpl w:val="A82E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4D1FDB"/>
    <w:multiLevelType w:val="multilevel"/>
    <w:tmpl w:val="B2E4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47615"/>
    <w:multiLevelType w:val="hybridMultilevel"/>
    <w:tmpl w:val="99CA5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7407FA"/>
    <w:multiLevelType w:val="hybridMultilevel"/>
    <w:tmpl w:val="3F60B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095947"/>
    <w:multiLevelType w:val="hybridMultilevel"/>
    <w:tmpl w:val="9F06AD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2CB216B"/>
    <w:multiLevelType w:val="multilevel"/>
    <w:tmpl w:val="60FC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00972"/>
    <w:multiLevelType w:val="multilevel"/>
    <w:tmpl w:val="18E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221359"/>
    <w:multiLevelType w:val="multilevel"/>
    <w:tmpl w:val="CBAE4674"/>
    <w:styleLink w:val="List21"/>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5" w15:restartNumberingAfterBreak="0">
    <w:nsid w:val="48594094"/>
    <w:multiLevelType w:val="hybridMultilevel"/>
    <w:tmpl w:val="5EF68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0A2B2A"/>
    <w:multiLevelType w:val="multilevel"/>
    <w:tmpl w:val="3F24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E8555D"/>
    <w:multiLevelType w:val="multilevel"/>
    <w:tmpl w:val="13F0659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50B56978"/>
    <w:multiLevelType w:val="hybridMultilevel"/>
    <w:tmpl w:val="FF7A9D0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217E3E"/>
    <w:multiLevelType w:val="multilevel"/>
    <w:tmpl w:val="A520375C"/>
    <w:styleLink w:val="List1"/>
    <w:lvl w:ilvl="0">
      <w:numFmt w:val="bullet"/>
      <w:lvlText w:val="•"/>
      <w:lvlJc w:val="left"/>
      <w:pPr>
        <w:tabs>
          <w:tab w:val="num" w:pos="720"/>
        </w:tabs>
        <w:ind w:left="720" w:hanging="360"/>
      </w:pPr>
      <w:rPr>
        <w:position w:val="0"/>
      </w:rPr>
    </w:lvl>
    <w:lvl w:ilvl="1">
      <w:start w:val="1"/>
      <w:numFmt w:val="bullet"/>
      <w:lvlText w:val="o"/>
      <w:lvlJc w:val="left"/>
      <w:pPr>
        <w:tabs>
          <w:tab w:val="num" w:pos="1380"/>
        </w:tabs>
        <w:ind w:left="1380" w:hanging="300"/>
      </w:pPr>
      <w:rPr>
        <w:position w:val="0"/>
      </w:rPr>
    </w:lvl>
    <w:lvl w:ilvl="2">
      <w:start w:val="1"/>
      <w:numFmt w:val="bullet"/>
      <w:lvlText w:val="▪"/>
      <w:lvlJc w:val="left"/>
      <w:pPr>
        <w:tabs>
          <w:tab w:val="num" w:pos="2100"/>
        </w:tabs>
        <w:ind w:left="2100" w:hanging="300"/>
      </w:pPr>
      <w:rPr>
        <w:position w:val="0"/>
      </w:rPr>
    </w:lvl>
    <w:lvl w:ilvl="3">
      <w:start w:val="1"/>
      <w:numFmt w:val="bullet"/>
      <w:lvlText w:val="•"/>
      <w:lvlJc w:val="left"/>
      <w:pPr>
        <w:tabs>
          <w:tab w:val="num" w:pos="2820"/>
        </w:tabs>
        <w:ind w:left="2820" w:hanging="300"/>
      </w:pPr>
      <w:rPr>
        <w:position w:val="0"/>
      </w:rPr>
    </w:lvl>
    <w:lvl w:ilvl="4">
      <w:start w:val="1"/>
      <w:numFmt w:val="bullet"/>
      <w:lvlText w:val="o"/>
      <w:lvlJc w:val="left"/>
      <w:pPr>
        <w:tabs>
          <w:tab w:val="num" w:pos="3540"/>
        </w:tabs>
        <w:ind w:left="3540" w:hanging="300"/>
      </w:pPr>
      <w:rPr>
        <w:position w:val="0"/>
      </w:rPr>
    </w:lvl>
    <w:lvl w:ilvl="5">
      <w:start w:val="1"/>
      <w:numFmt w:val="bullet"/>
      <w:lvlText w:val="▪"/>
      <w:lvlJc w:val="left"/>
      <w:pPr>
        <w:tabs>
          <w:tab w:val="num" w:pos="4260"/>
        </w:tabs>
        <w:ind w:left="4260" w:hanging="300"/>
      </w:pPr>
      <w:rPr>
        <w:position w:val="0"/>
      </w:rPr>
    </w:lvl>
    <w:lvl w:ilvl="6">
      <w:start w:val="1"/>
      <w:numFmt w:val="bullet"/>
      <w:lvlText w:val="•"/>
      <w:lvlJc w:val="left"/>
      <w:pPr>
        <w:tabs>
          <w:tab w:val="num" w:pos="4980"/>
        </w:tabs>
        <w:ind w:left="4980" w:hanging="300"/>
      </w:pPr>
      <w:rPr>
        <w:position w:val="0"/>
      </w:rPr>
    </w:lvl>
    <w:lvl w:ilvl="7">
      <w:start w:val="1"/>
      <w:numFmt w:val="bullet"/>
      <w:lvlText w:val="o"/>
      <w:lvlJc w:val="left"/>
      <w:pPr>
        <w:tabs>
          <w:tab w:val="num" w:pos="5700"/>
        </w:tabs>
        <w:ind w:left="5700" w:hanging="300"/>
      </w:pPr>
      <w:rPr>
        <w:position w:val="0"/>
      </w:rPr>
    </w:lvl>
    <w:lvl w:ilvl="8">
      <w:start w:val="1"/>
      <w:numFmt w:val="bullet"/>
      <w:lvlText w:val="▪"/>
      <w:lvlJc w:val="left"/>
      <w:pPr>
        <w:tabs>
          <w:tab w:val="num" w:pos="6420"/>
        </w:tabs>
        <w:ind w:left="6420" w:hanging="300"/>
      </w:pPr>
      <w:rPr>
        <w:position w:val="0"/>
      </w:rPr>
    </w:lvl>
  </w:abstractNum>
  <w:abstractNum w:abstractNumId="30" w15:restartNumberingAfterBreak="0">
    <w:nsid w:val="61C51B5A"/>
    <w:multiLevelType w:val="hybridMultilevel"/>
    <w:tmpl w:val="F6269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AC1D9F"/>
    <w:multiLevelType w:val="hybridMultilevel"/>
    <w:tmpl w:val="0DB09DC6"/>
    <w:name w:val="WW8Num12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5C50D53"/>
    <w:multiLevelType w:val="multilevel"/>
    <w:tmpl w:val="C07ABC14"/>
    <w:lvl w:ilvl="0">
      <w:numFmt w:val="bullet"/>
      <w:lvlText w:val="•"/>
      <w:lvlJc w:val="left"/>
      <w:pPr>
        <w:tabs>
          <w:tab w:val="num" w:pos="720"/>
        </w:tabs>
        <w:ind w:left="720" w:hanging="360"/>
      </w:pPr>
      <w:rPr>
        <w:position w:val="0"/>
      </w:rPr>
    </w:lvl>
    <w:lvl w:ilvl="1">
      <w:start w:val="1"/>
      <w:numFmt w:val="bullet"/>
      <w:lvlText w:val="o"/>
      <w:lvlJc w:val="left"/>
      <w:pPr>
        <w:tabs>
          <w:tab w:val="num" w:pos="1380"/>
        </w:tabs>
        <w:ind w:left="1380" w:hanging="300"/>
      </w:pPr>
      <w:rPr>
        <w:position w:val="0"/>
      </w:rPr>
    </w:lvl>
    <w:lvl w:ilvl="2">
      <w:start w:val="1"/>
      <w:numFmt w:val="bullet"/>
      <w:lvlText w:val="▪"/>
      <w:lvlJc w:val="left"/>
      <w:pPr>
        <w:tabs>
          <w:tab w:val="num" w:pos="2100"/>
        </w:tabs>
        <w:ind w:left="2100" w:hanging="300"/>
      </w:pPr>
      <w:rPr>
        <w:position w:val="0"/>
      </w:rPr>
    </w:lvl>
    <w:lvl w:ilvl="3">
      <w:start w:val="1"/>
      <w:numFmt w:val="bullet"/>
      <w:lvlText w:val="•"/>
      <w:lvlJc w:val="left"/>
      <w:pPr>
        <w:tabs>
          <w:tab w:val="num" w:pos="2820"/>
        </w:tabs>
        <w:ind w:left="2820" w:hanging="300"/>
      </w:pPr>
      <w:rPr>
        <w:position w:val="0"/>
      </w:rPr>
    </w:lvl>
    <w:lvl w:ilvl="4">
      <w:start w:val="1"/>
      <w:numFmt w:val="bullet"/>
      <w:lvlText w:val="o"/>
      <w:lvlJc w:val="left"/>
      <w:pPr>
        <w:tabs>
          <w:tab w:val="num" w:pos="3540"/>
        </w:tabs>
        <w:ind w:left="3540" w:hanging="300"/>
      </w:pPr>
      <w:rPr>
        <w:position w:val="0"/>
      </w:rPr>
    </w:lvl>
    <w:lvl w:ilvl="5">
      <w:start w:val="1"/>
      <w:numFmt w:val="bullet"/>
      <w:lvlText w:val="▪"/>
      <w:lvlJc w:val="left"/>
      <w:pPr>
        <w:tabs>
          <w:tab w:val="num" w:pos="4260"/>
        </w:tabs>
        <w:ind w:left="4260" w:hanging="300"/>
      </w:pPr>
      <w:rPr>
        <w:position w:val="0"/>
      </w:rPr>
    </w:lvl>
    <w:lvl w:ilvl="6">
      <w:start w:val="1"/>
      <w:numFmt w:val="bullet"/>
      <w:lvlText w:val="•"/>
      <w:lvlJc w:val="left"/>
      <w:pPr>
        <w:tabs>
          <w:tab w:val="num" w:pos="4980"/>
        </w:tabs>
        <w:ind w:left="4980" w:hanging="300"/>
      </w:pPr>
      <w:rPr>
        <w:position w:val="0"/>
      </w:rPr>
    </w:lvl>
    <w:lvl w:ilvl="7">
      <w:start w:val="1"/>
      <w:numFmt w:val="bullet"/>
      <w:lvlText w:val="o"/>
      <w:lvlJc w:val="left"/>
      <w:pPr>
        <w:tabs>
          <w:tab w:val="num" w:pos="5700"/>
        </w:tabs>
        <w:ind w:left="5700" w:hanging="300"/>
      </w:pPr>
      <w:rPr>
        <w:position w:val="0"/>
      </w:rPr>
    </w:lvl>
    <w:lvl w:ilvl="8">
      <w:start w:val="1"/>
      <w:numFmt w:val="bullet"/>
      <w:lvlText w:val="▪"/>
      <w:lvlJc w:val="left"/>
      <w:pPr>
        <w:tabs>
          <w:tab w:val="num" w:pos="6420"/>
        </w:tabs>
        <w:ind w:left="6420" w:hanging="300"/>
      </w:pPr>
      <w:rPr>
        <w:position w:val="0"/>
      </w:rPr>
    </w:lvl>
  </w:abstractNum>
  <w:abstractNum w:abstractNumId="33" w15:restartNumberingAfterBreak="0">
    <w:nsid w:val="6EFB6E20"/>
    <w:multiLevelType w:val="multilevel"/>
    <w:tmpl w:val="1562C33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15:restartNumberingAfterBreak="0">
    <w:nsid w:val="71E534BA"/>
    <w:multiLevelType w:val="multilevel"/>
    <w:tmpl w:val="1B141B0A"/>
    <w:lvl w:ilvl="0">
      <w:numFmt w:val="bullet"/>
      <w:lvlText w:val="•"/>
      <w:lvlJc w:val="left"/>
      <w:pPr>
        <w:tabs>
          <w:tab w:val="num" w:pos="720"/>
        </w:tabs>
        <w:ind w:left="720" w:hanging="360"/>
      </w:pPr>
      <w:rPr>
        <w:position w:val="0"/>
      </w:rPr>
    </w:lvl>
    <w:lvl w:ilvl="1">
      <w:start w:val="1"/>
      <w:numFmt w:val="bullet"/>
      <w:lvlText w:val="o"/>
      <w:lvlJc w:val="left"/>
      <w:pPr>
        <w:tabs>
          <w:tab w:val="num" w:pos="1380"/>
        </w:tabs>
        <w:ind w:left="1380" w:hanging="300"/>
      </w:pPr>
      <w:rPr>
        <w:position w:val="0"/>
      </w:rPr>
    </w:lvl>
    <w:lvl w:ilvl="2">
      <w:start w:val="1"/>
      <w:numFmt w:val="bullet"/>
      <w:lvlText w:val="▪"/>
      <w:lvlJc w:val="left"/>
      <w:pPr>
        <w:tabs>
          <w:tab w:val="num" w:pos="2100"/>
        </w:tabs>
        <w:ind w:left="2100" w:hanging="300"/>
      </w:pPr>
      <w:rPr>
        <w:position w:val="0"/>
      </w:rPr>
    </w:lvl>
    <w:lvl w:ilvl="3">
      <w:start w:val="1"/>
      <w:numFmt w:val="bullet"/>
      <w:lvlText w:val="•"/>
      <w:lvlJc w:val="left"/>
      <w:pPr>
        <w:tabs>
          <w:tab w:val="num" w:pos="2820"/>
        </w:tabs>
        <w:ind w:left="2820" w:hanging="300"/>
      </w:pPr>
      <w:rPr>
        <w:position w:val="0"/>
      </w:rPr>
    </w:lvl>
    <w:lvl w:ilvl="4">
      <w:start w:val="1"/>
      <w:numFmt w:val="bullet"/>
      <w:lvlText w:val="o"/>
      <w:lvlJc w:val="left"/>
      <w:pPr>
        <w:tabs>
          <w:tab w:val="num" w:pos="3540"/>
        </w:tabs>
        <w:ind w:left="3540" w:hanging="300"/>
      </w:pPr>
      <w:rPr>
        <w:position w:val="0"/>
      </w:rPr>
    </w:lvl>
    <w:lvl w:ilvl="5">
      <w:start w:val="1"/>
      <w:numFmt w:val="bullet"/>
      <w:lvlText w:val="▪"/>
      <w:lvlJc w:val="left"/>
      <w:pPr>
        <w:tabs>
          <w:tab w:val="num" w:pos="4260"/>
        </w:tabs>
        <w:ind w:left="4260" w:hanging="300"/>
      </w:pPr>
      <w:rPr>
        <w:position w:val="0"/>
      </w:rPr>
    </w:lvl>
    <w:lvl w:ilvl="6">
      <w:start w:val="1"/>
      <w:numFmt w:val="bullet"/>
      <w:lvlText w:val="•"/>
      <w:lvlJc w:val="left"/>
      <w:pPr>
        <w:tabs>
          <w:tab w:val="num" w:pos="4980"/>
        </w:tabs>
        <w:ind w:left="4980" w:hanging="300"/>
      </w:pPr>
      <w:rPr>
        <w:position w:val="0"/>
      </w:rPr>
    </w:lvl>
    <w:lvl w:ilvl="7">
      <w:start w:val="1"/>
      <w:numFmt w:val="bullet"/>
      <w:lvlText w:val="o"/>
      <w:lvlJc w:val="left"/>
      <w:pPr>
        <w:tabs>
          <w:tab w:val="num" w:pos="5700"/>
        </w:tabs>
        <w:ind w:left="5700" w:hanging="300"/>
      </w:pPr>
      <w:rPr>
        <w:position w:val="0"/>
      </w:rPr>
    </w:lvl>
    <w:lvl w:ilvl="8">
      <w:start w:val="1"/>
      <w:numFmt w:val="bullet"/>
      <w:lvlText w:val="▪"/>
      <w:lvlJc w:val="left"/>
      <w:pPr>
        <w:tabs>
          <w:tab w:val="num" w:pos="6420"/>
        </w:tabs>
        <w:ind w:left="6420" w:hanging="300"/>
      </w:pPr>
      <w:rPr>
        <w:position w:val="0"/>
      </w:rPr>
    </w:lvl>
  </w:abstractNum>
  <w:abstractNum w:abstractNumId="35" w15:restartNumberingAfterBreak="0">
    <w:nsid w:val="749257A6"/>
    <w:multiLevelType w:val="hybridMultilevel"/>
    <w:tmpl w:val="8990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C033BA"/>
    <w:multiLevelType w:val="multilevel"/>
    <w:tmpl w:val="2D7EB66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7734606F"/>
    <w:multiLevelType w:val="multilevel"/>
    <w:tmpl w:val="9A042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131C79"/>
    <w:multiLevelType w:val="multilevel"/>
    <w:tmpl w:val="21F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01A7D"/>
    <w:multiLevelType w:val="multilevel"/>
    <w:tmpl w:val="E7DA16A4"/>
    <w:lvl w:ilvl="0">
      <w:numFmt w:val="bullet"/>
      <w:lvlText w:val="•"/>
      <w:lvlJc w:val="left"/>
      <w:pPr>
        <w:tabs>
          <w:tab w:val="num" w:pos="720"/>
        </w:tabs>
        <w:ind w:left="720" w:hanging="360"/>
      </w:pPr>
      <w:rPr>
        <w:position w:val="0"/>
      </w:rPr>
    </w:lvl>
    <w:lvl w:ilvl="1">
      <w:start w:val="1"/>
      <w:numFmt w:val="bullet"/>
      <w:lvlText w:val="o"/>
      <w:lvlJc w:val="left"/>
      <w:pPr>
        <w:tabs>
          <w:tab w:val="num" w:pos="1380"/>
        </w:tabs>
        <w:ind w:left="1380" w:hanging="300"/>
      </w:pPr>
      <w:rPr>
        <w:position w:val="0"/>
      </w:rPr>
    </w:lvl>
    <w:lvl w:ilvl="2">
      <w:start w:val="1"/>
      <w:numFmt w:val="bullet"/>
      <w:lvlText w:val="▪"/>
      <w:lvlJc w:val="left"/>
      <w:pPr>
        <w:tabs>
          <w:tab w:val="num" w:pos="2100"/>
        </w:tabs>
        <w:ind w:left="2100" w:hanging="300"/>
      </w:pPr>
      <w:rPr>
        <w:position w:val="0"/>
      </w:rPr>
    </w:lvl>
    <w:lvl w:ilvl="3">
      <w:start w:val="1"/>
      <w:numFmt w:val="bullet"/>
      <w:lvlText w:val="•"/>
      <w:lvlJc w:val="left"/>
      <w:pPr>
        <w:tabs>
          <w:tab w:val="num" w:pos="2820"/>
        </w:tabs>
        <w:ind w:left="2820" w:hanging="300"/>
      </w:pPr>
      <w:rPr>
        <w:position w:val="0"/>
      </w:rPr>
    </w:lvl>
    <w:lvl w:ilvl="4">
      <w:start w:val="1"/>
      <w:numFmt w:val="bullet"/>
      <w:lvlText w:val="o"/>
      <w:lvlJc w:val="left"/>
      <w:pPr>
        <w:tabs>
          <w:tab w:val="num" w:pos="3540"/>
        </w:tabs>
        <w:ind w:left="3540" w:hanging="300"/>
      </w:pPr>
      <w:rPr>
        <w:position w:val="0"/>
      </w:rPr>
    </w:lvl>
    <w:lvl w:ilvl="5">
      <w:start w:val="1"/>
      <w:numFmt w:val="bullet"/>
      <w:lvlText w:val="▪"/>
      <w:lvlJc w:val="left"/>
      <w:pPr>
        <w:tabs>
          <w:tab w:val="num" w:pos="4260"/>
        </w:tabs>
        <w:ind w:left="4260" w:hanging="300"/>
      </w:pPr>
      <w:rPr>
        <w:position w:val="0"/>
      </w:rPr>
    </w:lvl>
    <w:lvl w:ilvl="6">
      <w:start w:val="1"/>
      <w:numFmt w:val="bullet"/>
      <w:lvlText w:val="•"/>
      <w:lvlJc w:val="left"/>
      <w:pPr>
        <w:tabs>
          <w:tab w:val="num" w:pos="4980"/>
        </w:tabs>
        <w:ind w:left="4980" w:hanging="300"/>
      </w:pPr>
      <w:rPr>
        <w:position w:val="0"/>
      </w:rPr>
    </w:lvl>
    <w:lvl w:ilvl="7">
      <w:start w:val="1"/>
      <w:numFmt w:val="bullet"/>
      <w:lvlText w:val="o"/>
      <w:lvlJc w:val="left"/>
      <w:pPr>
        <w:tabs>
          <w:tab w:val="num" w:pos="5700"/>
        </w:tabs>
        <w:ind w:left="5700" w:hanging="300"/>
      </w:pPr>
      <w:rPr>
        <w:position w:val="0"/>
      </w:rPr>
    </w:lvl>
    <w:lvl w:ilvl="8">
      <w:start w:val="1"/>
      <w:numFmt w:val="bullet"/>
      <w:lvlText w:val="▪"/>
      <w:lvlJc w:val="left"/>
      <w:pPr>
        <w:tabs>
          <w:tab w:val="num" w:pos="6420"/>
        </w:tabs>
        <w:ind w:left="6420" w:hanging="300"/>
      </w:pPr>
      <w:rPr>
        <w:position w:val="0"/>
      </w:rPr>
    </w:lvl>
  </w:abstractNum>
  <w:abstractNum w:abstractNumId="40" w15:restartNumberingAfterBreak="0">
    <w:nsid w:val="7D29684E"/>
    <w:multiLevelType w:val="hybridMultilevel"/>
    <w:tmpl w:val="B35689D8"/>
    <w:lvl w:ilvl="0" w:tplc="2FE0F6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A43E7B98">
      <w:start w:val="1"/>
      <w:numFmt w:val="bullet"/>
      <w:lvlText w:val=""/>
      <w:lvlJc w:val="left"/>
      <w:pPr>
        <w:ind w:left="2700" w:hanging="360"/>
      </w:pPr>
      <w:rPr>
        <w:rFonts w:ascii="Wingdings" w:eastAsia="Calibri" w:hAnsi="Wingdings" w:cs="Courier New" w:hint="default"/>
        <w:b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3C3064"/>
    <w:multiLevelType w:val="hybridMultilevel"/>
    <w:tmpl w:val="3946A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E567D46"/>
    <w:multiLevelType w:val="multilevel"/>
    <w:tmpl w:val="806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605931">
    <w:abstractNumId w:val="0"/>
  </w:num>
  <w:num w:numId="2" w16cid:durableId="1449811797">
    <w:abstractNumId w:val="1"/>
  </w:num>
  <w:num w:numId="3" w16cid:durableId="1276330771">
    <w:abstractNumId w:val="36"/>
  </w:num>
  <w:num w:numId="4" w16cid:durableId="1185677917">
    <w:abstractNumId w:val="27"/>
  </w:num>
  <w:num w:numId="5" w16cid:durableId="1546061595">
    <w:abstractNumId w:val="29"/>
  </w:num>
  <w:num w:numId="6" w16cid:durableId="1869053948">
    <w:abstractNumId w:val="24"/>
  </w:num>
  <w:num w:numId="7" w16cid:durableId="1177310014">
    <w:abstractNumId w:val="12"/>
  </w:num>
  <w:num w:numId="8" w16cid:durableId="1309364098">
    <w:abstractNumId w:val="20"/>
  </w:num>
  <w:num w:numId="9" w16cid:durableId="1166940739">
    <w:abstractNumId w:val="41"/>
  </w:num>
  <w:num w:numId="10" w16cid:durableId="1534614370">
    <w:abstractNumId w:val="9"/>
  </w:num>
  <w:num w:numId="11" w16cid:durableId="598637550">
    <w:abstractNumId w:val="5"/>
  </w:num>
  <w:num w:numId="12" w16cid:durableId="1242987531">
    <w:abstractNumId w:val="34"/>
  </w:num>
  <w:num w:numId="13" w16cid:durableId="140394312">
    <w:abstractNumId w:val="32"/>
  </w:num>
  <w:num w:numId="14" w16cid:durableId="412822999">
    <w:abstractNumId w:val="39"/>
  </w:num>
  <w:num w:numId="15" w16cid:durableId="842234878">
    <w:abstractNumId w:val="33"/>
  </w:num>
  <w:num w:numId="16" w16cid:durableId="160632118">
    <w:abstractNumId w:val="5"/>
  </w:num>
  <w:num w:numId="17" w16cid:durableId="88476465">
    <w:abstractNumId w:val="37"/>
  </w:num>
  <w:num w:numId="18" w16cid:durableId="22366793">
    <w:abstractNumId w:val="13"/>
  </w:num>
  <w:num w:numId="19" w16cid:durableId="2145342792">
    <w:abstractNumId w:val="38"/>
  </w:num>
  <w:num w:numId="20" w16cid:durableId="109931713">
    <w:abstractNumId w:val="11"/>
  </w:num>
  <w:num w:numId="21" w16cid:durableId="1822771269">
    <w:abstractNumId w:val="42"/>
  </w:num>
  <w:num w:numId="22" w16cid:durableId="1307516552">
    <w:abstractNumId w:val="15"/>
  </w:num>
  <w:num w:numId="23" w16cid:durableId="549657234">
    <w:abstractNumId w:val="23"/>
  </w:num>
  <w:num w:numId="24" w16cid:durableId="1769303167">
    <w:abstractNumId w:val="18"/>
  </w:num>
  <w:num w:numId="25" w16cid:durableId="1923297172">
    <w:abstractNumId w:val="22"/>
  </w:num>
  <w:num w:numId="26" w16cid:durableId="991102593">
    <w:abstractNumId w:val="26"/>
  </w:num>
  <w:num w:numId="27" w16cid:durableId="1306398395">
    <w:abstractNumId w:val="16"/>
  </w:num>
  <w:num w:numId="28" w16cid:durableId="1821923509">
    <w:abstractNumId w:val="17"/>
  </w:num>
  <w:num w:numId="29" w16cid:durableId="597566067">
    <w:abstractNumId w:val="30"/>
  </w:num>
  <w:num w:numId="30" w16cid:durableId="388573935">
    <w:abstractNumId w:val="4"/>
  </w:num>
  <w:num w:numId="31" w16cid:durableId="301227555">
    <w:abstractNumId w:val="40"/>
  </w:num>
  <w:num w:numId="32" w16cid:durableId="1417479995">
    <w:abstractNumId w:val="28"/>
  </w:num>
  <w:num w:numId="33" w16cid:durableId="1005135906">
    <w:abstractNumId w:val="10"/>
  </w:num>
  <w:num w:numId="34" w16cid:durableId="526329573">
    <w:abstractNumId w:val="31"/>
  </w:num>
  <w:num w:numId="35" w16cid:durableId="1869878005">
    <w:abstractNumId w:val="14"/>
  </w:num>
  <w:num w:numId="36" w16cid:durableId="1671445221">
    <w:abstractNumId w:val="21"/>
  </w:num>
  <w:num w:numId="37" w16cid:durableId="1568371859">
    <w:abstractNumId w:val="19"/>
  </w:num>
  <w:num w:numId="38" w16cid:durableId="1655177622">
    <w:abstractNumId w:val="25"/>
  </w:num>
  <w:num w:numId="39" w16cid:durableId="1255355421">
    <w:abstractNumId w:val="3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0"/>
  <w:activeWritingStyle w:appName="MSWord" w:lang="en-US" w:vendorID="64" w:dllVersion="6" w:nlCheck="1" w:checkStyle="0"/>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IN" w:vendorID="64" w:dllVersion="4096" w:nlCheck="1" w:checkStyle="0"/>
  <w:activeWritingStyle w:appName="MSWord" w:lang="en-GB" w:vendorID="2" w:dllVersion="6"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6D"/>
    <w:rsid w:val="00000773"/>
    <w:rsid w:val="000026C6"/>
    <w:rsid w:val="00003E51"/>
    <w:rsid w:val="00006B81"/>
    <w:rsid w:val="00007C01"/>
    <w:rsid w:val="00007FAB"/>
    <w:rsid w:val="000109B0"/>
    <w:rsid w:val="00016AC4"/>
    <w:rsid w:val="0002316C"/>
    <w:rsid w:val="000278CD"/>
    <w:rsid w:val="000361DD"/>
    <w:rsid w:val="0004123E"/>
    <w:rsid w:val="00043140"/>
    <w:rsid w:val="000437D8"/>
    <w:rsid w:val="0005783B"/>
    <w:rsid w:val="0006310C"/>
    <w:rsid w:val="00065317"/>
    <w:rsid w:val="00067B9D"/>
    <w:rsid w:val="00071B02"/>
    <w:rsid w:val="00072380"/>
    <w:rsid w:val="00072F06"/>
    <w:rsid w:val="00073214"/>
    <w:rsid w:val="00080AEA"/>
    <w:rsid w:val="0008114E"/>
    <w:rsid w:val="000825F5"/>
    <w:rsid w:val="00087804"/>
    <w:rsid w:val="000922A5"/>
    <w:rsid w:val="000948BE"/>
    <w:rsid w:val="0009571B"/>
    <w:rsid w:val="000A4208"/>
    <w:rsid w:val="000B0153"/>
    <w:rsid w:val="000B5D99"/>
    <w:rsid w:val="000B6DBF"/>
    <w:rsid w:val="000C4C8C"/>
    <w:rsid w:val="000C6217"/>
    <w:rsid w:val="000D0569"/>
    <w:rsid w:val="000D16DE"/>
    <w:rsid w:val="000D5C7B"/>
    <w:rsid w:val="000E09CF"/>
    <w:rsid w:val="000E238C"/>
    <w:rsid w:val="000E653C"/>
    <w:rsid w:val="000F46BA"/>
    <w:rsid w:val="000F506C"/>
    <w:rsid w:val="000F736A"/>
    <w:rsid w:val="00101223"/>
    <w:rsid w:val="00113085"/>
    <w:rsid w:val="0011572C"/>
    <w:rsid w:val="00116896"/>
    <w:rsid w:val="00121AB5"/>
    <w:rsid w:val="001249BC"/>
    <w:rsid w:val="00130111"/>
    <w:rsid w:val="00134219"/>
    <w:rsid w:val="00154854"/>
    <w:rsid w:val="001610ED"/>
    <w:rsid w:val="001610F5"/>
    <w:rsid w:val="00161857"/>
    <w:rsid w:val="001618B2"/>
    <w:rsid w:val="001660DD"/>
    <w:rsid w:val="00171CA1"/>
    <w:rsid w:val="001771B8"/>
    <w:rsid w:val="00180C6A"/>
    <w:rsid w:val="00182B65"/>
    <w:rsid w:val="001A1D96"/>
    <w:rsid w:val="001B2DF0"/>
    <w:rsid w:val="001B4222"/>
    <w:rsid w:val="001C10BA"/>
    <w:rsid w:val="001C132B"/>
    <w:rsid w:val="001C303F"/>
    <w:rsid w:val="001C3B81"/>
    <w:rsid w:val="001D02C7"/>
    <w:rsid w:val="001D712C"/>
    <w:rsid w:val="001D761A"/>
    <w:rsid w:val="001D7F04"/>
    <w:rsid w:val="001E0235"/>
    <w:rsid w:val="001E387E"/>
    <w:rsid w:val="001E3CDF"/>
    <w:rsid w:val="001F3EBE"/>
    <w:rsid w:val="001F6633"/>
    <w:rsid w:val="001F7AD0"/>
    <w:rsid w:val="00211E98"/>
    <w:rsid w:val="002155F3"/>
    <w:rsid w:val="00216057"/>
    <w:rsid w:val="00220789"/>
    <w:rsid w:val="00226F31"/>
    <w:rsid w:val="00234A1A"/>
    <w:rsid w:val="00234B02"/>
    <w:rsid w:val="002360FF"/>
    <w:rsid w:val="00236300"/>
    <w:rsid w:val="00236A81"/>
    <w:rsid w:val="002372B0"/>
    <w:rsid w:val="00242CBA"/>
    <w:rsid w:val="00254615"/>
    <w:rsid w:val="00254747"/>
    <w:rsid w:val="00254EB6"/>
    <w:rsid w:val="002551E1"/>
    <w:rsid w:val="00260303"/>
    <w:rsid w:val="002610B7"/>
    <w:rsid w:val="002644BD"/>
    <w:rsid w:val="00266047"/>
    <w:rsid w:val="0027131D"/>
    <w:rsid w:val="00271384"/>
    <w:rsid w:val="0027234D"/>
    <w:rsid w:val="00273B29"/>
    <w:rsid w:val="002779AD"/>
    <w:rsid w:val="00277C65"/>
    <w:rsid w:val="00283234"/>
    <w:rsid w:val="00287285"/>
    <w:rsid w:val="00295C15"/>
    <w:rsid w:val="00296CF6"/>
    <w:rsid w:val="002B750B"/>
    <w:rsid w:val="002C1840"/>
    <w:rsid w:val="002C1B45"/>
    <w:rsid w:val="002C235F"/>
    <w:rsid w:val="002C38EB"/>
    <w:rsid w:val="002D0A8C"/>
    <w:rsid w:val="002D1BD7"/>
    <w:rsid w:val="002D42C7"/>
    <w:rsid w:val="002D44C0"/>
    <w:rsid w:val="002E00BC"/>
    <w:rsid w:val="002E4271"/>
    <w:rsid w:val="002F069D"/>
    <w:rsid w:val="002F42FD"/>
    <w:rsid w:val="002F7D01"/>
    <w:rsid w:val="003042A7"/>
    <w:rsid w:val="00304322"/>
    <w:rsid w:val="003061A8"/>
    <w:rsid w:val="00311040"/>
    <w:rsid w:val="00311265"/>
    <w:rsid w:val="003152D6"/>
    <w:rsid w:val="0032673B"/>
    <w:rsid w:val="003300F2"/>
    <w:rsid w:val="00332E6B"/>
    <w:rsid w:val="00343345"/>
    <w:rsid w:val="00345101"/>
    <w:rsid w:val="00355D8B"/>
    <w:rsid w:val="00355F10"/>
    <w:rsid w:val="00366BB0"/>
    <w:rsid w:val="00371256"/>
    <w:rsid w:val="00371EE1"/>
    <w:rsid w:val="003768AD"/>
    <w:rsid w:val="00376D78"/>
    <w:rsid w:val="00385D82"/>
    <w:rsid w:val="003867DF"/>
    <w:rsid w:val="0039495E"/>
    <w:rsid w:val="00395D7A"/>
    <w:rsid w:val="003A01BF"/>
    <w:rsid w:val="003B210F"/>
    <w:rsid w:val="003B3300"/>
    <w:rsid w:val="003B6190"/>
    <w:rsid w:val="003B7690"/>
    <w:rsid w:val="003C2650"/>
    <w:rsid w:val="003C5294"/>
    <w:rsid w:val="003C529D"/>
    <w:rsid w:val="003D0F82"/>
    <w:rsid w:val="003E0BEF"/>
    <w:rsid w:val="003E0D3A"/>
    <w:rsid w:val="003E22CA"/>
    <w:rsid w:val="003E4E5B"/>
    <w:rsid w:val="003F1E14"/>
    <w:rsid w:val="003F4797"/>
    <w:rsid w:val="003F549B"/>
    <w:rsid w:val="003F6594"/>
    <w:rsid w:val="003F66C0"/>
    <w:rsid w:val="00405A2B"/>
    <w:rsid w:val="004131B5"/>
    <w:rsid w:val="00415C37"/>
    <w:rsid w:val="00424245"/>
    <w:rsid w:val="004401E0"/>
    <w:rsid w:val="004413E9"/>
    <w:rsid w:val="00446F81"/>
    <w:rsid w:val="004528BE"/>
    <w:rsid w:val="00452AA5"/>
    <w:rsid w:val="0045485F"/>
    <w:rsid w:val="004548E9"/>
    <w:rsid w:val="00467675"/>
    <w:rsid w:val="00471BE0"/>
    <w:rsid w:val="00481E03"/>
    <w:rsid w:val="00491754"/>
    <w:rsid w:val="00494593"/>
    <w:rsid w:val="004A32E6"/>
    <w:rsid w:val="004A3465"/>
    <w:rsid w:val="004B0534"/>
    <w:rsid w:val="004C0D6F"/>
    <w:rsid w:val="004C4104"/>
    <w:rsid w:val="004C4532"/>
    <w:rsid w:val="004C4FA5"/>
    <w:rsid w:val="004D170E"/>
    <w:rsid w:val="004D34E6"/>
    <w:rsid w:val="004D3898"/>
    <w:rsid w:val="004D41EF"/>
    <w:rsid w:val="004D6555"/>
    <w:rsid w:val="004E0AA0"/>
    <w:rsid w:val="004E53EE"/>
    <w:rsid w:val="004F12AB"/>
    <w:rsid w:val="004F7F93"/>
    <w:rsid w:val="005047A7"/>
    <w:rsid w:val="00510DE7"/>
    <w:rsid w:val="00513968"/>
    <w:rsid w:val="005151FC"/>
    <w:rsid w:val="005231ED"/>
    <w:rsid w:val="00525646"/>
    <w:rsid w:val="00531183"/>
    <w:rsid w:val="00540B6A"/>
    <w:rsid w:val="0054265B"/>
    <w:rsid w:val="00546D9F"/>
    <w:rsid w:val="0054707B"/>
    <w:rsid w:val="005532F6"/>
    <w:rsid w:val="005601E4"/>
    <w:rsid w:val="005623A8"/>
    <w:rsid w:val="0056609A"/>
    <w:rsid w:val="0057140B"/>
    <w:rsid w:val="0057218A"/>
    <w:rsid w:val="00573456"/>
    <w:rsid w:val="00575A15"/>
    <w:rsid w:val="005769AA"/>
    <w:rsid w:val="00577DC7"/>
    <w:rsid w:val="005808B7"/>
    <w:rsid w:val="00584412"/>
    <w:rsid w:val="00584525"/>
    <w:rsid w:val="0058729C"/>
    <w:rsid w:val="005905E7"/>
    <w:rsid w:val="00595C55"/>
    <w:rsid w:val="005976D2"/>
    <w:rsid w:val="005A1B0C"/>
    <w:rsid w:val="005A48A3"/>
    <w:rsid w:val="005B076B"/>
    <w:rsid w:val="005C0F88"/>
    <w:rsid w:val="005C6570"/>
    <w:rsid w:val="005C6B8C"/>
    <w:rsid w:val="005D55B6"/>
    <w:rsid w:val="005D5EE2"/>
    <w:rsid w:val="005E0183"/>
    <w:rsid w:val="005F39E6"/>
    <w:rsid w:val="005F5C24"/>
    <w:rsid w:val="00601BA9"/>
    <w:rsid w:val="00602615"/>
    <w:rsid w:val="006043CD"/>
    <w:rsid w:val="0061320B"/>
    <w:rsid w:val="00613B50"/>
    <w:rsid w:val="00614D57"/>
    <w:rsid w:val="0061587E"/>
    <w:rsid w:val="006253DF"/>
    <w:rsid w:val="00626E29"/>
    <w:rsid w:val="00630BB6"/>
    <w:rsid w:val="00631EBE"/>
    <w:rsid w:val="006351E2"/>
    <w:rsid w:val="00640971"/>
    <w:rsid w:val="0064137B"/>
    <w:rsid w:val="006422B4"/>
    <w:rsid w:val="00645379"/>
    <w:rsid w:val="00645463"/>
    <w:rsid w:val="00645E29"/>
    <w:rsid w:val="00651F5E"/>
    <w:rsid w:val="00652F65"/>
    <w:rsid w:val="00661CA1"/>
    <w:rsid w:val="00662F8A"/>
    <w:rsid w:val="00663A76"/>
    <w:rsid w:val="00663E4C"/>
    <w:rsid w:val="006704D0"/>
    <w:rsid w:val="00671E06"/>
    <w:rsid w:val="00672351"/>
    <w:rsid w:val="00672621"/>
    <w:rsid w:val="006832B2"/>
    <w:rsid w:val="00686326"/>
    <w:rsid w:val="00686FCD"/>
    <w:rsid w:val="006A2AF3"/>
    <w:rsid w:val="006A5958"/>
    <w:rsid w:val="006B7EA1"/>
    <w:rsid w:val="006C07DE"/>
    <w:rsid w:val="006C2282"/>
    <w:rsid w:val="006D61A2"/>
    <w:rsid w:val="006E10D4"/>
    <w:rsid w:val="006E223F"/>
    <w:rsid w:val="006F5C47"/>
    <w:rsid w:val="006F6447"/>
    <w:rsid w:val="006F7EEA"/>
    <w:rsid w:val="00706ECE"/>
    <w:rsid w:val="007104D8"/>
    <w:rsid w:val="00711381"/>
    <w:rsid w:val="007125A6"/>
    <w:rsid w:val="00714BB2"/>
    <w:rsid w:val="00721125"/>
    <w:rsid w:val="00722647"/>
    <w:rsid w:val="00723C75"/>
    <w:rsid w:val="00723CDD"/>
    <w:rsid w:val="00726A5C"/>
    <w:rsid w:val="00727798"/>
    <w:rsid w:val="00727843"/>
    <w:rsid w:val="0073462F"/>
    <w:rsid w:val="00734918"/>
    <w:rsid w:val="00740974"/>
    <w:rsid w:val="007444B8"/>
    <w:rsid w:val="00750690"/>
    <w:rsid w:val="00756140"/>
    <w:rsid w:val="00757087"/>
    <w:rsid w:val="00757D71"/>
    <w:rsid w:val="00762163"/>
    <w:rsid w:val="007645F2"/>
    <w:rsid w:val="0077084A"/>
    <w:rsid w:val="00770F46"/>
    <w:rsid w:val="00771B8E"/>
    <w:rsid w:val="00786C24"/>
    <w:rsid w:val="007A0289"/>
    <w:rsid w:val="007A14D9"/>
    <w:rsid w:val="007A1C42"/>
    <w:rsid w:val="007A2649"/>
    <w:rsid w:val="007A4408"/>
    <w:rsid w:val="007A4CBC"/>
    <w:rsid w:val="007A6F37"/>
    <w:rsid w:val="007A744E"/>
    <w:rsid w:val="007B5412"/>
    <w:rsid w:val="007C1627"/>
    <w:rsid w:val="007C63CD"/>
    <w:rsid w:val="007C7674"/>
    <w:rsid w:val="007C771A"/>
    <w:rsid w:val="007D0EFD"/>
    <w:rsid w:val="007E5FC2"/>
    <w:rsid w:val="007F1B0E"/>
    <w:rsid w:val="00800684"/>
    <w:rsid w:val="0080241B"/>
    <w:rsid w:val="008024D4"/>
    <w:rsid w:val="00804A02"/>
    <w:rsid w:val="008212F3"/>
    <w:rsid w:val="00826778"/>
    <w:rsid w:val="00831E01"/>
    <w:rsid w:val="008323EF"/>
    <w:rsid w:val="00833645"/>
    <w:rsid w:val="008439E6"/>
    <w:rsid w:val="00846968"/>
    <w:rsid w:val="00864843"/>
    <w:rsid w:val="00866B96"/>
    <w:rsid w:val="008722B8"/>
    <w:rsid w:val="008741BE"/>
    <w:rsid w:val="008803FA"/>
    <w:rsid w:val="008837B0"/>
    <w:rsid w:val="00885189"/>
    <w:rsid w:val="008906A0"/>
    <w:rsid w:val="00895429"/>
    <w:rsid w:val="00895E50"/>
    <w:rsid w:val="0089756C"/>
    <w:rsid w:val="008A6F75"/>
    <w:rsid w:val="008B047F"/>
    <w:rsid w:val="008B05B1"/>
    <w:rsid w:val="008B07F1"/>
    <w:rsid w:val="008B18CF"/>
    <w:rsid w:val="008B4122"/>
    <w:rsid w:val="008C3B11"/>
    <w:rsid w:val="008C48FA"/>
    <w:rsid w:val="008C5125"/>
    <w:rsid w:val="008C53F4"/>
    <w:rsid w:val="008C5C36"/>
    <w:rsid w:val="008C7A4D"/>
    <w:rsid w:val="008E3777"/>
    <w:rsid w:val="008E461D"/>
    <w:rsid w:val="008E5301"/>
    <w:rsid w:val="008F10B1"/>
    <w:rsid w:val="008F12A3"/>
    <w:rsid w:val="008F30FD"/>
    <w:rsid w:val="008F3946"/>
    <w:rsid w:val="008F39FD"/>
    <w:rsid w:val="00900CD1"/>
    <w:rsid w:val="00901AFD"/>
    <w:rsid w:val="00903268"/>
    <w:rsid w:val="00910BB7"/>
    <w:rsid w:val="00913A48"/>
    <w:rsid w:val="00915A52"/>
    <w:rsid w:val="0091774B"/>
    <w:rsid w:val="00920256"/>
    <w:rsid w:val="00920290"/>
    <w:rsid w:val="00923838"/>
    <w:rsid w:val="009313A5"/>
    <w:rsid w:val="00935AC5"/>
    <w:rsid w:val="00941EBC"/>
    <w:rsid w:val="00947EA5"/>
    <w:rsid w:val="00951AA1"/>
    <w:rsid w:val="009624BA"/>
    <w:rsid w:val="009825B3"/>
    <w:rsid w:val="00987693"/>
    <w:rsid w:val="00993856"/>
    <w:rsid w:val="00994B30"/>
    <w:rsid w:val="009A401B"/>
    <w:rsid w:val="009A4362"/>
    <w:rsid w:val="009A61ED"/>
    <w:rsid w:val="009B5AD6"/>
    <w:rsid w:val="009B7932"/>
    <w:rsid w:val="009C07DA"/>
    <w:rsid w:val="009C5B2A"/>
    <w:rsid w:val="009D14D7"/>
    <w:rsid w:val="009E02DD"/>
    <w:rsid w:val="009F338E"/>
    <w:rsid w:val="009F50CA"/>
    <w:rsid w:val="009F79BD"/>
    <w:rsid w:val="00A039DF"/>
    <w:rsid w:val="00A11CA7"/>
    <w:rsid w:val="00A14815"/>
    <w:rsid w:val="00A17C95"/>
    <w:rsid w:val="00A26F00"/>
    <w:rsid w:val="00A27F2C"/>
    <w:rsid w:val="00A305E9"/>
    <w:rsid w:val="00A42181"/>
    <w:rsid w:val="00A55FE1"/>
    <w:rsid w:val="00A566D0"/>
    <w:rsid w:val="00A6116B"/>
    <w:rsid w:val="00A6158D"/>
    <w:rsid w:val="00A66C57"/>
    <w:rsid w:val="00A73276"/>
    <w:rsid w:val="00A8157A"/>
    <w:rsid w:val="00A82682"/>
    <w:rsid w:val="00A84D1A"/>
    <w:rsid w:val="00A86BF1"/>
    <w:rsid w:val="00A95CBE"/>
    <w:rsid w:val="00AA3E0F"/>
    <w:rsid w:val="00AA67C4"/>
    <w:rsid w:val="00AB456D"/>
    <w:rsid w:val="00AC469D"/>
    <w:rsid w:val="00AE1C88"/>
    <w:rsid w:val="00AE3FD4"/>
    <w:rsid w:val="00AE72B1"/>
    <w:rsid w:val="00AF062F"/>
    <w:rsid w:val="00AF4DC5"/>
    <w:rsid w:val="00AF570C"/>
    <w:rsid w:val="00AF6048"/>
    <w:rsid w:val="00B050F3"/>
    <w:rsid w:val="00B06B20"/>
    <w:rsid w:val="00B10E90"/>
    <w:rsid w:val="00B11051"/>
    <w:rsid w:val="00B12A23"/>
    <w:rsid w:val="00B134A4"/>
    <w:rsid w:val="00B213B5"/>
    <w:rsid w:val="00B25A77"/>
    <w:rsid w:val="00B25BF3"/>
    <w:rsid w:val="00B31B43"/>
    <w:rsid w:val="00B3237F"/>
    <w:rsid w:val="00B34C1E"/>
    <w:rsid w:val="00B60E86"/>
    <w:rsid w:val="00B66CB9"/>
    <w:rsid w:val="00B8188D"/>
    <w:rsid w:val="00B82584"/>
    <w:rsid w:val="00B8288F"/>
    <w:rsid w:val="00B8682D"/>
    <w:rsid w:val="00B93F15"/>
    <w:rsid w:val="00BA0AF7"/>
    <w:rsid w:val="00BB15ED"/>
    <w:rsid w:val="00BB2AAC"/>
    <w:rsid w:val="00BB3DCF"/>
    <w:rsid w:val="00BC4B41"/>
    <w:rsid w:val="00BC7BCF"/>
    <w:rsid w:val="00BD2D8B"/>
    <w:rsid w:val="00BD4D49"/>
    <w:rsid w:val="00BD7D6C"/>
    <w:rsid w:val="00BE7B33"/>
    <w:rsid w:val="00BF014F"/>
    <w:rsid w:val="00BF06ED"/>
    <w:rsid w:val="00BF1510"/>
    <w:rsid w:val="00BF208A"/>
    <w:rsid w:val="00BF2E3A"/>
    <w:rsid w:val="00BF32C9"/>
    <w:rsid w:val="00BF797C"/>
    <w:rsid w:val="00C04BE0"/>
    <w:rsid w:val="00C16402"/>
    <w:rsid w:val="00C2057D"/>
    <w:rsid w:val="00C2797D"/>
    <w:rsid w:val="00C3031B"/>
    <w:rsid w:val="00C307B3"/>
    <w:rsid w:val="00C33ABA"/>
    <w:rsid w:val="00C34A9F"/>
    <w:rsid w:val="00C53A3F"/>
    <w:rsid w:val="00C54F40"/>
    <w:rsid w:val="00C55E5F"/>
    <w:rsid w:val="00C6083C"/>
    <w:rsid w:val="00C6289D"/>
    <w:rsid w:val="00C65531"/>
    <w:rsid w:val="00C65AE8"/>
    <w:rsid w:val="00C708DD"/>
    <w:rsid w:val="00C7751F"/>
    <w:rsid w:val="00C8025C"/>
    <w:rsid w:val="00C81398"/>
    <w:rsid w:val="00C81B58"/>
    <w:rsid w:val="00C8221B"/>
    <w:rsid w:val="00C84C1A"/>
    <w:rsid w:val="00C869F8"/>
    <w:rsid w:val="00C96DCB"/>
    <w:rsid w:val="00CA131A"/>
    <w:rsid w:val="00CC098F"/>
    <w:rsid w:val="00CC3EDE"/>
    <w:rsid w:val="00CC4578"/>
    <w:rsid w:val="00CC7273"/>
    <w:rsid w:val="00CC7351"/>
    <w:rsid w:val="00CC751A"/>
    <w:rsid w:val="00CE2761"/>
    <w:rsid w:val="00CE2D12"/>
    <w:rsid w:val="00CE5F75"/>
    <w:rsid w:val="00CF72A3"/>
    <w:rsid w:val="00D02266"/>
    <w:rsid w:val="00D144CF"/>
    <w:rsid w:val="00D155E1"/>
    <w:rsid w:val="00D17430"/>
    <w:rsid w:val="00D21085"/>
    <w:rsid w:val="00D2175C"/>
    <w:rsid w:val="00D221CE"/>
    <w:rsid w:val="00D24E66"/>
    <w:rsid w:val="00D273BE"/>
    <w:rsid w:val="00D30040"/>
    <w:rsid w:val="00D3304A"/>
    <w:rsid w:val="00D34919"/>
    <w:rsid w:val="00D34EEA"/>
    <w:rsid w:val="00D47CCF"/>
    <w:rsid w:val="00D47CD5"/>
    <w:rsid w:val="00D545A5"/>
    <w:rsid w:val="00D56A43"/>
    <w:rsid w:val="00D6010B"/>
    <w:rsid w:val="00D60F7F"/>
    <w:rsid w:val="00D62F4B"/>
    <w:rsid w:val="00D6377B"/>
    <w:rsid w:val="00D6545C"/>
    <w:rsid w:val="00D67A7C"/>
    <w:rsid w:val="00D77274"/>
    <w:rsid w:val="00D8170B"/>
    <w:rsid w:val="00D87492"/>
    <w:rsid w:val="00D96B62"/>
    <w:rsid w:val="00D96E76"/>
    <w:rsid w:val="00D97444"/>
    <w:rsid w:val="00DA6C0C"/>
    <w:rsid w:val="00DB48B3"/>
    <w:rsid w:val="00DB664B"/>
    <w:rsid w:val="00DB7CA1"/>
    <w:rsid w:val="00DC499E"/>
    <w:rsid w:val="00DD7010"/>
    <w:rsid w:val="00DD7175"/>
    <w:rsid w:val="00DE26EA"/>
    <w:rsid w:val="00DF777A"/>
    <w:rsid w:val="00E00151"/>
    <w:rsid w:val="00E011E3"/>
    <w:rsid w:val="00E02464"/>
    <w:rsid w:val="00E076C3"/>
    <w:rsid w:val="00E1487B"/>
    <w:rsid w:val="00E17FD1"/>
    <w:rsid w:val="00E26E8B"/>
    <w:rsid w:val="00E37BC5"/>
    <w:rsid w:val="00E37C61"/>
    <w:rsid w:val="00E41DA0"/>
    <w:rsid w:val="00E439E5"/>
    <w:rsid w:val="00E43CEA"/>
    <w:rsid w:val="00E44623"/>
    <w:rsid w:val="00E45BCB"/>
    <w:rsid w:val="00E55F32"/>
    <w:rsid w:val="00E72C70"/>
    <w:rsid w:val="00E72DF7"/>
    <w:rsid w:val="00E734F6"/>
    <w:rsid w:val="00E776BE"/>
    <w:rsid w:val="00E82E47"/>
    <w:rsid w:val="00E83BE5"/>
    <w:rsid w:val="00E96C7C"/>
    <w:rsid w:val="00EA2DE7"/>
    <w:rsid w:val="00EA45C8"/>
    <w:rsid w:val="00EB00D8"/>
    <w:rsid w:val="00EC4045"/>
    <w:rsid w:val="00EC676B"/>
    <w:rsid w:val="00ED5877"/>
    <w:rsid w:val="00ED72BD"/>
    <w:rsid w:val="00EE07C7"/>
    <w:rsid w:val="00EE6028"/>
    <w:rsid w:val="00EF0BB8"/>
    <w:rsid w:val="00EF6B32"/>
    <w:rsid w:val="00EF70D2"/>
    <w:rsid w:val="00F00062"/>
    <w:rsid w:val="00F00227"/>
    <w:rsid w:val="00F05973"/>
    <w:rsid w:val="00F06F4F"/>
    <w:rsid w:val="00F17F52"/>
    <w:rsid w:val="00F227EA"/>
    <w:rsid w:val="00F23230"/>
    <w:rsid w:val="00F33F6E"/>
    <w:rsid w:val="00F35524"/>
    <w:rsid w:val="00F378A7"/>
    <w:rsid w:val="00F44BCA"/>
    <w:rsid w:val="00F50A01"/>
    <w:rsid w:val="00F513D6"/>
    <w:rsid w:val="00F56304"/>
    <w:rsid w:val="00F70DFB"/>
    <w:rsid w:val="00F70E7D"/>
    <w:rsid w:val="00F727D5"/>
    <w:rsid w:val="00F74D69"/>
    <w:rsid w:val="00F75A6D"/>
    <w:rsid w:val="00F75E8F"/>
    <w:rsid w:val="00F7629C"/>
    <w:rsid w:val="00F768A2"/>
    <w:rsid w:val="00F833A4"/>
    <w:rsid w:val="00F86BCC"/>
    <w:rsid w:val="00F9528F"/>
    <w:rsid w:val="00F95606"/>
    <w:rsid w:val="00FA4CBC"/>
    <w:rsid w:val="00FA6685"/>
    <w:rsid w:val="00FA7685"/>
    <w:rsid w:val="00FB24E9"/>
    <w:rsid w:val="00FB4135"/>
    <w:rsid w:val="00FB5D4B"/>
    <w:rsid w:val="00FC010B"/>
    <w:rsid w:val="00FC5046"/>
    <w:rsid w:val="00FC6A52"/>
    <w:rsid w:val="00FD1902"/>
    <w:rsid w:val="00FD756F"/>
    <w:rsid w:val="00FE0A8F"/>
    <w:rsid w:val="00FE28B4"/>
    <w:rsid w:val="00FF1B14"/>
    <w:rsid w:val="00FF2B56"/>
    <w:rsid w:val="00FF30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7AFC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pPr>
      <w:suppressAutoHyphens/>
    </w:pPr>
    <w:rPr>
      <w:rFonts w:ascii="Tahoma" w:hAnsi="Tahoma"/>
      <w:lang w:val="en-GB" w:eastAsia="ar-SA"/>
    </w:rPr>
  </w:style>
  <w:style w:type="paragraph" w:styleId="Heading1">
    <w:name w:val="heading 1"/>
    <w:basedOn w:val="Normal"/>
    <w:next w:val="Normal"/>
    <w:qFormat/>
    <w:pPr>
      <w:keepNext/>
      <w:numPr>
        <w:numId w:val="1"/>
      </w:numPr>
      <w:outlineLvl w:val="0"/>
    </w:pPr>
    <w:rPr>
      <w:b/>
    </w:rPr>
  </w:style>
  <w:style w:type="paragraph" w:styleId="Heading2">
    <w:name w:val="heading 2"/>
    <w:basedOn w:val="Normal"/>
    <w:next w:val="Normal"/>
    <w:qFormat/>
    <w:pPr>
      <w:keepNext/>
      <w:numPr>
        <w:numId w:val="2"/>
      </w:numPr>
      <w:outlineLvl w:val="1"/>
    </w:pPr>
    <w:rPr>
      <w:b/>
      <w:sz w:val="22"/>
    </w:rPr>
  </w:style>
  <w:style w:type="paragraph" w:styleId="Heading3">
    <w:name w:val="heading 3"/>
    <w:basedOn w:val="Normal"/>
    <w:next w:val="Normal"/>
    <w:qFormat/>
    <w:pPr>
      <w:keepNext/>
      <w:tabs>
        <w:tab w:val="num" w:pos="0"/>
      </w:tabs>
      <w:jc w:val="right"/>
      <w:outlineLvl w:val="2"/>
    </w:pPr>
    <w:rPr>
      <w:b/>
      <w:color w:val="808080"/>
      <w:sz w:val="40"/>
    </w:rPr>
  </w:style>
  <w:style w:type="paragraph" w:styleId="Heading4">
    <w:name w:val="heading 4"/>
    <w:basedOn w:val="Normal"/>
    <w:next w:val="Normal"/>
    <w:qFormat/>
    <w:pPr>
      <w:keepNext/>
      <w:tabs>
        <w:tab w:val="left" w:pos="72"/>
        <w:tab w:val="left" w:pos="720"/>
      </w:tabs>
      <w:snapToGrid w:val="0"/>
      <w:ind w:left="162"/>
      <w:outlineLvl w:val="3"/>
    </w:pPr>
    <w:rPr>
      <w:rFonts w:cs="Tahoma"/>
      <w:b/>
      <w:bCs/>
    </w:rPr>
  </w:style>
  <w:style w:type="paragraph" w:styleId="Heading5">
    <w:name w:val="heading 5"/>
    <w:basedOn w:val="Normal"/>
    <w:next w:val="Normal"/>
    <w:qFormat/>
    <w:pPr>
      <w:keepNext/>
      <w:numPr>
        <w:ilvl w:val="4"/>
        <w:numId w:val="1"/>
      </w:numPr>
      <w:suppressAutoHyphens w:val="0"/>
      <w:outlineLvl w:val="4"/>
    </w:pPr>
    <w:rPr>
      <w:b/>
      <w:sz w:val="24"/>
      <w:lang w:val="en-US"/>
    </w:rPr>
  </w:style>
  <w:style w:type="paragraph" w:styleId="Heading6">
    <w:name w:val="heading 6"/>
    <w:basedOn w:val="Normal"/>
    <w:next w:val="Normal"/>
    <w:qFormat/>
    <w:pPr>
      <w:keepNext/>
      <w:snapToGrid w:val="0"/>
      <w:jc w:val="both"/>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Monotype Sorts" w:hAnsi="Monotype Sorts"/>
      <w:b/>
      <w:i w:val="0"/>
      <w:color w:val="FF0000"/>
      <w:sz w:val="32"/>
    </w:rPr>
  </w:style>
  <w:style w:type="character" w:customStyle="1" w:styleId="WW8Num5z0">
    <w:name w:val="WW8Num5z0"/>
    <w:rPr>
      <w:rFonts w:ascii="Monotype Sorts" w:hAnsi="Monotype Sorts"/>
      <w:b/>
      <w:i w:val="0"/>
      <w:color w:val="FF0000"/>
      <w:sz w:val="32"/>
    </w:rPr>
  </w:style>
  <w:style w:type="character" w:customStyle="1" w:styleId="WW8Num6z0">
    <w:name w:val="WW8Num6z0"/>
    <w:rPr>
      <w:rFonts w:ascii="Wingdings" w:hAnsi="Wingdings"/>
    </w:rPr>
  </w:style>
  <w:style w:type="character" w:customStyle="1" w:styleId="WW8Num7z0">
    <w:name w:val="WW8Num7z0"/>
    <w:rPr>
      <w:rFonts w:ascii="Wingdings" w:hAnsi="Wingdings"/>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Wingdings" w:hAnsi="Wingdings"/>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4">
    <w:name w:val="WW8Num13z4"/>
    <w:rPr>
      <w:rFonts w:ascii="Courier New" w:hAnsi="Courier New"/>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4z0">
    <w:name w:val="WW8Num4z0"/>
    <w:rPr>
      <w:rFonts w:ascii="Monotype Sorts" w:hAnsi="Monotype Sorts"/>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13z2">
    <w:name w:val="WW8Num13z2"/>
    <w:rPr>
      <w:rFonts w:ascii="Wingdings" w:hAnsi="Wingdings"/>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4z0">
    <w:name w:val="WW8Num24z0"/>
    <w:rPr>
      <w:rFonts w:ascii="Wingdings" w:hAnsi="Wingdings"/>
    </w:rPr>
  </w:style>
  <w:style w:type="character" w:customStyle="1" w:styleId="WW8Num24z1">
    <w:name w:val="WW8Num24z1"/>
    <w:rPr>
      <w:rFonts w:ascii="Courier New" w:hAnsi="Courier New"/>
    </w:rPr>
  </w:style>
  <w:style w:type="character" w:customStyle="1" w:styleId="WW8Num24z3">
    <w:name w:val="WW8Num24z3"/>
    <w:rPr>
      <w:rFonts w:ascii="Symbol" w:hAnsi="Symbol"/>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Courier New" w:hAnsi="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color w:val="auto"/>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6z0">
    <w:name w:val="WW8Num36z0"/>
    <w:rPr>
      <w:rFonts w:ascii="Symbol" w:hAnsi="Symbol"/>
    </w:rPr>
  </w:style>
  <w:style w:type="character" w:customStyle="1" w:styleId="WW8Num37z0">
    <w:name w:val="WW8Num37z0"/>
    <w:rPr>
      <w:rFonts w:ascii="Symbol" w:hAnsi="Symbol"/>
    </w:rPr>
  </w:style>
  <w:style w:type="character" w:customStyle="1" w:styleId="WW8Num37z1">
    <w:name w:val="WW8Num37z1"/>
    <w:rPr>
      <w:rFonts w:ascii="Wingdings" w:hAnsi="Wingdings"/>
    </w:rPr>
  </w:style>
  <w:style w:type="character" w:customStyle="1" w:styleId="WW8Num37z4">
    <w:name w:val="WW8Num37z4"/>
    <w:rPr>
      <w:rFonts w:ascii="Courier New" w:hAnsi="Courier New"/>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St7z0">
    <w:name w:val="WW8NumSt7z0"/>
    <w:rPr>
      <w:rFonts w:ascii="Symbol" w:hAnsi="Symbol"/>
    </w:rPr>
  </w:style>
  <w:style w:type="character" w:customStyle="1" w:styleId="WW8NumSt14z0">
    <w:name w:val="WW8NumSt14z0"/>
    <w:rPr>
      <w:rFonts w:ascii="Helv" w:hAnsi="Helv"/>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1">
    <w:name w:val="WW-Default Paragraph Font1"/>
  </w:style>
  <w:style w:type="character" w:customStyle="1" w:styleId="WW-CommentReference">
    <w:name w:val="WW-Comment Reference"/>
    <w:rPr>
      <w:sz w:val="16"/>
    </w:rPr>
  </w:style>
  <w:style w:type="character" w:styleId="Hyperlink">
    <w:name w:val="Hyperlink"/>
    <w:rPr>
      <w:color w:val="0000FF"/>
      <w:u w:val="single"/>
    </w:rPr>
  </w:style>
  <w:style w:type="character" w:customStyle="1" w:styleId="WW8Num2z0">
    <w:name w:val="WW8Num2z0"/>
    <w:rPr>
      <w:rFonts w:ascii="Monotype Sorts" w:hAnsi="Monotype Sorts"/>
      <w:b/>
      <w:i w:val="0"/>
      <w:color w:val="FF0000"/>
      <w:sz w:val="18"/>
    </w:rPr>
  </w:style>
  <w:style w:type="character" w:styleId="FollowedHyperlink">
    <w:name w:val="FollowedHyperlink"/>
    <w:rPr>
      <w:color w:val="800080"/>
      <w:u w:val="single"/>
    </w:rPr>
  </w:style>
  <w:style w:type="character" w:customStyle="1" w:styleId="maintextblackcopy1">
    <w:name w:val="maintextblackcopy1"/>
    <w:rPr>
      <w:rFonts w:ascii="Arial" w:hAnsi="Arial" w:cs="Arial"/>
      <w:b w:val="0"/>
      <w:bCs w:val="0"/>
      <w:color w:val="000000"/>
      <w:sz w:val="17"/>
      <w:szCs w:val="17"/>
    </w:rPr>
  </w:style>
  <w:style w:type="paragraph" w:customStyle="1" w:styleId="Heading">
    <w:name w:val="Heading"/>
    <w:basedOn w:val="Normal"/>
    <w:next w:val="BodyText"/>
    <w:pPr>
      <w:keepNext/>
      <w:spacing w:before="240" w:after="120"/>
    </w:pPr>
    <w:rPr>
      <w:rFonts w:ascii="Luxi Sans" w:eastAsia="HG Mincho Light J" w:hAnsi="Luxi Sans"/>
      <w:sz w:val="28"/>
    </w:rPr>
  </w:style>
  <w:style w:type="paragraph" w:styleId="BodyText">
    <w:name w:val="Body Text"/>
    <w:basedOn w:val="Normal"/>
    <w:rPr>
      <w:sz w:val="22"/>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tabs>
        <w:tab w:val="center" w:pos="1980"/>
        <w:tab w:val="right" w:pos="6300"/>
      </w:tabs>
    </w:pPr>
  </w:style>
  <w:style w:type="paragraph" w:styleId="Footer">
    <w:name w:val="footer"/>
    <w:basedOn w:val="Normal"/>
    <w:pPr>
      <w:tabs>
        <w:tab w:val="center" w:pos="1980"/>
        <w:tab w:val="right" w:pos="6300"/>
      </w:tabs>
    </w:pPr>
  </w:style>
  <w:style w:type="paragraph" w:styleId="Title">
    <w:name w:val="Title"/>
    <w:basedOn w:val="Normal"/>
    <w:next w:val="Subtitle"/>
    <w:qFormat/>
    <w:pPr>
      <w:jc w:val="center"/>
    </w:pPr>
    <w:rPr>
      <w:i/>
      <w:sz w:val="32"/>
      <w:lang w:val="en-US"/>
    </w:rPr>
  </w:style>
  <w:style w:type="paragraph" w:styleId="Subtitle">
    <w:name w:val="Subtitle"/>
    <w:basedOn w:val="Normal"/>
    <w:next w:val="BodyText"/>
    <w:qFormat/>
    <w:rPr>
      <w:b/>
      <w:sz w:val="22"/>
    </w:rPr>
  </w:style>
  <w:style w:type="paragraph" w:customStyle="1" w:styleId="WW-BodyText2">
    <w:name w:val="WW-Body Text 2"/>
    <w:basedOn w:val="Normal"/>
    <w:pPr>
      <w:jc w:val="both"/>
    </w:pPr>
    <w:rPr>
      <w:lang w:val="en-US"/>
    </w:rPr>
  </w:style>
  <w:style w:type="paragraph" w:customStyle="1" w:styleId="WW-PlainText">
    <w:name w:val="WW-Plain Text"/>
    <w:basedOn w:val="Normal"/>
    <w:pPr>
      <w:autoSpaceDE w:val="0"/>
    </w:pPr>
    <w:rPr>
      <w:rFonts w:ascii="Courier New" w:hAnsi="Courier New"/>
      <w:lang w:val="en-US"/>
    </w:rPr>
  </w:style>
  <w:style w:type="paragraph" w:customStyle="1" w:styleId="WW-CommentText">
    <w:name w:val="WW-Comment Text"/>
    <w:basedOn w:val="Normal"/>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Framecontents">
    <w:name w:val="Frame contents"/>
    <w:basedOn w:val="BodyText"/>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styleId="BodyText2">
    <w:name w:val="Body Text 2"/>
    <w:basedOn w:val="Normal"/>
    <w:pPr>
      <w:widowControl w:val="0"/>
      <w:suppressAutoHyphens w:val="0"/>
      <w:jc w:val="both"/>
    </w:pPr>
    <w:rPr>
      <w:rFonts w:ascii="Times New Roman" w:hAnsi="Times New Roman"/>
      <w:sz w:val="24"/>
      <w:lang w:val="en-US"/>
    </w:rPr>
  </w:style>
  <w:style w:type="paragraph" w:styleId="PlainText">
    <w:name w:val="Plain Text"/>
    <w:basedOn w:val="Normal"/>
    <w:pPr>
      <w:suppressAutoHyphens w:val="0"/>
    </w:pPr>
    <w:rPr>
      <w:rFonts w:ascii="Courier New" w:hAnsi="Courier New"/>
      <w:lang w:val="en-US"/>
    </w:rPr>
  </w:style>
  <w:style w:type="paragraph" w:styleId="BodyTextIndent2">
    <w:name w:val="Body Text Indent 2"/>
    <w:basedOn w:val="Normal"/>
    <w:pPr>
      <w:suppressAutoHyphens w:val="0"/>
      <w:ind w:firstLine="720"/>
      <w:jc w:val="both"/>
    </w:pPr>
    <w:rPr>
      <w:rFonts w:ascii="Times New Roman" w:hAnsi="Times New Roman"/>
      <w:bCs/>
      <w:color w:val="0000FF"/>
      <w:sz w:val="24"/>
      <w:szCs w:val="24"/>
      <w:lang w:val="en-US"/>
    </w:rPr>
  </w:style>
  <w:style w:type="paragraph" w:customStyle="1" w:styleId="OtherDetails">
    <w:name w:val="Other Details"/>
    <w:basedOn w:val="Normal"/>
    <w:next w:val="Normal"/>
    <w:pPr>
      <w:tabs>
        <w:tab w:val="left" w:pos="360"/>
      </w:tabs>
      <w:suppressAutoHyphens w:val="0"/>
    </w:pPr>
    <w:rPr>
      <w:rFonts w:ascii="Arial" w:hAnsi="Arial"/>
      <w:szCs w:val="24"/>
      <w:lang w:val="en-US"/>
    </w:rPr>
  </w:style>
  <w:style w:type="paragraph" w:customStyle="1" w:styleId="ProjectName">
    <w:name w:val="Project Name"/>
    <w:basedOn w:val="Normal"/>
    <w:pPr>
      <w:tabs>
        <w:tab w:val="center" w:pos="5040"/>
        <w:tab w:val="right" w:pos="9360"/>
      </w:tabs>
      <w:suppressAutoHyphens w:val="0"/>
    </w:pPr>
    <w:rPr>
      <w:rFonts w:ascii="Verdana" w:hAnsi="Verdana" w:cs="Arial"/>
      <w:b/>
      <w:spacing w:val="-2"/>
      <w:u w:val="single"/>
      <w:lang w:val="en-US"/>
    </w:rPr>
  </w:style>
  <w:style w:type="paragraph" w:styleId="DocumentMap">
    <w:name w:val="Document Map"/>
    <w:basedOn w:val="Normal"/>
    <w:semiHidden/>
    <w:pPr>
      <w:shd w:val="clear" w:color="auto" w:fill="000080"/>
    </w:pPr>
    <w:rPr>
      <w:rFonts w:cs="Tahoma"/>
    </w:rPr>
  </w:style>
  <w:style w:type="paragraph" w:styleId="BodyText3">
    <w:name w:val="Body Text 3"/>
    <w:basedOn w:val="Normal"/>
    <w:rPr>
      <w:rFonts w:cs="Tahoma"/>
      <w:color w:val="339966"/>
    </w:rPr>
  </w:style>
  <w:style w:type="paragraph" w:styleId="BodyTextIndent">
    <w:name w:val="Body Text Indent"/>
    <w:basedOn w:val="Normal"/>
    <w:pPr>
      <w:ind w:left="360"/>
    </w:pPr>
    <w:rPr>
      <w:rFonts w:cs="Tahoma"/>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numbering" w:customStyle="1" w:styleId="List1">
    <w:name w:val="List 1"/>
    <w:basedOn w:val="NoList"/>
    <w:rsid w:val="00584525"/>
    <w:pPr>
      <w:numPr>
        <w:numId w:val="5"/>
      </w:numPr>
    </w:pPr>
  </w:style>
  <w:style w:type="numbering" w:customStyle="1" w:styleId="List21">
    <w:name w:val="List 21"/>
    <w:basedOn w:val="NoList"/>
    <w:rsid w:val="00584525"/>
    <w:pPr>
      <w:numPr>
        <w:numId w:val="6"/>
      </w:numPr>
    </w:pPr>
  </w:style>
  <w:style w:type="character" w:styleId="Strong">
    <w:name w:val="Strong"/>
    <w:uiPriority w:val="22"/>
    <w:qFormat/>
    <w:rsid w:val="002155F3"/>
    <w:rPr>
      <w:b/>
      <w:bCs/>
    </w:rPr>
  </w:style>
  <w:style w:type="character" w:customStyle="1" w:styleId="Hyperlink0">
    <w:name w:val="Hyperlink.0"/>
    <w:rsid w:val="00467675"/>
    <w:rPr>
      <w:color w:val="0000FF"/>
      <w:u w:val="single" w:color="0000FF"/>
    </w:rPr>
  </w:style>
  <w:style w:type="paragraph" w:styleId="ListParagraph">
    <w:name w:val="List Paragraph"/>
    <w:basedOn w:val="Normal"/>
    <w:uiPriority w:val="34"/>
    <w:qFormat/>
    <w:rsid w:val="008E5301"/>
    <w:pPr>
      <w:ind w:left="720"/>
      <w:contextualSpacing/>
    </w:pPr>
  </w:style>
  <w:style w:type="paragraph" w:styleId="BalloonText">
    <w:name w:val="Balloon Text"/>
    <w:basedOn w:val="Normal"/>
    <w:link w:val="BalloonTextChar"/>
    <w:rsid w:val="00915A52"/>
    <w:rPr>
      <w:rFonts w:cs="Tahoma"/>
      <w:sz w:val="16"/>
      <w:szCs w:val="16"/>
    </w:rPr>
  </w:style>
  <w:style w:type="character" w:customStyle="1" w:styleId="BalloonTextChar">
    <w:name w:val="Balloon Text Char"/>
    <w:basedOn w:val="DefaultParagraphFont"/>
    <w:link w:val="BalloonText"/>
    <w:rsid w:val="00915A52"/>
    <w:rPr>
      <w:rFonts w:ascii="Tahoma" w:hAnsi="Tahoma" w:cs="Tahoma"/>
      <w:sz w:val="16"/>
      <w:szCs w:val="16"/>
      <w:lang w:val="en-GB" w:eastAsia="ar-SA"/>
    </w:rPr>
  </w:style>
  <w:style w:type="paragraph" w:styleId="CommentSubject">
    <w:name w:val="annotation subject"/>
    <w:basedOn w:val="CommentText"/>
    <w:next w:val="CommentText"/>
    <w:link w:val="CommentSubjectChar"/>
    <w:semiHidden/>
    <w:unhideWhenUsed/>
    <w:rsid w:val="00D2175C"/>
    <w:rPr>
      <w:b/>
      <w:bCs/>
    </w:rPr>
  </w:style>
  <w:style w:type="character" w:customStyle="1" w:styleId="CommentTextChar">
    <w:name w:val="Comment Text Char"/>
    <w:basedOn w:val="DefaultParagraphFont"/>
    <w:link w:val="CommentText"/>
    <w:semiHidden/>
    <w:rsid w:val="00D2175C"/>
    <w:rPr>
      <w:rFonts w:ascii="Tahoma" w:hAnsi="Tahoma"/>
      <w:lang w:val="en-GB" w:eastAsia="ar-SA"/>
    </w:rPr>
  </w:style>
  <w:style w:type="character" w:customStyle="1" w:styleId="CommentSubjectChar">
    <w:name w:val="Comment Subject Char"/>
    <w:basedOn w:val="CommentTextChar"/>
    <w:link w:val="CommentSubject"/>
    <w:semiHidden/>
    <w:rsid w:val="00D2175C"/>
    <w:rPr>
      <w:rFonts w:ascii="Tahoma" w:hAnsi="Tahoma"/>
      <w:b/>
      <w:bCs/>
      <w:lang w:val="en-GB" w:eastAsia="ar-SA"/>
    </w:rPr>
  </w:style>
  <w:style w:type="paragraph" w:styleId="Revision">
    <w:name w:val="Revision"/>
    <w:hidden/>
    <w:uiPriority w:val="99"/>
    <w:semiHidden/>
    <w:rsid w:val="00FA7685"/>
    <w:rPr>
      <w:rFonts w:ascii="Tahoma" w:hAnsi="Tahoma"/>
      <w:lang w:val="en-GB" w:eastAsia="ar-SA"/>
    </w:rPr>
  </w:style>
  <w:style w:type="paragraph" w:customStyle="1" w:styleId="BulletNormal">
    <w:name w:val="Bullet Normal"/>
    <w:basedOn w:val="Normal"/>
    <w:rsid w:val="00234A1A"/>
    <w:pPr>
      <w:tabs>
        <w:tab w:val="left" w:pos="360"/>
        <w:tab w:val="left" w:pos="1080"/>
        <w:tab w:val="right" w:leader="dot" w:pos="9360"/>
      </w:tabs>
      <w:suppressAutoHyphens w:val="0"/>
      <w:ind w:left="1080" w:hanging="360"/>
    </w:pPr>
    <w:rPr>
      <w:lang w:val="en-US" w:eastAsia="en-US"/>
    </w:rPr>
  </w:style>
  <w:style w:type="paragraph" w:customStyle="1" w:styleId="Default">
    <w:name w:val="Default"/>
    <w:rsid w:val="00B134A4"/>
    <w:pPr>
      <w:autoSpaceDE w:val="0"/>
      <w:autoSpaceDN w:val="0"/>
      <w:adjustRightInd w:val="0"/>
    </w:pPr>
    <w:rPr>
      <w:color w:val="000000"/>
      <w:sz w:val="24"/>
      <w:szCs w:val="24"/>
      <w:lang w:val="en-IN"/>
    </w:rPr>
  </w:style>
  <w:style w:type="table" w:styleId="GridTable4">
    <w:name w:val="Grid Table 4"/>
    <w:basedOn w:val="TableNormal"/>
    <w:uiPriority w:val="49"/>
    <w:rsid w:val="0054707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rsid w:val="00547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4707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707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70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70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70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54707B"/>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707B"/>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07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707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707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470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4707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5470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4D41E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5352">
      <w:bodyDiv w:val="1"/>
      <w:marLeft w:val="0"/>
      <w:marRight w:val="0"/>
      <w:marTop w:val="0"/>
      <w:marBottom w:val="0"/>
      <w:divBdr>
        <w:top w:val="none" w:sz="0" w:space="0" w:color="auto"/>
        <w:left w:val="none" w:sz="0" w:space="0" w:color="auto"/>
        <w:bottom w:val="none" w:sz="0" w:space="0" w:color="auto"/>
        <w:right w:val="none" w:sz="0" w:space="0" w:color="auto"/>
      </w:divBdr>
    </w:div>
    <w:div w:id="391150508">
      <w:bodyDiv w:val="1"/>
      <w:marLeft w:val="0"/>
      <w:marRight w:val="0"/>
      <w:marTop w:val="0"/>
      <w:marBottom w:val="0"/>
      <w:divBdr>
        <w:top w:val="none" w:sz="0" w:space="0" w:color="auto"/>
        <w:left w:val="none" w:sz="0" w:space="0" w:color="auto"/>
        <w:bottom w:val="none" w:sz="0" w:space="0" w:color="auto"/>
        <w:right w:val="none" w:sz="0" w:space="0" w:color="auto"/>
      </w:divBdr>
    </w:div>
    <w:div w:id="466050541">
      <w:bodyDiv w:val="1"/>
      <w:marLeft w:val="0"/>
      <w:marRight w:val="0"/>
      <w:marTop w:val="0"/>
      <w:marBottom w:val="0"/>
      <w:divBdr>
        <w:top w:val="none" w:sz="0" w:space="0" w:color="auto"/>
        <w:left w:val="none" w:sz="0" w:space="0" w:color="auto"/>
        <w:bottom w:val="none" w:sz="0" w:space="0" w:color="auto"/>
        <w:right w:val="none" w:sz="0" w:space="0" w:color="auto"/>
      </w:divBdr>
    </w:div>
    <w:div w:id="539712350">
      <w:bodyDiv w:val="1"/>
      <w:marLeft w:val="0"/>
      <w:marRight w:val="0"/>
      <w:marTop w:val="0"/>
      <w:marBottom w:val="0"/>
      <w:divBdr>
        <w:top w:val="none" w:sz="0" w:space="0" w:color="auto"/>
        <w:left w:val="none" w:sz="0" w:space="0" w:color="auto"/>
        <w:bottom w:val="none" w:sz="0" w:space="0" w:color="auto"/>
        <w:right w:val="none" w:sz="0" w:space="0" w:color="auto"/>
      </w:divBdr>
    </w:div>
    <w:div w:id="765155326">
      <w:bodyDiv w:val="1"/>
      <w:marLeft w:val="0"/>
      <w:marRight w:val="0"/>
      <w:marTop w:val="0"/>
      <w:marBottom w:val="0"/>
      <w:divBdr>
        <w:top w:val="none" w:sz="0" w:space="0" w:color="auto"/>
        <w:left w:val="none" w:sz="0" w:space="0" w:color="auto"/>
        <w:bottom w:val="none" w:sz="0" w:space="0" w:color="auto"/>
        <w:right w:val="none" w:sz="0" w:space="0" w:color="auto"/>
      </w:divBdr>
    </w:div>
    <w:div w:id="821236848">
      <w:bodyDiv w:val="1"/>
      <w:marLeft w:val="0"/>
      <w:marRight w:val="0"/>
      <w:marTop w:val="0"/>
      <w:marBottom w:val="0"/>
      <w:divBdr>
        <w:top w:val="none" w:sz="0" w:space="0" w:color="auto"/>
        <w:left w:val="none" w:sz="0" w:space="0" w:color="auto"/>
        <w:bottom w:val="none" w:sz="0" w:space="0" w:color="auto"/>
        <w:right w:val="none" w:sz="0" w:space="0" w:color="auto"/>
      </w:divBdr>
    </w:div>
    <w:div w:id="832066815">
      <w:bodyDiv w:val="1"/>
      <w:marLeft w:val="0"/>
      <w:marRight w:val="0"/>
      <w:marTop w:val="0"/>
      <w:marBottom w:val="0"/>
      <w:divBdr>
        <w:top w:val="none" w:sz="0" w:space="0" w:color="auto"/>
        <w:left w:val="none" w:sz="0" w:space="0" w:color="auto"/>
        <w:bottom w:val="none" w:sz="0" w:space="0" w:color="auto"/>
        <w:right w:val="none" w:sz="0" w:space="0" w:color="auto"/>
      </w:divBdr>
    </w:div>
    <w:div w:id="882718670">
      <w:bodyDiv w:val="1"/>
      <w:marLeft w:val="0"/>
      <w:marRight w:val="0"/>
      <w:marTop w:val="0"/>
      <w:marBottom w:val="0"/>
      <w:divBdr>
        <w:top w:val="none" w:sz="0" w:space="0" w:color="auto"/>
        <w:left w:val="none" w:sz="0" w:space="0" w:color="auto"/>
        <w:bottom w:val="none" w:sz="0" w:space="0" w:color="auto"/>
        <w:right w:val="none" w:sz="0" w:space="0" w:color="auto"/>
      </w:divBdr>
    </w:div>
    <w:div w:id="1304390995">
      <w:bodyDiv w:val="1"/>
      <w:marLeft w:val="0"/>
      <w:marRight w:val="0"/>
      <w:marTop w:val="0"/>
      <w:marBottom w:val="0"/>
      <w:divBdr>
        <w:top w:val="none" w:sz="0" w:space="0" w:color="auto"/>
        <w:left w:val="none" w:sz="0" w:space="0" w:color="auto"/>
        <w:bottom w:val="none" w:sz="0" w:space="0" w:color="auto"/>
        <w:right w:val="none" w:sz="0" w:space="0" w:color="auto"/>
      </w:divBdr>
    </w:div>
    <w:div w:id="1393384357">
      <w:bodyDiv w:val="1"/>
      <w:marLeft w:val="0"/>
      <w:marRight w:val="0"/>
      <w:marTop w:val="0"/>
      <w:marBottom w:val="0"/>
      <w:divBdr>
        <w:top w:val="none" w:sz="0" w:space="0" w:color="auto"/>
        <w:left w:val="none" w:sz="0" w:space="0" w:color="auto"/>
        <w:bottom w:val="none" w:sz="0" w:space="0" w:color="auto"/>
        <w:right w:val="none" w:sz="0" w:space="0" w:color="auto"/>
      </w:divBdr>
    </w:div>
    <w:div w:id="1508859889">
      <w:bodyDiv w:val="1"/>
      <w:marLeft w:val="0"/>
      <w:marRight w:val="0"/>
      <w:marTop w:val="0"/>
      <w:marBottom w:val="0"/>
      <w:divBdr>
        <w:top w:val="none" w:sz="0" w:space="0" w:color="auto"/>
        <w:left w:val="none" w:sz="0" w:space="0" w:color="auto"/>
        <w:bottom w:val="none" w:sz="0" w:space="0" w:color="auto"/>
        <w:right w:val="none" w:sz="0" w:space="0" w:color="auto"/>
      </w:divBdr>
    </w:div>
    <w:div w:id="1530946989">
      <w:bodyDiv w:val="1"/>
      <w:marLeft w:val="0"/>
      <w:marRight w:val="0"/>
      <w:marTop w:val="0"/>
      <w:marBottom w:val="0"/>
      <w:divBdr>
        <w:top w:val="none" w:sz="0" w:space="0" w:color="auto"/>
        <w:left w:val="none" w:sz="0" w:space="0" w:color="auto"/>
        <w:bottom w:val="none" w:sz="0" w:space="0" w:color="auto"/>
        <w:right w:val="none" w:sz="0" w:space="0" w:color="auto"/>
      </w:divBdr>
    </w:div>
    <w:div w:id="1671368424">
      <w:bodyDiv w:val="1"/>
      <w:marLeft w:val="0"/>
      <w:marRight w:val="0"/>
      <w:marTop w:val="0"/>
      <w:marBottom w:val="0"/>
      <w:divBdr>
        <w:top w:val="none" w:sz="0" w:space="0" w:color="auto"/>
        <w:left w:val="none" w:sz="0" w:space="0" w:color="auto"/>
        <w:bottom w:val="none" w:sz="0" w:space="0" w:color="auto"/>
        <w:right w:val="none" w:sz="0" w:space="0" w:color="auto"/>
      </w:divBdr>
    </w:div>
    <w:div w:id="1703238657">
      <w:bodyDiv w:val="1"/>
      <w:marLeft w:val="0"/>
      <w:marRight w:val="0"/>
      <w:marTop w:val="0"/>
      <w:marBottom w:val="0"/>
      <w:divBdr>
        <w:top w:val="none" w:sz="0" w:space="0" w:color="auto"/>
        <w:left w:val="none" w:sz="0" w:space="0" w:color="auto"/>
        <w:bottom w:val="none" w:sz="0" w:space="0" w:color="auto"/>
        <w:right w:val="none" w:sz="0" w:space="0" w:color="auto"/>
      </w:divBdr>
    </w:div>
    <w:div w:id="1722367460">
      <w:bodyDiv w:val="1"/>
      <w:marLeft w:val="0"/>
      <w:marRight w:val="0"/>
      <w:marTop w:val="0"/>
      <w:marBottom w:val="0"/>
      <w:divBdr>
        <w:top w:val="none" w:sz="0" w:space="0" w:color="auto"/>
        <w:left w:val="none" w:sz="0" w:space="0" w:color="auto"/>
        <w:bottom w:val="none" w:sz="0" w:space="0" w:color="auto"/>
        <w:right w:val="none" w:sz="0" w:space="0" w:color="auto"/>
      </w:divBdr>
    </w:div>
    <w:div w:id="1761754199">
      <w:bodyDiv w:val="1"/>
      <w:marLeft w:val="0"/>
      <w:marRight w:val="0"/>
      <w:marTop w:val="0"/>
      <w:marBottom w:val="0"/>
      <w:divBdr>
        <w:top w:val="none" w:sz="0" w:space="0" w:color="auto"/>
        <w:left w:val="none" w:sz="0" w:space="0" w:color="auto"/>
        <w:bottom w:val="none" w:sz="0" w:space="0" w:color="auto"/>
        <w:right w:val="none" w:sz="0" w:space="0" w:color="auto"/>
      </w:divBdr>
    </w:div>
    <w:div w:id="1874883171">
      <w:bodyDiv w:val="1"/>
      <w:marLeft w:val="0"/>
      <w:marRight w:val="0"/>
      <w:marTop w:val="0"/>
      <w:marBottom w:val="0"/>
      <w:divBdr>
        <w:top w:val="none" w:sz="0" w:space="0" w:color="auto"/>
        <w:left w:val="none" w:sz="0" w:space="0" w:color="auto"/>
        <w:bottom w:val="none" w:sz="0" w:space="0" w:color="auto"/>
        <w:right w:val="none" w:sz="0" w:space="0" w:color="auto"/>
      </w:divBdr>
    </w:div>
    <w:div w:id="2005938103">
      <w:bodyDiv w:val="1"/>
      <w:marLeft w:val="0"/>
      <w:marRight w:val="0"/>
      <w:marTop w:val="0"/>
      <w:marBottom w:val="0"/>
      <w:divBdr>
        <w:top w:val="none" w:sz="0" w:space="0" w:color="auto"/>
        <w:left w:val="none" w:sz="0" w:space="0" w:color="auto"/>
        <w:bottom w:val="none" w:sz="0" w:space="0" w:color="auto"/>
        <w:right w:val="none" w:sz="0" w:space="0" w:color="auto"/>
      </w:divBdr>
    </w:div>
    <w:div w:id="212896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8F2E1-C564-A14F-B7DD-39796C5EA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1239</Words>
  <Characters>7619</Characters>
  <Application>Microsoft Office Word</Application>
  <DocSecurity>0</DocSecurity>
  <Lines>404</Lines>
  <Paragraphs>197</Paragraphs>
  <ScaleCrop>false</ScaleCrop>
  <HeadingPairs>
    <vt:vector size="2" baseType="variant">
      <vt:variant>
        <vt:lpstr>Title</vt:lpstr>
      </vt:variant>
      <vt:variant>
        <vt:i4>1</vt:i4>
      </vt:variant>
    </vt:vector>
  </HeadingPairs>
  <TitlesOfParts>
    <vt:vector size="1" baseType="lpstr">
      <vt:lpstr>Vinay Raveendran_Resume</vt:lpstr>
    </vt:vector>
  </TitlesOfParts>
  <Company>ibs</Company>
  <LinksUpToDate>false</LinksUpToDate>
  <CharactersWithSpaces>8864</CharactersWithSpaces>
  <SharedDoc>false</SharedDoc>
  <HLinks>
    <vt:vector size="12" baseType="variant">
      <vt:variant>
        <vt:i4>5308419</vt:i4>
      </vt:variant>
      <vt:variant>
        <vt:i4>3</vt:i4>
      </vt:variant>
      <vt:variant>
        <vt:i4>0</vt:i4>
      </vt:variant>
      <vt:variant>
        <vt:i4>5</vt:i4>
      </vt:variant>
      <vt:variant>
        <vt:lpwstr>http://www.sgtus.com/</vt:lpwstr>
      </vt:variant>
      <vt:variant>
        <vt:lpwstr/>
      </vt:variant>
      <vt:variant>
        <vt:i4>1114140</vt:i4>
      </vt:variant>
      <vt:variant>
        <vt:i4>0</vt:i4>
      </vt:variant>
      <vt:variant>
        <vt:i4>0</vt:i4>
      </vt:variant>
      <vt:variant>
        <vt:i4>5</vt:i4>
      </vt:variant>
      <vt:variant>
        <vt:lpwstr>http://www.slicedbread.co.uk/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Raveendran_Resume</dc:title>
  <dc:subject/>
  <dc:creator>Vinay Raveendran</dc:creator>
  <cp:keywords/>
  <dc:description/>
  <cp:lastModifiedBy>Nithin Baby</cp:lastModifiedBy>
  <cp:revision>36</cp:revision>
  <cp:lastPrinted>2024-02-29T01:37:00Z</cp:lastPrinted>
  <dcterms:created xsi:type="dcterms:W3CDTF">2024-02-23T19:33:00Z</dcterms:created>
  <dcterms:modified xsi:type="dcterms:W3CDTF">2024-02-29T01:47:00Z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8c36eb86f7d562a73d555891e068e4c9c2797b79cdf07546c1e20902a679a99b</vt:lpwstr>
  </property>
</Properties>
</file>